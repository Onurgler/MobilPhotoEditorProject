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763" w:rsidRPr="007D19C5" w:rsidRDefault="002B7F2D" w:rsidP="002B7F2D">
      <w:pPr>
        <w:pStyle w:val="Author"/>
        <w:rPr>
          <w:b/>
          <w:bCs/>
          <w:i w:val="0"/>
          <w:iCs w:val="0"/>
          <w:sz w:val="34"/>
          <w:szCs w:val="34"/>
        </w:rPr>
      </w:pPr>
      <w:r>
        <w:rPr>
          <w:b/>
          <w:bCs/>
          <w:i w:val="0"/>
          <w:iCs w:val="0"/>
          <w:sz w:val="34"/>
          <w:szCs w:val="34"/>
        </w:rPr>
        <w:t>MOBİL FOTOĞRAF DÜZENLEME</w:t>
      </w:r>
    </w:p>
    <w:p w:rsidR="00574725" w:rsidRPr="00A61DDB" w:rsidRDefault="00574725">
      <w:pPr>
        <w:pStyle w:val="Affiliation"/>
        <w:rPr>
          <w:sz w:val="22"/>
          <w:szCs w:val="22"/>
        </w:rPr>
      </w:pPr>
      <w:r w:rsidRPr="00A61DDB">
        <w:rPr>
          <w:sz w:val="22"/>
          <w:szCs w:val="22"/>
        </w:rPr>
        <w:t>Onur GÜLER</w:t>
      </w:r>
    </w:p>
    <w:p w:rsidR="00DC3AF3" w:rsidRPr="00A61DDB" w:rsidRDefault="000D3D9C">
      <w:pPr>
        <w:pStyle w:val="Affiliation"/>
        <w:rPr>
          <w:i/>
          <w:iCs/>
          <w:sz w:val="20"/>
          <w:szCs w:val="20"/>
        </w:rPr>
      </w:pPr>
      <w:r w:rsidRPr="00A61DDB">
        <w:rPr>
          <w:i/>
          <w:iCs/>
          <w:sz w:val="20"/>
          <w:szCs w:val="20"/>
        </w:rPr>
        <w:t>Bilgisayar</w:t>
      </w:r>
      <w:r w:rsidR="00C8514F" w:rsidRPr="00A61DDB">
        <w:rPr>
          <w:i/>
          <w:iCs/>
          <w:sz w:val="20"/>
          <w:szCs w:val="20"/>
        </w:rPr>
        <w:t xml:space="preserve"> </w:t>
      </w:r>
      <w:r w:rsidRPr="00A61DDB">
        <w:rPr>
          <w:i/>
          <w:iCs/>
          <w:sz w:val="20"/>
          <w:szCs w:val="20"/>
        </w:rPr>
        <w:t>Mühendisliği</w:t>
      </w:r>
      <w:r w:rsidR="00C8514F" w:rsidRPr="00A61DDB">
        <w:rPr>
          <w:i/>
          <w:iCs/>
          <w:sz w:val="20"/>
          <w:szCs w:val="20"/>
        </w:rPr>
        <w:t xml:space="preserve"> </w:t>
      </w:r>
      <w:r w:rsidRPr="00A61DDB">
        <w:rPr>
          <w:i/>
          <w:iCs/>
          <w:sz w:val="20"/>
          <w:szCs w:val="20"/>
        </w:rPr>
        <w:t>Bölümü</w:t>
      </w:r>
    </w:p>
    <w:p w:rsidR="00DC3AF3" w:rsidRPr="00A61DDB" w:rsidRDefault="000D3D9C">
      <w:pPr>
        <w:pStyle w:val="Affiliation"/>
        <w:rPr>
          <w:i/>
          <w:iCs/>
          <w:sz w:val="20"/>
          <w:szCs w:val="20"/>
        </w:rPr>
      </w:pPr>
      <w:r w:rsidRPr="00A61DDB">
        <w:rPr>
          <w:i/>
          <w:iCs/>
          <w:sz w:val="20"/>
          <w:szCs w:val="20"/>
        </w:rPr>
        <w:t>Kocaeli</w:t>
      </w:r>
      <w:r w:rsidR="00C8514F" w:rsidRPr="00A61DDB">
        <w:rPr>
          <w:i/>
          <w:iCs/>
          <w:sz w:val="20"/>
          <w:szCs w:val="20"/>
        </w:rPr>
        <w:t xml:space="preserve"> </w:t>
      </w:r>
      <w:r w:rsidRPr="00A61DDB">
        <w:rPr>
          <w:i/>
          <w:iCs/>
          <w:sz w:val="20"/>
          <w:szCs w:val="20"/>
        </w:rPr>
        <w:t>Üniversitesi</w:t>
      </w:r>
    </w:p>
    <w:p w:rsidR="00574725" w:rsidRPr="00A61DDB" w:rsidRDefault="00574725">
      <w:pPr>
        <w:pStyle w:val="Affiliation"/>
        <w:rPr>
          <w:i/>
          <w:iCs/>
          <w:sz w:val="20"/>
          <w:szCs w:val="20"/>
        </w:rPr>
      </w:pPr>
      <w:r w:rsidRPr="00A61DDB">
        <w:rPr>
          <w:i/>
          <w:iCs/>
          <w:sz w:val="20"/>
          <w:szCs w:val="20"/>
        </w:rPr>
        <w:t>170202031</w:t>
      </w:r>
    </w:p>
    <w:p w:rsidR="00DC3AF3" w:rsidRDefault="00C8514F" w:rsidP="00C8514F">
      <w:pPr>
        <w:pStyle w:val="Affiliation"/>
        <w:ind w:left="2880" w:firstLine="720"/>
        <w:jc w:val="both"/>
        <w:rPr>
          <w:rFonts w:eastAsia="Times New Roman"/>
          <w:sz w:val="18"/>
        </w:rPr>
      </w:pPr>
      <w:r>
        <w:t xml:space="preserve">   </w:t>
      </w:r>
      <w:hyperlink r:id="rId8" w:history="1">
        <w:r w:rsidRPr="001D4AD2">
          <w:rPr>
            <w:rStyle w:val="Kpr"/>
            <w:rFonts w:eastAsia="Times New Roman"/>
            <w:sz w:val="18"/>
          </w:rPr>
          <w:t>45onurguler45@gmail.com</w:t>
        </w:r>
      </w:hyperlink>
      <w:r w:rsidR="0017344E">
        <w:rPr>
          <w:rFonts w:eastAsia="Times New Roman"/>
          <w:sz w:val="18"/>
        </w:rPr>
        <w:tab/>
      </w:r>
    </w:p>
    <w:p w:rsidR="00DC3AF3" w:rsidRDefault="00DC3AF3">
      <w:pPr>
        <w:pStyle w:val="Affiliation"/>
        <w:rPr>
          <w:sz w:val="18"/>
        </w:rPr>
      </w:pPr>
    </w:p>
    <w:p w:rsidR="00DC3AF3" w:rsidRDefault="00DC3AF3">
      <w:pPr>
        <w:pStyle w:val="Affiliation"/>
        <w:rPr>
          <w:sz w:val="18"/>
        </w:rPr>
      </w:pPr>
    </w:p>
    <w:p w:rsidR="00DC3AF3" w:rsidRDefault="00DC3AF3">
      <w:pPr>
        <w:pStyle w:val="Affiliation"/>
        <w:rPr>
          <w:sz w:val="18"/>
        </w:rPr>
      </w:pPr>
    </w:p>
    <w:p w:rsidR="00DC3AF3" w:rsidRDefault="00DC3AF3">
      <w:pPr>
        <w:pStyle w:val="Affiliation"/>
        <w:rPr>
          <w:sz w:val="18"/>
        </w:rPr>
      </w:pPr>
    </w:p>
    <w:p w:rsidR="00DC3AF3" w:rsidRDefault="00DC3AF3"/>
    <w:p w:rsidR="00173872" w:rsidRDefault="00173872">
      <w:pPr>
        <w:sectPr w:rsidR="00173872">
          <w:pgSz w:w="11906" w:h="16838"/>
          <w:pgMar w:top="1588" w:right="1134" w:bottom="1871" w:left="1134" w:header="720" w:footer="720" w:gutter="0"/>
          <w:cols w:space="720"/>
          <w:docGrid w:linePitch="360"/>
        </w:sectPr>
      </w:pPr>
    </w:p>
    <w:p w:rsidR="00806566" w:rsidRDefault="00B95011">
      <w:pPr>
        <w:pStyle w:val="BodyTextKeep"/>
        <w:ind w:right="0"/>
        <w:rPr>
          <w:b/>
          <w:bCs/>
          <w:sz w:val="22"/>
          <w:szCs w:val="22"/>
        </w:rPr>
      </w:pPr>
      <w:r>
        <w:rPr>
          <w:b/>
          <w:bCs/>
          <w:sz w:val="22"/>
          <w:szCs w:val="22"/>
        </w:rPr>
        <w:t>1.</w:t>
      </w:r>
      <w:r w:rsidR="00806566">
        <w:rPr>
          <w:b/>
          <w:bCs/>
          <w:sz w:val="22"/>
          <w:szCs w:val="22"/>
        </w:rPr>
        <w:t>Özet</w:t>
      </w:r>
    </w:p>
    <w:p w:rsidR="00806566" w:rsidRDefault="00806566" w:rsidP="00806566">
      <w:pPr>
        <w:pStyle w:val="BodyTextKeep"/>
        <w:ind w:right="0"/>
      </w:pPr>
    </w:p>
    <w:p w:rsidR="00806566" w:rsidRDefault="00806566" w:rsidP="00806566">
      <w:pPr>
        <w:pStyle w:val="BodyTextKeep"/>
        <w:ind w:right="0"/>
        <w:rPr>
          <w:sz w:val="20"/>
          <w:szCs w:val="20"/>
        </w:rPr>
      </w:pPr>
      <w:r>
        <w:rPr>
          <w:sz w:val="20"/>
          <w:szCs w:val="20"/>
        </w:rPr>
        <w:t>Bu</w:t>
      </w:r>
      <w:r w:rsidR="002B7F2D">
        <w:rPr>
          <w:sz w:val="20"/>
          <w:szCs w:val="20"/>
        </w:rPr>
        <w:t xml:space="preserve"> </w:t>
      </w:r>
      <w:r>
        <w:rPr>
          <w:sz w:val="20"/>
          <w:szCs w:val="20"/>
        </w:rPr>
        <w:t>proje</w:t>
      </w:r>
      <w:r w:rsidR="00497F16">
        <w:rPr>
          <w:sz w:val="20"/>
          <w:szCs w:val="20"/>
        </w:rPr>
        <w:t>nin</w:t>
      </w:r>
      <w:r w:rsidR="002B7F2D">
        <w:rPr>
          <w:sz w:val="20"/>
          <w:szCs w:val="20"/>
        </w:rPr>
        <w:t xml:space="preserve"> </w:t>
      </w:r>
      <w:r w:rsidR="00497F16">
        <w:rPr>
          <w:sz w:val="20"/>
          <w:szCs w:val="20"/>
        </w:rPr>
        <w:t>amacı</w:t>
      </w:r>
      <w:r w:rsidR="002B7F2D">
        <w:rPr>
          <w:sz w:val="20"/>
          <w:szCs w:val="20"/>
        </w:rPr>
        <w:t xml:space="preserve"> </w:t>
      </w:r>
      <w:proofErr w:type="spellStart"/>
      <w:r w:rsidR="002B7F2D">
        <w:rPr>
          <w:sz w:val="20"/>
          <w:szCs w:val="20"/>
        </w:rPr>
        <w:t>android</w:t>
      </w:r>
      <w:proofErr w:type="spellEnd"/>
      <w:r w:rsidR="002B7F2D">
        <w:rPr>
          <w:sz w:val="20"/>
          <w:szCs w:val="20"/>
        </w:rPr>
        <w:t xml:space="preserve"> tabanlı bir mobil </w:t>
      </w:r>
      <w:proofErr w:type="gramStart"/>
      <w:r w:rsidR="002B7F2D">
        <w:rPr>
          <w:sz w:val="20"/>
          <w:szCs w:val="20"/>
        </w:rPr>
        <w:t>cihazda,  uygulama</w:t>
      </w:r>
      <w:proofErr w:type="gramEnd"/>
      <w:r w:rsidR="002B7F2D">
        <w:rPr>
          <w:sz w:val="20"/>
          <w:szCs w:val="20"/>
        </w:rPr>
        <w:t xml:space="preserve"> da kullanıcı istediği resmi veya fotoğrafı </w:t>
      </w:r>
      <w:proofErr w:type="spellStart"/>
      <w:r w:rsidR="002B7F2D">
        <w:rPr>
          <w:sz w:val="20"/>
          <w:szCs w:val="20"/>
        </w:rPr>
        <w:t>google</w:t>
      </w:r>
      <w:proofErr w:type="spellEnd"/>
      <w:r w:rsidR="002B7F2D">
        <w:rPr>
          <w:sz w:val="20"/>
          <w:szCs w:val="20"/>
        </w:rPr>
        <w:t xml:space="preserve"> </w:t>
      </w:r>
      <w:proofErr w:type="spellStart"/>
      <w:r w:rsidR="002B7F2D">
        <w:rPr>
          <w:sz w:val="20"/>
          <w:szCs w:val="20"/>
        </w:rPr>
        <w:t>cloud</w:t>
      </w:r>
      <w:proofErr w:type="spellEnd"/>
      <w:r w:rsidR="002B7F2D">
        <w:rPr>
          <w:sz w:val="20"/>
          <w:szCs w:val="20"/>
        </w:rPr>
        <w:t xml:space="preserve">, amazon veya IBM’in sağladığı </w:t>
      </w:r>
      <w:proofErr w:type="spellStart"/>
      <w:r w:rsidR="002B7F2D">
        <w:rPr>
          <w:sz w:val="20"/>
          <w:szCs w:val="20"/>
        </w:rPr>
        <w:t>cloud</w:t>
      </w:r>
      <w:proofErr w:type="spellEnd"/>
      <w:r w:rsidR="002B7F2D">
        <w:rPr>
          <w:sz w:val="20"/>
          <w:szCs w:val="20"/>
        </w:rPr>
        <w:t xml:space="preserve"> </w:t>
      </w:r>
      <w:r w:rsidR="00EB6CC5">
        <w:rPr>
          <w:sz w:val="20"/>
          <w:szCs w:val="20"/>
        </w:rPr>
        <w:t>desteği kullanılarak depolama ve resim de sıkıştırma ve</w:t>
      </w:r>
      <w:r w:rsidR="002A1FC6">
        <w:rPr>
          <w:sz w:val="20"/>
          <w:szCs w:val="20"/>
        </w:rPr>
        <w:t>ya</w:t>
      </w:r>
      <w:r w:rsidR="00EB6CC5">
        <w:rPr>
          <w:sz w:val="20"/>
          <w:szCs w:val="20"/>
        </w:rPr>
        <w:t xml:space="preserve"> nesne tanımlama yapılması isteniyor.</w:t>
      </w:r>
    </w:p>
    <w:p w:rsidR="00806566" w:rsidRDefault="002B7F2D" w:rsidP="00806566">
      <w:pPr>
        <w:pStyle w:val="BodyTextKeep"/>
        <w:ind w:right="0"/>
        <w:rPr>
          <w:b/>
          <w:bCs/>
          <w:sz w:val="22"/>
          <w:szCs w:val="22"/>
        </w:rPr>
      </w:pPr>
      <w:r>
        <w:rPr>
          <w:b/>
          <w:bCs/>
          <w:sz w:val="22"/>
          <w:szCs w:val="22"/>
        </w:rPr>
        <w:t xml:space="preserve"> </w:t>
      </w:r>
    </w:p>
    <w:p w:rsidR="00806566" w:rsidRDefault="00806566" w:rsidP="00806566">
      <w:pPr>
        <w:pStyle w:val="BodyTextKeep"/>
        <w:ind w:right="0"/>
        <w:rPr>
          <w:b/>
          <w:bCs/>
          <w:sz w:val="22"/>
          <w:szCs w:val="22"/>
        </w:rPr>
      </w:pPr>
    </w:p>
    <w:p w:rsidR="00AD4472" w:rsidRDefault="00B95011">
      <w:pPr>
        <w:pStyle w:val="BodyTextKeep"/>
        <w:ind w:right="0"/>
        <w:rPr>
          <w:b/>
          <w:bCs/>
          <w:sz w:val="22"/>
          <w:szCs w:val="22"/>
        </w:rPr>
      </w:pPr>
      <w:r>
        <w:rPr>
          <w:b/>
          <w:bCs/>
          <w:sz w:val="22"/>
          <w:szCs w:val="22"/>
        </w:rPr>
        <w:t>2</w:t>
      </w:r>
      <w:r w:rsidR="00AD4472">
        <w:rPr>
          <w:b/>
          <w:bCs/>
          <w:sz w:val="22"/>
          <w:szCs w:val="22"/>
        </w:rPr>
        <w:t>.</w:t>
      </w:r>
      <w:r w:rsidR="009F3FE7">
        <w:rPr>
          <w:b/>
          <w:bCs/>
          <w:sz w:val="22"/>
          <w:szCs w:val="22"/>
        </w:rPr>
        <w:t>Giriş</w:t>
      </w:r>
    </w:p>
    <w:p w:rsidR="00CE316E" w:rsidRDefault="00CE316E" w:rsidP="001E1763">
      <w:pPr>
        <w:pStyle w:val="BodyTextKeep"/>
        <w:rPr>
          <w:sz w:val="20"/>
          <w:szCs w:val="20"/>
        </w:rPr>
      </w:pPr>
      <w:r>
        <w:rPr>
          <w:sz w:val="20"/>
          <w:szCs w:val="20"/>
        </w:rPr>
        <w:t xml:space="preserve"> </w:t>
      </w:r>
    </w:p>
    <w:p w:rsidR="00103BE4" w:rsidRDefault="00103BE4" w:rsidP="001E1763">
      <w:pPr>
        <w:pStyle w:val="BodyTextKeep"/>
        <w:rPr>
          <w:sz w:val="20"/>
          <w:szCs w:val="20"/>
        </w:rPr>
      </w:pPr>
    </w:p>
    <w:p w:rsidR="00806566" w:rsidRDefault="002A1FC6" w:rsidP="00806566">
      <w:pPr>
        <w:pStyle w:val="BodyTextKeep"/>
        <w:rPr>
          <w:sz w:val="20"/>
          <w:szCs w:val="20"/>
        </w:rPr>
      </w:pPr>
      <w:r>
        <w:rPr>
          <w:sz w:val="20"/>
          <w:szCs w:val="20"/>
        </w:rPr>
        <w:t>Mobil uygulamayı açan bir kişi</w:t>
      </w:r>
      <w:r w:rsidR="002520FC">
        <w:rPr>
          <w:sz w:val="20"/>
          <w:szCs w:val="20"/>
        </w:rPr>
        <w:t xml:space="preserve"> ilk önce üst tarafta bulunan</w:t>
      </w:r>
      <w:r w:rsidR="001A5E0A">
        <w:rPr>
          <w:sz w:val="20"/>
          <w:szCs w:val="20"/>
        </w:rPr>
        <w:t xml:space="preserve"> galeriden fotoğraf veya resim seç butonu ya da kamerayı kullanarak yeni bir fotoğraf çek butonuna basmalı. Bastığı butona göre galeriden bir resim seçmesi veya açılan kamera ile bir tane fotoğraf çekmesi isteniyor</w:t>
      </w:r>
      <w:r w:rsidR="007C5941">
        <w:rPr>
          <w:sz w:val="20"/>
          <w:szCs w:val="20"/>
        </w:rPr>
        <w:t xml:space="preserve">. </w:t>
      </w:r>
      <w:r w:rsidR="00A94E69">
        <w:rPr>
          <w:sz w:val="20"/>
          <w:szCs w:val="20"/>
        </w:rPr>
        <w:t xml:space="preserve">Daha sonra resmi seçtikten ya da fotoğrafı çektikten sonra resmi ekranda 2 butonun altında göster. </w:t>
      </w:r>
      <w:r w:rsidR="00036335">
        <w:rPr>
          <w:sz w:val="20"/>
          <w:szCs w:val="20"/>
        </w:rPr>
        <w:t xml:space="preserve">Daha sonra sayı ile yetmiş beş yazan yere sıkıştırma değerini girip sıkıştır yazan butona basılırsa </w:t>
      </w:r>
      <w:proofErr w:type="spellStart"/>
      <w:r w:rsidR="00036335">
        <w:rPr>
          <w:sz w:val="20"/>
          <w:szCs w:val="20"/>
        </w:rPr>
        <w:t>firebase</w:t>
      </w:r>
      <w:proofErr w:type="spellEnd"/>
      <w:r w:rsidR="00036335">
        <w:rPr>
          <w:sz w:val="20"/>
          <w:szCs w:val="20"/>
        </w:rPr>
        <w:t xml:space="preserve"> </w:t>
      </w:r>
      <w:proofErr w:type="spellStart"/>
      <w:r w:rsidR="00036335">
        <w:rPr>
          <w:sz w:val="20"/>
          <w:szCs w:val="20"/>
        </w:rPr>
        <w:t>storageye</w:t>
      </w:r>
      <w:proofErr w:type="spellEnd"/>
      <w:r w:rsidR="00036335">
        <w:rPr>
          <w:sz w:val="20"/>
          <w:szCs w:val="20"/>
        </w:rPr>
        <w:t xml:space="preserve"> resmin başına girilen değeri de yazarak yükle. </w:t>
      </w:r>
      <w:proofErr w:type="spellStart"/>
      <w:r w:rsidR="00036335">
        <w:rPr>
          <w:sz w:val="20"/>
          <w:szCs w:val="20"/>
        </w:rPr>
        <w:t>Storageye</w:t>
      </w:r>
      <w:proofErr w:type="spellEnd"/>
      <w:r w:rsidR="00036335">
        <w:rPr>
          <w:sz w:val="20"/>
          <w:szCs w:val="20"/>
        </w:rPr>
        <w:t xml:space="preserve"> resim yüklendiğinde </w:t>
      </w:r>
      <w:proofErr w:type="spellStart"/>
      <w:r w:rsidR="00036335">
        <w:rPr>
          <w:sz w:val="20"/>
          <w:szCs w:val="20"/>
        </w:rPr>
        <w:t>firebase</w:t>
      </w:r>
      <w:proofErr w:type="spellEnd"/>
      <w:r w:rsidR="00036335">
        <w:rPr>
          <w:sz w:val="20"/>
          <w:szCs w:val="20"/>
        </w:rPr>
        <w:t xml:space="preserve"> fonksiyonlarında olan </w:t>
      </w:r>
      <w:proofErr w:type="spellStart"/>
      <w:r w:rsidR="00036335">
        <w:rPr>
          <w:sz w:val="20"/>
          <w:szCs w:val="20"/>
        </w:rPr>
        <w:t>strorageye</w:t>
      </w:r>
      <w:proofErr w:type="spellEnd"/>
      <w:r w:rsidR="00036335">
        <w:rPr>
          <w:sz w:val="20"/>
          <w:szCs w:val="20"/>
        </w:rPr>
        <w:t xml:space="preserve"> resim yüklenmesi halinde çalışan fonksiyonu çalıştır</w:t>
      </w:r>
      <w:r w:rsidR="00E10172">
        <w:rPr>
          <w:sz w:val="20"/>
          <w:szCs w:val="20"/>
        </w:rPr>
        <w:t>. Çalışan fonksiyon</w:t>
      </w:r>
      <w:r w:rsidR="00036335">
        <w:rPr>
          <w:sz w:val="20"/>
          <w:szCs w:val="20"/>
        </w:rPr>
        <w:t xml:space="preserve"> resmin başındaki değeri al</w:t>
      </w:r>
      <w:r w:rsidR="00E10172">
        <w:rPr>
          <w:sz w:val="20"/>
          <w:szCs w:val="20"/>
        </w:rPr>
        <w:t>ır</w:t>
      </w:r>
      <w:r w:rsidR="00036335">
        <w:rPr>
          <w:sz w:val="20"/>
          <w:szCs w:val="20"/>
        </w:rPr>
        <w:t xml:space="preserve"> ve isminden çekilen değere göre resmi sıkıştır</w:t>
      </w:r>
      <w:r w:rsidR="00E10172">
        <w:rPr>
          <w:sz w:val="20"/>
          <w:szCs w:val="20"/>
        </w:rPr>
        <w:t xml:space="preserve">ır, resmi </w:t>
      </w:r>
      <w:proofErr w:type="spellStart"/>
      <w:r w:rsidR="00E10172">
        <w:rPr>
          <w:sz w:val="20"/>
          <w:szCs w:val="20"/>
        </w:rPr>
        <w:t>sıkıştırdan</w:t>
      </w:r>
      <w:proofErr w:type="spellEnd"/>
      <w:r w:rsidR="00E10172">
        <w:rPr>
          <w:sz w:val="20"/>
          <w:szCs w:val="20"/>
        </w:rPr>
        <w:t xml:space="preserve"> sonra farklı bir resim olarak </w:t>
      </w:r>
      <w:proofErr w:type="spellStart"/>
      <w:r w:rsidR="00E10172">
        <w:rPr>
          <w:sz w:val="20"/>
          <w:szCs w:val="20"/>
        </w:rPr>
        <w:t>storageye</w:t>
      </w:r>
      <w:proofErr w:type="spellEnd"/>
      <w:r w:rsidR="00E10172">
        <w:rPr>
          <w:sz w:val="20"/>
          <w:szCs w:val="20"/>
        </w:rPr>
        <w:t xml:space="preserve"> geri yükler. Daha sonra uygulamada kullanıcı sıkıştırılan resmi göster butonuna basarsa </w:t>
      </w:r>
      <w:proofErr w:type="spellStart"/>
      <w:r w:rsidR="00E10172">
        <w:rPr>
          <w:sz w:val="20"/>
          <w:szCs w:val="20"/>
        </w:rPr>
        <w:t>textboxa</w:t>
      </w:r>
      <w:proofErr w:type="spellEnd"/>
      <w:r w:rsidR="00E10172">
        <w:rPr>
          <w:sz w:val="20"/>
          <w:szCs w:val="20"/>
        </w:rPr>
        <w:t xml:space="preserve"> girilen değerdeki kadar </w:t>
      </w:r>
      <w:proofErr w:type="spellStart"/>
      <w:r w:rsidR="00E10172">
        <w:rPr>
          <w:sz w:val="20"/>
          <w:szCs w:val="20"/>
        </w:rPr>
        <w:t>sıkı</w:t>
      </w:r>
      <w:r w:rsidR="002C625B">
        <w:rPr>
          <w:sz w:val="20"/>
          <w:szCs w:val="20"/>
        </w:rPr>
        <w:t>ştırılanresmi</w:t>
      </w:r>
      <w:proofErr w:type="spellEnd"/>
      <w:r w:rsidR="002C625B">
        <w:rPr>
          <w:sz w:val="20"/>
          <w:szCs w:val="20"/>
        </w:rPr>
        <w:t xml:space="preserve"> </w:t>
      </w:r>
      <w:proofErr w:type="spellStart"/>
      <w:r w:rsidR="002C625B">
        <w:rPr>
          <w:sz w:val="20"/>
          <w:szCs w:val="20"/>
        </w:rPr>
        <w:t>storageden</w:t>
      </w:r>
      <w:proofErr w:type="spellEnd"/>
      <w:r w:rsidR="002C625B">
        <w:rPr>
          <w:sz w:val="20"/>
          <w:szCs w:val="20"/>
        </w:rPr>
        <w:t xml:space="preserve"> çek ve uygulamadaki </w:t>
      </w:r>
      <w:proofErr w:type="spellStart"/>
      <w:r w:rsidR="002C625B">
        <w:rPr>
          <w:sz w:val="20"/>
          <w:szCs w:val="20"/>
        </w:rPr>
        <w:t>image</w:t>
      </w:r>
      <w:proofErr w:type="spellEnd"/>
      <w:r w:rsidR="002C625B">
        <w:rPr>
          <w:sz w:val="20"/>
          <w:szCs w:val="20"/>
        </w:rPr>
        <w:t xml:space="preserve"> </w:t>
      </w:r>
    </w:p>
    <w:p w:rsidR="00806566" w:rsidRDefault="002C625B" w:rsidP="00806566">
      <w:pPr>
        <w:pStyle w:val="BodyTextKeep"/>
        <w:rPr>
          <w:sz w:val="20"/>
          <w:szCs w:val="20"/>
        </w:rPr>
      </w:pPr>
      <w:proofErr w:type="spellStart"/>
      <w:proofErr w:type="gramStart"/>
      <w:r>
        <w:rPr>
          <w:sz w:val="20"/>
          <w:szCs w:val="20"/>
        </w:rPr>
        <w:t>view</w:t>
      </w:r>
      <w:proofErr w:type="spellEnd"/>
      <w:proofErr w:type="gramEnd"/>
      <w:r>
        <w:rPr>
          <w:sz w:val="20"/>
          <w:szCs w:val="20"/>
        </w:rPr>
        <w:t xml:space="preserve"> da göster. Nesne tanımla butonuna basılırsa Ml </w:t>
      </w:r>
      <w:proofErr w:type="gramStart"/>
      <w:r>
        <w:rPr>
          <w:sz w:val="20"/>
          <w:szCs w:val="20"/>
        </w:rPr>
        <w:t xml:space="preserve">kite </w:t>
      </w:r>
      <w:r w:rsidR="0027717F">
        <w:rPr>
          <w:sz w:val="20"/>
          <w:szCs w:val="20"/>
        </w:rPr>
        <w:t xml:space="preserve"> </w:t>
      </w:r>
      <w:proofErr w:type="spellStart"/>
      <w:r>
        <w:rPr>
          <w:sz w:val="20"/>
          <w:szCs w:val="20"/>
        </w:rPr>
        <w:t>resimi</w:t>
      </w:r>
      <w:proofErr w:type="spellEnd"/>
      <w:proofErr w:type="gramEnd"/>
      <w:r>
        <w:rPr>
          <w:sz w:val="20"/>
          <w:szCs w:val="20"/>
        </w:rPr>
        <w:t xml:space="preserve"> gönder ve </w:t>
      </w:r>
      <w:proofErr w:type="spellStart"/>
      <w:r>
        <w:rPr>
          <w:sz w:val="20"/>
          <w:szCs w:val="20"/>
        </w:rPr>
        <w:t>mesajbox</w:t>
      </w:r>
      <w:proofErr w:type="spellEnd"/>
      <w:r>
        <w:rPr>
          <w:sz w:val="20"/>
          <w:szCs w:val="20"/>
        </w:rPr>
        <w:t xml:space="preserve"> olarak tanımlanan kısımda 4 taneye kadar algılanan öğelerin isimlerini göster.</w:t>
      </w:r>
      <w:r w:rsidR="00806566" w:rsidRPr="001E1763">
        <w:rPr>
          <w:sz w:val="20"/>
          <w:szCs w:val="20"/>
        </w:rPr>
        <w:t xml:space="preserve"> </w:t>
      </w:r>
    </w:p>
    <w:p w:rsidR="00CE316E" w:rsidRPr="001E1763" w:rsidRDefault="009F3FE7" w:rsidP="001E1763">
      <w:pPr>
        <w:pStyle w:val="BodyTextKeep"/>
        <w:rPr>
          <w:sz w:val="20"/>
          <w:szCs w:val="20"/>
        </w:rPr>
      </w:pPr>
      <w:r>
        <w:rPr>
          <w:sz w:val="20"/>
          <w:szCs w:val="20"/>
        </w:rPr>
        <w:t xml:space="preserve"> </w:t>
      </w:r>
      <w:r w:rsidR="00CE316E">
        <w:rPr>
          <w:sz w:val="20"/>
          <w:szCs w:val="20"/>
        </w:rPr>
        <w:t xml:space="preserve"> </w:t>
      </w:r>
    </w:p>
    <w:p w:rsidR="00173872" w:rsidRPr="002C625B" w:rsidRDefault="00173872" w:rsidP="001E1763">
      <w:pPr>
        <w:pStyle w:val="BodyTextKeep"/>
        <w:rPr>
          <w:sz w:val="20"/>
          <w:szCs w:val="20"/>
        </w:rPr>
      </w:pPr>
    </w:p>
    <w:p w:rsidR="00AC0517" w:rsidRDefault="00AC0517" w:rsidP="001E1763">
      <w:pPr>
        <w:pStyle w:val="BodyTextKeep"/>
      </w:pPr>
    </w:p>
    <w:p w:rsidR="00806566" w:rsidRPr="009D3D86" w:rsidRDefault="00B95011" w:rsidP="00806566">
      <w:pPr>
        <w:pStyle w:val="BodyTextKeep"/>
        <w:ind w:right="0"/>
        <w:rPr>
          <w:b/>
          <w:bCs/>
          <w:sz w:val="22"/>
          <w:szCs w:val="22"/>
        </w:rPr>
      </w:pPr>
      <w:r>
        <w:rPr>
          <w:b/>
          <w:bCs/>
          <w:sz w:val="22"/>
          <w:szCs w:val="22"/>
        </w:rPr>
        <w:t>3</w:t>
      </w:r>
      <w:r w:rsidR="00806566">
        <w:rPr>
          <w:b/>
          <w:bCs/>
          <w:sz w:val="22"/>
          <w:szCs w:val="22"/>
        </w:rPr>
        <w:t>. Temel Bilgiler</w:t>
      </w:r>
    </w:p>
    <w:p w:rsidR="00173872" w:rsidRDefault="00173872" w:rsidP="001E1763">
      <w:pPr>
        <w:pStyle w:val="BodyTextKeep"/>
        <w:rPr>
          <w:sz w:val="20"/>
          <w:szCs w:val="20"/>
        </w:rPr>
      </w:pPr>
    </w:p>
    <w:p w:rsidR="00806566" w:rsidRDefault="00806566" w:rsidP="001E1763">
      <w:pPr>
        <w:pStyle w:val="BodyTextKeep"/>
        <w:rPr>
          <w:sz w:val="20"/>
          <w:szCs w:val="20"/>
        </w:rPr>
      </w:pPr>
      <w:r>
        <w:rPr>
          <w:sz w:val="20"/>
          <w:szCs w:val="20"/>
        </w:rPr>
        <w:t>Proje gelişiminde;</w:t>
      </w:r>
    </w:p>
    <w:p w:rsidR="00806566" w:rsidRDefault="00806566" w:rsidP="001E1763">
      <w:pPr>
        <w:pStyle w:val="BodyTextKeep"/>
        <w:rPr>
          <w:sz w:val="20"/>
          <w:szCs w:val="20"/>
        </w:rPr>
      </w:pPr>
      <w:r>
        <w:rPr>
          <w:sz w:val="20"/>
          <w:szCs w:val="20"/>
        </w:rPr>
        <w:t>Tümleşik geliştirme ortamı olarak “</w:t>
      </w:r>
      <w:proofErr w:type="spellStart"/>
      <w:r w:rsidR="002C625B">
        <w:rPr>
          <w:sz w:val="20"/>
          <w:szCs w:val="20"/>
        </w:rPr>
        <w:t>Android</w:t>
      </w:r>
      <w:proofErr w:type="spellEnd"/>
      <w:r w:rsidR="002C625B">
        <w:rPr>
          <w:sz w:val="20"/>
          <w:szCs w:val="20"/>
        </w:rPr>
        <w:t xml:space="preserve"> </w:t>
      </w:r>
      <w:proofErr w:type="spellStart"/>
      <w:r w:rsidR="002C625B">
        <w:rPr>
          <w:sz w:val="20"/>
          <w:szCs w:val="20"/>
        </w:rPr>
        <w:t>Studio</w:t>
      </w:r>
      <w:proofErr w:type="spellEnd"/>
      <w:r>
        <w:rPr>
          <w:sz w:val="20"/>
          <w:szCs w:val="20"/>
        </w:rPr>
        <w:t>”</w:t>
      </w:r>
      <w:r w:rsidR="002C625B">
        <w:rPr>
          <w:sz w:val="20"/>
          <w:szCs w:val="20"/>
        </w:rPr>
        <w:t>, dil olarak ise “Java”</w:t>
      </w:r>
      <w:r>
        <w:rPr>
          <w:sz w:val="20"/>
          <w:szCs w:val="20"/>
        </w:rPr>
        <w:t xml:space="preserve"> kullanılmıştır.</w:t>
      </w:r>
      <w:r w:rsidR="0085436E">
        <w:rPr>
          <w:sz w:val="20"/>
          <w:szCs w:val="20"/>
        </w:rPr>
        <w:t xml:space="preserve"> </w:t>
      </w:r>
      <w:proofErr w:type="spellStart"/>
      <w:r w:rsidR="0085436E">
        <w:rPr>
          <w:sz w:val="20"/>
          <w:szCs w:val="20"/>
        </w:rPr>
        <w:t>Cloud</w:t>
      </w:r>
      <w:proofErr w:type="spellEnd"/>
      <w:r w:rsidR="0085436E">
        <w:rPr>
          <w:sz w:val="20"/>
          <w:szCs w:val="20"/>
        </w:rPr>
        <w:t xml:space="preserve"> tarafında ise Google </w:t>
      </w:r>
      <w:proofErr w:type="spellStart"/>
      <w:r w:rsidR="0085436E">
        <w:rPr>
          <w:sz w:val="20"/>
          <w:szCs w:val="20"/>
        </w:rPr>
        <w:t>cloud</w:t>
      </w:r>
      <w:proofErr w:type="spellEnd"/>
      <w:r w:rsidR="0085436E">
        <w:rPr>
          <w:sz w:val="20"/>
          <w:szCs w:val="20"/>
        </w:rPr>
        <w:t xml:space="preserve"> kullanılmıştır.</w:t>
      </w:r>
    </w:p>
    <w:p w:rsidR="00173872" w:rsidRDefault="00173872" w:rsidP="005F366A">
      <w:pPr>
        <w:pStyle w:val="NormalWeb"/>
        <w:shd w:val="clear" w:color="auto" w:fill="FFFFFF"/>
        <w:spacing w:before="0" w:beforeAutospacing="0" w:after="150" w:afterAutospacing="0"/>
        <w:jc w:val="both"/>
        <w:rPr>
          <w:sz w:val="20"/>
          <w:szCs w:val="20"/>
        </w:rPr>
      </w:pPr>
    </w:p>
    <w:p w:rsidR="00173872" w:rsidRPr="009D3D86" w:rsidRDefault="00B95011" w:rsidP="00173872">
      <w:pPr>
        <w:pStyle w:val="BodyTextKeep"/>
        <w:ind w:right="0"/>
        <w:rPr>
          <w:b/>
          <w:bCs/>
          <w:sz w:val="22"/>
          <w:szCs w:val="22"/>
        </w:rPr>
      </w:pPr>
      <w:r>
        <w:rPr>
          <w:b/>
          <w:bCs/>
          <w:sz w:val="22"/>
          <w:szCs w:val="22"/>
        </w:rPr>
        <w:t>4</w:t>
      </w:r>
      <w:r w:rsidR="00173872" w:rsidRPr="009D3D86">
        <w:rPr>
          <w:b/>
          <w:bCs/>
          <w:sz w:val="22"/>
          <w:szCs w:val="22"/>
        </w:rPr>
        <w:t>.</w:t>
      </w:r>
      <w:r>
        <w:rPr>
          <w:b/>
          <w:bCs/>
          <w:sz w:val="22"/>
          <w:szCs w:val="22"/>
        </w:rPr>
        <w:t xml:space="preserve"> </w:t>
      </w:r>
      <w:r w:rsidR="00564867">
        <w:rPr>
          <w:b/>
          <w:bCs/>
          <w:sz w:val="22"/>
          <w:szCs w:val="22"/>
        </w:rPr>
        <w:t xml:space="preserve">Sorunlar ve </w:t>
      </w:r>
      <w:r w:rsidR="00173872" w:rsidRPr="009D3D86">
        <w:rPr>
          <w:b/>
          <w:bCs/>
          <w:sz w:val="22"/>
          <w:szCs w:val="22"/>
        </w:rPr>
        <w:t>Yapılan Araştırmalar</w:t>
      </w:r>
    </w:p>
    <w:p w:rsidR="00173872" w:rsidRDefault="00173872" w:rsidP="00173872">
      <w:pPr>
        <w:pStyle w:val="Balk2"/>
        <w:numPr>
          <w:ilvl w:val="0"/>
          <w:numId w:val="0"/>
        </w:numPr>
        <w:shd w:val="clear" w:color="auto" w:fill="FFFFFF"/>
        <w:spacing w:before="0" w:after="0"/>
        <w:rPr>
          <w:caps/>
          <w:spacing w:val="15"/>
          <w:sz w:val="20"/>
          <w:szCs w:val="20"/>
        </w:rPr>
      </w:pPr>
    </w:p>
    <w:p w:rsidR="000D4C36" w:rsidRDefault="000D4C36" w:rsidP="005D7940">
      <w:pPr>
        <w:rPr>
          <w:color w:val="000000" w:themeColor="text1"/>
          <w:shd w:val="clear" w:color="auto" w:fill="FFFFFF"/>
        </w:rPr>
      </w:pPr>
    </w:p>
    <w:p w:rsidR="00E33EEE" w:rsidRDefault="00E33EEE" w:rsidP="005D7940">
      <w:pPr>
        <w:rPr>
          <w:color w:val="000000" w:themeColor="text1"/>
          <w:shd w:val="clear" w:color="auto" w:fill="FFFFFF"/>
        </w:rPr>
      </w:pPr>
      <w:r>
        <w:rPr>
          <w:color w:val="000000" w:themeColor="text1"/>
          <w:shd w:val="clear" w:color="auto" w:fill="FFFFFF"/>
        </w:rPr>
        <w:t xml:space="preserve">       </w:t>
      </w:r>
      <w:proofErr w:type="spellStart"/>
      <w:r w:rsidR="0085436E">
        <w:rPr>
          <w:color w:val="000000" w:themeColor="text1"/>
          <w:shd w:val="clear" w:color="auto" w:fill="FFFFFF"/>
        </w:rPr>
        <w:t>Android</w:t>
      </w:r>
      <w:proofErr w:type="spellEnd"/>
      <w:r w:rsidR="0085436E">
        <w:rPr>
          <w:color w:val="000000" w:themeColor="text1"/>
          <w:shd w:val="clear" w:color="auto" w:fill="FFFFFF"/>
        </w:rPr>
        <w:t xml:space="preserve"> </w:t>
      </w:r>
      <w:proofErr w:type="spellStart"/>
      <w:r w:rsidR="0085436E">
        <w:rPr>
          <w:color w:val="000000" w:themeColor="text1"/>
          <w:shd w:val="clear" w:color="auto" w:fill="FFFFFF"/>
        </w:rPr>
        <w:t>Studio</w:t>
      </w:r>
      <w:proofErr w:type="spellEnd"/>
      <w:r w:rsidR="0085436E">
        <w:rPr>
          <w:color w:val="000000" w:themeColor="text1"/>
          <w:shd w:val="clear" w:color="auto" w:fill="FFFFFF"/>
        </w:rPr>
        <w:t xml:space="preserve"> da uygulama </w:t>
      </w:r>
      <w:proofErr w:type="spellStart"/>
      <w:r w:rsidR="0085436E">
        <w:rPr>
          <w:color w:val="000000" w:themeColor="text1"/>
          <w:shd w:val="clear" w:color="auto" w:fill="FFFFFF"/>
        </w:rPr>
        <w:t>arayüzü</w:t>
      </w:r>
      <w:proofErr w:type="spellEnd"/>
      <w:r w:rsidR="0085436E">
        <w:rPr>
          <w:color w:val="000000" w:themeColor="text1"/>
          <w:shd w:val="clear" w:color="auto" w:fill="FFFFFF"/>
        </w:rPr>
        <w:t xml:space="preserve"> tasarımı için </w:t>
      </w:r>
      <w:proofErr w:type="spellStart"/>
      <w:r w:rsidR="0085436E">
        <w:rPr>
          <w:color w:val="000000" w:themeColor="text1"/>
          <w:shd w:val="clear" w:color="auto" w:fill="FFFFFF"/>
        </w:rPr>
        <w:t>schemas</w:t>
      </w:r>
      <w:proofErr w:type="spellEnd"/>
      <w:r w:rsidR="0085436E">
        <w:rPr>
          <w:color w:val="000000" w:themeColor="text1"/>
          <w:shd w:val="clear" w:color="auto" w:fill="FFFFFF"/>
        </w:rPr>
        <w:t xml:space="preserve"> kütüphanesinde ki </w:t>
      </w:r>
      <w:proofErr w:type="spellStart"/>
      <w:r w:rsidR="0085436E">
        <w:rPr>
          <w:color w:val="000000" w:themeColor="text1"/>
          <w:shd w:val="clear" w:color="auto" w:fill="FFFFFF"/>
        </w:rPr>
        <w:t>ImageView</w:t>
      </w:r>
      <w:proofErr w:type="spellEnd"/>
      <w:r w:rsidR="0085436E">
        <w:rPr>
          <w:color w:val="000000" w:themeColor="text1"/>
          <w:shd w:val="clear" w:color="auto" w:fill="FFFFFF"/>
        </w:rPr>
        <w:t xml:space="preserve">, </w:t>
      </w:r>
      <w:proofErr w:type="spellStart"/>
      <w:r w:rsidR="0085436E">
        <w:rPr>
          <w:color w:val="000000" w:themeColor="text1"/>
          <w:shd w:val="clear" w:color="auto" w:fill="FFFFFF"/>
        </w:rPr>
        <w:t>Button</w:t>
      </w:r>
      <w:proofErr w:type="spellEnd"/>
      <w:r w:rsidR="0085436E">
        <w:rPr>
          <w:color w:val="000000" w:themeColor="text1"/>
          <w:shd w:val="clear" w:color="auto" w:fill="FFFFFF"/>
        </w:rPr>
        <w:t xml:space="preserve">, </w:t>
      </w:r>
      <w:proofErr w:type="spellStart"/>
      <w:r w:rsidR="0085436E">
        <w:rPr>
          <w:color w:val="000000" w:themeColor="text1"/>
          <w:shd w:val="clear" w:color="auto" w:fill="FFFFFF"/>
        </w:rPr>
        <w:t>Edittext</w:t>
      </w:r>
      <w:proofErr w:type="spellEnd"/>
      <w:r w:rsidR="0085436E">
        <w:rPr>
          <w:color w:val="000000" w:themeColor="text1"/>
          <w:shd w:val="clear" w:color="auto" w:fill="FFFFFF"/>
        </w:rPr>
        <w:t xml:space="preserve">, </w:t>
      </w:r>
      <w:proofErr w:type="spellStart"/>
      <w:r w:rsidR="0085436E">
        <w:rPr>
          <w:color w:val="000000" w:themeColor="text1"/>
          <w:shd w:val="clear" w:color="auto" w:fill="FFFFFF"/>
        </w:rPr>
        <w:t>text</w:t>
      </w:r>
      <w:proofErr w:type="spellEnd"/>
      <w:r w:rsidR="0085436E">
        <w:rPr>
          <w:color w:val="000000" w:themeColor="text1"/>
          <w:shd w:val="clear" w:color="auto" w:fill="FFFFFF"/>
        </w:rPr>
        <w:t xml:space="preserve"> </w:t>
      </w:r>
      <w:proofErr w:type="spellStart"/>
      <w:r w:rsidR="0085436E">
        <w:rPr>
          <w:color w:val="000000" w:themeColor="text1"/>
          <w:shd w:val="clear" w:color="auto" w:fill="FFFFFF"/>
        </w:rPr>
        <w:t>view</w:t>
      </w:r>
      <w:proofErr w:type="spellEnd"/>
      <w:r w:rsidR="0085436E">
        <w:rPr>
          <w:color w:val="000000" w:themeColor="text1"/>
          <w:shd w:val="clear" w:color="auto" w:fill="FFFFFF"/>
        </w:rPr>
        <w:t xml:space="preserve"> gibi araçların kullanımı, </w:t>
      </w:r>
      <w:proofErr w:type="spellStart"/>
      <w:r w:rsidR="0085436E">
        <w:rPr>
          <w:color w:val="000000" w:themeColor="text1"/>
          <w:shd w:val="clear" w:color="auto" w:fill="FFFFFF"/>
        </w:rPr>
        <w:t>cloud</w:t>
      </w:r>
      <w:proofErr w:type="spellEnd"/>
      <w:r w:rsidR="0085436E">
        <w:rPr>
          <w:color w:val="000000" w:themeColor="text1"/>
          <w:shd w:val="clear" w:color="auto" w:fill="FFFFFF"/>
        </w:rPr>
        <w:t xml:space="preserve"> tarafında ise </w:t>
      </w:r>
      <w:proofErr w:type="spellStart"/>
      <w:r w:rsidR="0085436E">
        <w:rPr>
          <w:color w:val="000000" w:themeColor="text1"/>
          <w:shd w:val="clear" w:color="auto" w:fill="FFFFFF"/>
        </w:rPr>
        <w:t>googlenin</w:t>
      </w:r>
      <w:proofErr w:type="spellEnd"/>
      <w:r w:rsidR="0085436E">
        <w:rPr>
          <w:color w:val="000000" w:themeColor="text1"/>
          <w:shd w:val="clear" w:color="auto" w:fill="FFFFFF"/>
        </w:rPr>
        <w:t xml:space="preserve"> sağladığı </w:t>
      </w:r>
      <w:proofErr w:type="spellStart"/>
      <w:r w:rsidR="0085436E">
        <w:rPr>
          <w:color w:val="000000" w:themeColor="text1"/>
          <w:shd w:val="clear" w:color="auto" w:fill="FFFFFF"/>
        </w:rPr>
        <w:t>firebase</w:t>
      </w:r>
      <w:proofErr w:type="spellEnd"/>
      <w:r w:rsidR="0085436E">
        <w:rPr>
          <w:color w:val="000000" w:themeColor="text1"/>
          <w:shd w:val="clear" w:color="auto" w:fill="FFFFFF"/>
        </w:rPr>
        <w:t xml:space="preserve">, </w:t>
      </w:r>
      <w:proofErr w:type="spellStart"/>
      <w:r w:rsidR="0085436E">
        <w:rPr>
          <w:color w:val="000000" w:themeColor="text1"/>
          <w:shd w:val="clear" w:color="auto" w:fill="FFFFFF"/>
        </w:rPr>
        <w:t>firebase</w:t>
      </w:r>
      <w:proofErr w:type="spellEnd"/>
      <w:r w:rsidR="0085436E">
        <w:rPr>
          <w:color w:val="000000" w:themeColor="text1"/>
          <w:shd w:val="clear" w:color="auto" w:fill="FFFFFF"/>
        </w:rPr>
        <w:t xml:space="preserve"> </w:t>
      </w:r>
      <w:proofErr w:type="spellStart"/>
      <w:r w:rsidR="0085436E">
        <w:rPr>
          <w:color w:val="000000" w:themeColor="text1"/>
          <w:shd w:val="clear" w:color="auto" w:fill="FFFFFF"/>
        </w:rPr>
        <w:t>strorage</w:t>
      </w:r>
      <w:proofErr w:type="spellEnd"/>
      <w:r w:rsidR="0085436E">
        <w:rPr>
          <w:color w:val="000000" w:themeColor="text1"/>
          <w:shd w:val="clear" w:color="auto" w:fill="FFFFFF"/>
        </w:rPr>
        <w:t xml:space="preserve">, </w:t>
      </w:r>
      <w:proofErr w:type="spellStart"/>
      <w:r w:rsidR="0085436E">
        <w:rPr>
          <w:color w:val="000000" w:themeColor="text1"/>
          <w:shd w:val="clear" w:color="auto" w:fill="FFFFFF"/>
        </w:rPr>
        <w:t>cloud</w:t>
      </w:r>
      <w:proofErr w:type="spellEnd"/>
      <w:r w:rsidR="0085436E">
        <w:rPr>
          <w:color w:val="000000" w:themeColor="text1"/>
          <w:shd w:val="clear" w:color="auto" w:fill="FFFFFF"/>
        </w:rPr>
        <w:t xml:space="preserve"> </w:t>
      </w:r>
      <w:proofErr w:type="spellStart"/>
      <w:r w:rsidR="0085436E">
        <w:rPr>
          <w:color w:val="000000" w:themeColor="text1"/>
          <w:shd w:val="clear" w:color="auto" w:fill="FFFFFF"/>
        </w:rPr>
        <w:t>functions</w:t>
      </w:r>
      <w:proofErr w:type="spellEnd"/>
      <w:r w:rsidR="0085436E">
        <w:rPr>
          <w:color w:val="000000" w:themeColor="text1"/>
          <w:shd w:val="clear" w:color="auto" w:fill="FFFFFF"/>
        </w:rPr>
        <w:t xml:space="preserve"> ve fonksiyonda kullanılan resim manipüle kütüphanesi </w:t>
      </w:r>
      <w:proofErr w:type="spellStart"/>
      <w:r w:rsidR="0085436E">
        <w:rPr>
          <w:color w:val="000000" w:themeColor="text1"/>
          <w:shd w:val="clear" w:color="auto" w:fill="FFFFFF"/>
        </w:rPr>
        <w:t>imagemagick’i</w:t>
      </w:r>
      <w:proofErr w:type="spellEnd"/>
      <w:r w:rsidR="0085436E">
        <w:rPr>
          <w:color w:val="000000" w:themeColor="text1"/>
          <w:shd w:val="clear" w:color="auto" w:fill="FFFFFF"/>
        </w:rPr>
        <w:t xml:space="preserve"> anlamak için kaynakçada belirtilen linklerden yardım alınmıştır.</w:t>
      </w:r>
    </w:p>
    <w:p w:rsidR="00E33EEE" w:rsidRDefault="00E33EEE" w:rsidP="00E33EEE">
      <w:pPr>
        <w:ind w:firstLine="28"/>
        <w:rPr>
          <w:color w:val="000000" w:themeColor="text1"/>
          <w:shd w:val="clear" w:color="auto" w:fill="FFFFFF"/>
        </w:rPr>
      </w:pPr>
      <w:r>
        <w:rPr>
          <w:color w:val="000000" w:themeColor="text1"/>
          <w:shd w:val="clear" w:color="auto" w:fill="FFFFFF"/>
        </w:rPr>
        <w:t xml:space="preserve">       </w:t>
      </w:r>
    </w:p>
    <w:p w:rsidR="00564867" w:rsidRDefault="00564867" w:rsidP="00E33EEE">
      <w:pPr>
        <w:ind w:firstLine="28"/>
        <w:rPr>
          <w:b/>
          <w:bCs/>
        </w:rPr>
      </w:pPr>
    </w:p>
    <w:p w:rsidR="00E33EEE" w:rsidRDefault="00E33EEE" w:rsidP="00E33EEE">
      <w:pPr>
        <w:ind w:firstLine="28"/>
        <w:rPr>
          <w:b/>
          <w:bCs/>
        </w:rPr>
      </w:pPr>
      <w:r>
        <w:rPr>
          <w:b/>
          <w:bCs/>
        </w:rPr>
        <w:t xml:space="preserve"> </w:t>
      </w:r>
      <w:proofErr w:type="spellStart"/>
      <w:r w:rsidR="0085436E">
        <w:rPr>
          <w:b/>
          <w:bCs/>
        </w:rPr>
        <w:t>Firebase</w:t>
      </w:r>
      <w:proofErr w:type="spellEnd"/>
      <w:r w:rsidR="0085436E">
        <w:rPr>
          <w:b/>
          <w:bCs/>
        </w:rPr>
        <w:t xml:space="preserve"> kurulumu ve projeye ekleme</w:t>
      </w:r>
      <w:r w:rsidR="00177250">
        <w:rPr>
          <w:b/>
          <w:bCs/>
        </w:rPr>
        <w:t>;</w:t>
      </w:r>
    </w:p>
    <w:p w:rsidR="000D388C" w:rsidRPr="00E33EEE" w:rsidRDefault="000D388C" w:rsidP="00E33EEE">
      <w:pPr>
        <w:ind w:firstLine="28"/>
        <w:rPr>
          <w:color w:val="000000" w:themeColor="text1"/>
          <w:shd w:val="clear" w:color="auto" w:fill="FFFFFF"/>
        </w:rPr>
      </w:pPr>
    </w:p>
    <w:p w:rsidR="00BD603B" w:rsidRDefault="00E33EEE" w:rsidP="00E33EEE">
      <w:pPr>
        <w:ind w:firstLine="28"/>
        <w:rPr>
          <w:color w:val="000000" w:themeColor="text1"/>
          <w:shd w:val="clear" w:color="auto" w:fill="FFFFFF"/>
        </w:rPr>
      </w:pPr>
      <w:r>
        <w:rPr>
          <w:color w:val="000000" w:themeColor="text1"/>
          <w:shd w:val="clear" w:color="auto" w:fill="FFFFFF"/>
        </w:rPr>
        <w:t xml:space="preserve">       </w:t>
      </w:r>
      <w:proofErr w:type="spellStart"/>
      <w:r w:rsidR="0085436E">
        <w:rPr>
          <w:color w:val="000000" w:themeColor="text1"/>
          <w:shd w:val="clear" w:color="auto" w:fill="FFFFFF"/>
        </w:rPr>
        <w:t>Firebase’i</w:t>
      </w:r>
      <w:proofErr w:type="spellEnd"/>
      <w:r w:rsidR="0085436E">
        <w:rPr>
          <w:color w:val="000000" w:themeColor="text1"/>
          <w:shd w:val="clear" w:color="auto" w:fill="FFFFFF"/>
        </w:rPr>
        <w:t xml:space="preserve"> başta </w:t>
      </w:r>
      <w:r w:rsidR="00177250">
        <w:rPr>
          <w:color w:val="000000" w:themeColor="text1"/>
          <w:shd w:val="clear" w:color="auto" w:fill="FFFFFF"/>
        </w:rPr>
        <w:t xml:space="preserve">kurarken bağlantıyı yanlış yaptığım </w:t>
      </w:r>
      <w:proofErr w:type="gramStart"/>
      <w:r w:rsidR="00177250">
        <w:rPr>
          <w:color w:val="000000" w:themeColor="text1"/>
          <w:shd w:val="clear" w:color="auto" w:fill="FFFFFF"/>
        </w:rPr>
        <w:t>için  uygulama</w:t>
      </w:r>
      <w:proofErr w:type="gramEnd"/>
      <w:r w:rsidR="00177250">
        <w:rPr>
          <w:color w:val="000000" w:themeColor="text1"/>
          <w:shd w:val="clear" w:color="auto" w:fill="FFFFFF"/>
        </w:rPr>
        <w:t xml:space="preserve"> çökmeye başladı daha sonra </w:t>
      </w:r>
      <w:proofErr w:type="spellStart"/>
      <w:r w:rsidR="00177250">
        <w:rPr>
          <w:color w:val="000000" w:themeColor="text1"/>
          <w:shd w:val="clear" w:color="auto" w:fill="FFFFFF"/>
        </w:rPr>
        <w:t>gradle</w:t>
      </w:r>
      <w:proofErr w:type="spellEnd"/>
      <w:r w:rsidR="00177250">
        <w:rPr>
          <w:color w:val="000000" w:themeColor="text1"/>
          <w:shd w:val="clear" w:color="auto" w:fill="FFFFFF"/>
        </w:rPr>
        <w:t>(</w:t>
      </w:r>
      <w:proofErr w:type="spellStart"/>
      <w:r w:rsidR="00177250">
        <w:rPr>
          <w:color w:val="000000" w:themeColor="text1"/>
          <w:shd w:val="clear" w:color="auto" w:fill="FFFFFF"/>
        </w:rPr>
        <w:t>app</w:t>
      </w:r>
      <w:proofErr w:type="spellEnd"/>
      <w:r w:rsidR="00177250">
        <w:rPr>
          <w:color w:val="000000" w:themeColor="text1"/>
          <w:shd w:val="clear" w:color="auto" w:fill="FFFFFF"/>
        </w:rPr>
        <w:t xml:space="preserve">) klasörüne gerekli kütüphanelerin eklenmesi gerektiğini öğrendim. Bağlantı sorunum böylelikle çözülmüş oldu. </w:t>
      </w:r>
    </w:p>
    <w:p w:rsidR="0070569D" w:rsidRDefault="0070569D" w:rsidP="00E33EEE">
      <w:pPr>
        <w:ind w:firstLine="28"/>
        <w:rPr>
          <w:color w:val="000000" w:themeColor="text1"/>
          <w:shd w:val="clear" w:color="auto" w:fill="FFFFFF"/>
        </w:rPr>
      </w:pPr>
    </w:p>
    <w:p w:rsidR="00564867" w:rsidRDefault="00564867" w:rsidP="00E33EEE">
      <w:pPr>
        <w:ind w:firstLine="28"/>
        <w:rPr>
          <w:b/>
          <w:bCs/>
        </w:rPr>
      </w:pPr>
    </w:p>
    <w:p w:rsidR="0070569D" w:rsidRDefault="00177250" w:rsidP="00E33EEE">
      <w:pPr>
        <w:ind w:firstLine="28"/>
        <w:rPr>
          <w:b/>
          <w:bCs/>
        </w:rPr>
      </w:pPr>
      <w:proofErr w:type="spellStart"/>
      <w:r>
        <w:rPr>
          <w:b/>
          <w:bCs/>
        </w:rPr>
        <w:t>Storage’ye</w:t>
      </w:r>
      <w:proofErr w:type="spellEnd"/>
      <w:r>
        <w:rPr>
          <w:b/>
          <w:bCs/>
        </w:rPr>
        <w:t xml:space="preserve"> dosya yükleme</w:t>
      </w:r>
      <w:r w:rsidR="0070569D">
        <w:rPr>
          <w:b/>
          <w:bCs/>
        </w:rPr>
        <w:t>;</w:t>
      </w:r>
    </w:p>
    <w:p w:rsidR="0070569D" w:rsidRDefault="0070569D" w:rsidP="0070569D">
      <w:pPr>
        <w:ind w:firstLine="28"/>
        <w:rPr>
          <w:b/>
          <w:bCs/>
        </w:rPr>
      </w:pPr>
      <w:r>
        <w:rPr>
          <w:b/>
          <w:bCs/>
        </w:rPr>
        <w:t xml:space="preserve">      </w:t>
      </w:r>
    </w:p>
    <w:p w:rsidR="00A61DDB" w:rsidRPr="0003153E" w:rsidRDefault="0070569D" w:rsidP="0003153E">
      <w:pPr>
        <w:ind w:firstLine="28"/>
        <w:rPr>
          <w:color w:val="000000" w:themeColor="text1"/>
          <w:shd w:val="clear" w:color="auto" w:fill="FFFFFF"/>
        </w:rPr>
      </w:pPr>
      <w:r>
        <w:rPr>
          <w:b/>
          <w:bCs/>
        </w:rPr>
        <w:t xml:space="preserve">      </w:t>
      </w:r>
      <w:proofErr w:type="spellStart"/>
      <w:r w:rsidR="00177250">
        <w:rPr>
          <w:color w:val="000000" w:themeColor="text1"/>
          <w:shd w:val="clear" w:color="auto" w:fill="FFFFFF"/>
        </w:rPr>
        <w:t>Storage’ye</w:t>
      </w:r>
      <w:proofErr w:type="spellEnd"/>
      <w:r w:rsidR="00177250">
        <w:rPr>
          <w:color w:val="000000" w:themeColor="text1"/>
          <w:shd w:val="clear" w:color="auto" w:fill="FFFFFF"/>
        </w:rPr>
        <w:t xml:space="preserve"> ilk önce galeriden bir </w:t>
      </w:r>
      <w:proofErr w:type="spellStart"/>
      <w:r w:rsidR="00177250">
        <w:rPr>
          <w:color w:val="000000" w:themeColor="text1"/>
          <w:shd w:val="clear" w:color="auto" w:fill="FFFFFF"/>
        </w:rPr>
        <w:t>fotğraf</w:t>
      </w:r>
      <w:proofErr w:type="spellEnd"/>
      <w:r w:rsidR="00177250">
        <w:rPr>
          <w:color w:val="000000" w:themeColor="text1"/>
          <w:shd w:val="clear" w:color="auto" w:fill="FFFFFF"/>
        </w:rPr>
        <w:t xml:space="preserve"> ya da resim seçilerek </w:t>
      </w:r>
      <w:proofErr w:type="spellStart"/>
      <w:r w:rsidR="00177250">
        <w:rPr>
          <w:color w:val="000000" w:themeColor="text1"/>
          <w:shd w:val="clear" w:color="auto" w:fill="FFFFFF"/>
        </w:rPr>
        <w:t>göndemeyi</w:t>
      </w:r>
      <w:proofErr w:type="spellEnd"/>
      <w:r w:rsidR="00177250">
        <w:rPr>
          <w:color w:val="000000" w:themeColor="text1"/>
          <w:shd w:val="clear" w:color="auto" w:fill="FFFFFF"/>
        </w:rPr>
        <w:t xml:space="preserve"> denedim</w:t>
      </w:r>
      <w:r w:rsidR="00564867">
        <w:rPr>
          <w:color w:val="000000" w:themeColor="text1"/>
          <w:shd w:val="clear" w:color="auto" w:fill="FFFFFF"/>
        </w:rPr>
        <w:t>.</w:t>
      </w:r>
      <w:r w:rsidR="00177250">
        <w:rPr>
          <w:color w:val="000000" w:themeColor="text1"/>
          <w:shd w:val="clear" w:color="auto" w:fill="FFFFFF"/>
        </w:rPr>
        <w:t xml:space="preserve"> </w:t>
      </w:r>
      <w:r w:rsidR="00C1712B">
        <w:rPr>
          <w:color w:val="000000" w:themeColor="text1"/>
          <w:shd w:val="clear" w:color="auto" w:fill="FFFFFF"/>
        </w:rPr>
        <w:t xml:space="preserve">Tanımladığım </w:t>
      </w:r>
      <w:proofErr w:type="spellStart"/>
      <w:r w:rsidR="00C1712B">
        <w:rPr>
          <w:color w:val="000000" w:themeColor="text1"/>
          <w:shd w:val="clear" w:color="auto" w:fill="FFFFFF"/>
        </w:rPr>
        <w:t>Intent</w:t>
      </w:r>
      <w:proofErr w:type="spellEnd"/>
      <w:r w:rsidR="00C1712B">
        <w:rPr>
          <w:color w:val="000000" w:themeColor="text1"/>
          <w:shd w:val="clear" w:color="auto" w:fill="FFFFFF"/>
        </w:rPr>
        <w:t xml:space="preserve"> değişkenine seçtiğim dosyayı atadım. Daha sonra </w:t>
      </w:r>
      <w:proofErr w:type="spellStart"/>
      <w:r w:rsidR="00C1712B">
        <w:rPr>
          <w:color w:val="000000" w:themeColor="text1"/>
          <w:shd w:val="clear" w:color="auto" w:fill="FFFFFF"/>
        </w:rPr>
        <w:t>onActivityResult</w:t>
      </w:r>
      <w:proofErr w:type="spellEnd"/>
      <w:r w:rsidR="00C1712B">
        <w:rPr>
          <w:color w:val="000000" w:themeColor="text1"/>
          <w:shd w:val="clear" w:color="auto" w:fill="FFFFFF"/>
        </w:rPr>
        <w:t xml:space="preserve"> ile </w:t>
      </w:r>
      <w:proofErr w:type="spellStart"/>
      <w:r w:rsidR="00C1712B">
        <w:rPr>
          <w:color w:val="000000" w:themeColor="text1"/>
          <w:shd w:val="clear" w:color="auto" w:fill="FFFFFF"/>
        </w:rPr>
        <w:t>Uri</w:t>
      </w:r>
      <w:proofErr w:type="spellEnd"/>
      <w:r w:rsidR="00C1712B">
        <w:rPr>
          <w:color w:val="000000" w:themeColor="text1"/>
          <w:shd w:val="clear" w:color="auto" w:fill="FFFFFF"/>
        </w:rPr>
        <w:t xml:space="preserve"> değişkenine </w:t>
      </w:r>
      <w:proofErr w:type="spellStart"/>
      <w:r w:rsidR="00C1712B">
        <w:rPr>
          <w:color w:val="000000" w:themeColor="text1"/>
          <w:shd w:val="clear" w:color="auto" w:fill="FFFFFF"/>
        </w:rPr>
        <w:t>Intent</w:t>
      </w:r>
      <w:proofErr w:type="spellEnd"/>
      <w:r w:rsidR="00C1712B">
        <w:rPr>
          <w:color w:val="000000" w:themeColor="text1"/>
          <w:shd w:val="clear" w:color="auto" w:fill="FFFFFF"/>
        </w:rPr>
        <w:t xml:space="preserve"> değişkeninin datasını </w:t>
      </w:r>
      <w:proofErr w:type="spellStart"/>
      <w:r w:rsidR="00C1712B">
        <w:rPr>
          <w:color w:val="000000" w:themeColor="text1"/>
          <w:shd w:val="clear" w:color="auto" w:fill="FFFFFF"/>
        </w:rPr>
        <w:t>getData</w:t>
      </w:r>
      <w:proofErr w:type="spellEnd"/>
      <w:r w:rsidR="00C1712B">
        <w:rPr>
          <w:color w:val="000000" w:themeColor="text1"/>
          <w:shd w:val="clear" w:color="auto" w:fill="FFFFFF"/>
        </w:rPr>
        <w:t xml:space="preserve"> fonksiyonu ile atadım. Bu seçilen dosyayı </w:t>
      </w:r>
      <w:proofErr w:type="spellStart"/>
      <w:r w:rsidR="00C1712B">
        <w:rPr>
          <w:color w:val="000000" w:themeColor="text1"/>
          <w:shd w:val="clear" w:color="auto" w:fill="FFFFFF"/>
        </w:rPr>
        <w:t>storageye</w:t>
      </w:r>
      <w:proofErr w:type="spellEnd"/>
      <w:r w:rsidR="00C1712B">
        <w:rPr>
          <w:color w:val="000000" w:themeColor="text1"/>
          <w:shd w:val="clear" w:color="auto" w:fill="FFFFFF"/>
        </w:rPr>
        <w:t xml:space="preserve"> atmak için </w:t>
      </w:r>
      <w:proofErr w:type="spellStart"/>
      <w:r w:rsidR="00C1712B">
        <w:rPr>
          <w:color w:val="000000" w:themeColor="text1"/>
          <w:shd w:val="clear" w:color="auto" w:fill="FFFFFF"/>
        </w:rPr>
        <w:t>Uri</w:t>
      </w:r>
      <w:proofErr w:type="spellEnd"/>
      <w:r w:rsidR="00C1712B">
        <w:rPr>
          <w:color w:val="000000" w:themeColor="text1"/>
          <w:shd w:val="clear" w:color="auto" w:fill="FFFFFF"/>
        </w:rPr>
        <w:t xml:space="preserve"> değişkeninin yolunu </w:t>
      </w:r>
      <w:proofErr w:type="spellStart"/>
      <w:r w:rsidR="00C1712B">
        <w:rPr>
          <w:color w:val="000000" w:themeColor="text1"/>
          <w:shd w:val="clear" w:color="auto" w:fill="FFFFFF"/>
        </w:rPr>
        <w:t>getLastPathSegment</w:t>
      </w:r>
      <w:proofErr w:type="spellEnd"/>
      <w:r w:rsidR="00C1712B">
        <w:rPr>
          <w:color w:val="000000" w:themeColor="text1"/>
          <w:shd w:val="clear" w:color="auto" w:fill="FFFFFF"/>
        </w:rPr>
        <w:t xml:space="preserve"> fonksiyonu ile dosyanın yolunu alıp </w:t>
      </w:r>
      <w:proofErr w:type="spellStart"/>
      <w:r w:rsidR="00C1712B">
        <w:rPr>
          <w:color w:val="000000" w:themeColor="text1"/>
          <w:shd w:val="clear" w:color="auto" w:fill="FFFFFF"/>
        </w:rPr>
        <w:t>putFile</w:t>
      </w:r>
      <w:proofErr w:type="spellEnd"/>
      <w:r w:rsidR="00C1712B">
        <w:rPr>
          <w:color w:val="000000" w:themeColor="text1"/>
          <w:shd w:val="clear" w:color="auto" w:fill="FFFFFF"/>
        </w:rPr>
        <w:t xml:space="preserve"> ile </w:t>
      </w:r>
      <w:proofErr w:type="spellStart"/>
      <w:r w:rsidR="00C1712B">
        <w:rPr>
          <w:color w:val="000000" w:themeColor="text1"/>
          <w:shd w:val="clear" w:color="auto" w:fill="FFFFFF"/>
        </w:rPr>
        <w:t>storageye</w:t>
      </w:r>
      <w:proofErr w:type="spellEnd"/>
      <w:r w:rsidR="00C1712B">
        <w:rPr>
          <w:color w:val="000000" w:themeColor="text1"/>
          <w:shd w:val="clear" w:color="auto" w:fill="FFFFFF"/>
        </w:rPr>
        <w:t xml:space="preserve"> yükledim. Burada bir sorun yaşamadım ama kamer ile bir fotoğraf çektiğimde uygulama hata veriyordu. Bu hatanın kamer ile fotoğraf çekildiğinde </w:t>
      </w:r>
      <w:proofErr w:type="spellStart"/>
      <w:r w:rsidR="00C1712B">
        <w:rPr>
          <w:color w:val="000000" w:themeColor="text1"/>
          <w:shd w:val="clear" w:color="auto" w:fill="FFFFFF"/>
        </w:rPr>
        <w:t>Intent</w:t>
      </w:r>
      <w:proofErr w:type="spellEnd"/>
      <w:r w:rsidR="00C1712B">
        <w:rPr>
          <w:color w:val="000000" w:themeColor="text1"/>
          <w:shd w:val="clear" w:color="auto" w:fill="FFFFFF"/>
        </w:rPr>
        <w:t xml:space="preserve"> data değişkenini </w:t>
      </w:r>
      <w:proofErr w:type="spellStart"/>
      <w:r w:rsidR="00C1712B">
        <w:rPr>
          <w:color w:val="000000" w:themeColor="text1"/>
          <w:shd w:val="clear" w:color="auto" w:fill="FFFFFF"/>
        </w:rPr>
        <w:t>Uri</w:t>
      </w:r>
      <w:proofErr w:type="spellEnd"/>
      <w:r w:rsidR="00C1712B">
        <w:rPr>
          <w:color w:val="000000" w:themeColor="text1"/>
          <w:shd w:val="clear" w:color="auto" w:fill="FFFFFF"/>
        </w:rPr>
        <w:t xml:space="preserve"> değişkeninde atadıktan sonra </w:t>
      </w:r>
      <w:proofErr w:type="spellStart"/>
      <w:r w:rsidR="00C1712B">
        <w:rPr>
          <w:color w:val="000000" w:themeColor="text1"/>
          <w:shd w:val="clear" w:color="auto" w:fill="FFFFFF"/>
        </w:rPr>
        <w:t>resimin</w:t>
      </w:r>
      <w:proofErr w:type="spellEnd"/>
      <w:r w:rsidR="00C1712B">
        <w:rPr>
          <w:color w:val="000000" w:themeColor="text1"/>
          <w:shd w:val="clear" w:color="auto" w:fill="FFFFFF"/>
        </w:rPr>
        <w:t xml:space="preserve"> yolunu döndüren </w:t>
      </w:r>
      <w:proofErr w:type="spellStart"/>
      <w:r w:rsidR="00C1712B">
        <w:rPr>
          <w:color w:val="000000" w:themeColor="text1"/>
          <w:shd w:val="clear" w:color="auto" w:fill="FFFFFF"/>
        </w:rPr>
        <w:t>getLast</w:t>
      </w:r>
      <w:proofErr w:type="spellEnd"/>
      <w:r w:rsidR="00C1712B">
        <w:rPr>
          <w:color w:val="000000" w:themeColor="text1"/>
          <w:shd w:val="clear" w:color="auto" w:fill="FFFFFF"/>
        </w:rPr>
        <w:t xml:space="preserve"> </w:t>
      </w:r>
      <w:proofErr w:type="spellStart"/>
      <w:r w:rsidR="00C1712B">
        <w:rPr>
          <w:color w:val="000000" w:themeColor="text1"/>
          <w:shd w:val="clear" w:color="auto" w:fill="FFFFFF"/>
        </w:rPr>
        <w:t>PathSegment</w:t>
      </w:r>
      <w:proofErr w:type="spellEnd"/>
      <w:r w:rsidR="00C1712B">
        <w:rPr>
          <w:color w:val="000000" w:themeColor="text1"/>
          <w:shd w:val="clear" w:color="auto" w:fill="FFFFFF"/>
        </w:rPr>
        <w:t xml:space="preserve"> fonksiyonu çalıştırıldığında dönen değerin ‘</w:t>
      </w:r>
      <w:proofErr w:type="spellStart"/>
      <w:r w:rsidR="00C1712B">
        <w:rPr>
          <w:color w:val="000000" w:themeColor="text1"/>
          <w:shd w:val="clear" w:color="auto" w:fill="FFFFFF"/>
        </w:rPr>
        <w:t>null</w:t>
      </w:r>
      <w:proofErr w:type="spellEnd"/>
      <w:r w:rsidR="00C1712B">
        <w:rPr>
          <w:color w:val="000000" w:themeColor="text1"/>
          <w:shd w:val="clear" w:color="auto" w:fill="FFFFFF"/>
        </w:rPr>
        <w:t>’ olduğunu fark ettim. Bunu da g</w:t>
      </w:r>
      <w:r w:rsidR="006341D2">
        <w:rPr>
          <w:color w:val="000000" w:themeColor="text1"/>
          <w:shd w:val="clear" w:color="auto" w:fill="FFFFFF"/>
        </w:rPr>
        <w:t>lobal</w:t>
      </w:r>
      <w:r w:rsidR="00C1712B">
        <w:rPr>
          <w:color w:val="000000" w:themeColor="text1"/>
          <w:shd w:val="clear" w:color="auto" w:fill="FFFFFF"/>
        </w:rPr>
        <w:t xml:space="preserve"> bir </w:t>
      </w:r>
      <w:proofErr w:type="spellStart"/>
      <w:r w:rsidR="00C1712B">
        <w:rPr>
          <w:color w:val="000000" w:themeColor="text1"/>
          <w:shd w:val="clear" w:color="auto" w:fill="FFFFFF"/>
        </w:rPr>
        <w:t>Uri</w:t>
      </w:r>
      <w:proofErr w:type="spellEnd"/>
      <w:r w:rsidR="00C1712B">
        <w:rPr>
          <w:color w:val="000000" w:themeColor="text1"/>
          <w:shd w:val="clear" w:color="auto" w:fill="FFFFFF"/>
        </w:rPr>
        <w:t xml:space="preserve"> değişkeni tutarak daha ilk başta kameradan fotoğraf çekildikten sonra </w:t>
      </w:r>
      <w:r w:rsidR="00C1712B">
        <w:rPr>
          <w:color w:val="000000" w:themeColor="text1"/>
          <w:shd w:val="clear" w:color="auto" w:fill="FFFFFF"/>
        </w:rPr>
        <w:tab/>
      </w:r>
      <w:proofErr w:type="spellStart"/>
      <w:r w:rsidR="006341D2">
        <w:rPr>
          <w:color w:val="000000" w:themeColor="text1"/>
          <w:shd w:val="clear" w:color="auto" w:fill="FFFFFF"/>
        </w:rPr>
        <w:t>MediaStore</w:t>
      </w:r>
      <w:proofErr w:type="spellEnd"/>
      <w:r w:rsidR="006341D2">
        <w:rPr>
          <w:color w:val="000000" w:themeColor="text1"/>
          <w:shd w:val="clear" w:color="auto" w:fill="FFFFFF"/>
        </w:rPr>
        <w:t xml:space="preserve"> </w:t>
      </w:r>
      <w:proofErr w:type="spellStart"/>
      <w:r w:rsidR="006341D2">
        <w:rPr>
          <w:color w:val="000000" w:themeColor="text1"/>
          <w:shd w:val="clear" w:color="auto" w:fill="FFFFFF"/>
        </w:rPr>
        <w:t>Images</w:t>
      </w:r>
      <w:proofErr w:type="spellEnd"/>
      <w:r w:rsidR="006341D2">
        <w:rPr>
          <w:color w:val="000000" w:themeColor="text1"/>
          <w:shd w:val="clear" w:color="auto" w:fill="FFFFFF"/>
        </w:rPr>
        <w:t xml:space="preserve"> Media </w:t>
      </w:r>
      <w:proofErr w:type="spellStart"/>
      <w:r w:rsidR="006341D2">
        <w:rPr>
          <w:color w:val="000000" w:themeColor="text1"/>
          <w:shd w:val="clear" w:color="auto" w:fill="FFFFFF"/>
        </w:rPr>
        <w:t>External</w:t>
      </w:r>
      <w:proofErr w:type="spellEnd"/>
      <w:r w:rsidR="006341D2">
        <w:rPr>
          <w:color w:val="000000" w:themeColor="text1"/>
          <w:shd w:val="clear" w:color="auto" w:fill="FFFFFF"/>
        </w:rPr>
        <w:t xml:space="preserve"> </w:t>
      </w:r>
      <w:proofErr w:type="spellStart"/>
      <w:r w:rsidR="006341D2">
        <w:rPr>
          <w:color w:val="000000" w:themeColor="text1"/>
          <w:shd w:val="clear" w:color="auto" w:fill="FFFFFF"/>
        </w:rPr>
        <w:t>contenturi</w:t>
      </w:r>
      <w:proofErr w:type="spellEnd"/>
      <w:r w:rsidR="006341D2">
        <w:rPr>
          <w:color w:val="000000" w:themeColor="text1"/>
          <w:shd w:val="clear" w:color="auto" w:fill="FFFFFF"/>
        </w:rPr>
        <w:t xml:space="preserve"> sayesinde global tanımladığım </w:t>
      </w:r>
      <w:proofErr w:type="spellStart"/>
      <w:r w:rsidR="006341D2">
        <w:rPr>
          <w:color w:val="000000" w:themeColor="text1"/>
          <w:shd w:val="clear" w:color="auto" w:fill="FFFFFF"/>
        </w:rPr>
        <w:t>uri</w:t>
      </w:r>
      <w:proofErr w:type="spellEnd"/>
      <w:r w:rsidR="006341D2">
        <w:rPr>
          <w:color w:val="000000" w:themeColor="text1"/>
          <w:shd w:val="clear" w:color="auto" w:fill="FFFFFF"/>
        </w:rPr>
        <w:t xml:space="preserve"> değişkenine attım. Kamera ile işlem yapıldığında </w:t>
      </w:r>
      <w:proofErr w:type="spellStart"/>
      <w:r w:rsidR="006341D2">
        <w:rPr>
          <w:color w:val="000000" w:themeColor="text1"/>
          <w:shd w:val="clear" w:color="auto" w:fill="FFFFFF"/>
        </w:rPr>
        <w:t>Intent</w:t>
      </w:r>
      <w:proofErr w:type="spellEnd"/>
      <w:r w:rsidR="006341D2">
        <w:rPr>
          <w:color w:val="000000" w:themeColor="text1"/>
          <w:shd w:val="clear" w:color="auto" w:fill="FFFFFF"/>
        </w:rPr>
        <w:t xml:space="preserve"> data değişkenini </w:t>
      </w:r>
      <w:proofErr w:type="spellStart"/>
      <w:r w:rsidR="006341D2">
        <w:rPr>
          <w:color w:val="000000" w:themeColor="text1"/>
          <w:shd w:val="clear" w:color="auto" w:fill="FFFFFF"/>
        </w:rPr>
        <w:t>Uri</w:t>
      </w:r>
      <w:proofErr w:type="spellEnd"/>
      <w:r w:rsidR="006341D2">
        <w:rPr>
          <w:color w:val="000000" w:themeColor="text1"/>
          <w:shd w:val="clear" w:color="auto" w:fill="FFFFFF"/>
        </w:rPr>
        <w:t xml:space="preserve"> atamadım ve direk global olarak tuttuğum </w:t>
      </w:r>
      <w:proofErr w:type="spellStart"/>
      <w:r w:rsidR="006341D2">
        <w:rPr>
          <w:color w:val="000000" w:themeColor="text1"/>
          <w:shd w:val="clear" w:color="auto" w:fill="FFFFFF"/>
        </w:rPr>
        <w:t>Uri</w:t>
      </w:r>
      <w:proofErr w:type="spellEnd"/>
      <w:r w:rsidR="006341D2">
        <w:rPr>
          <w:color w:val="000000" w:themeColor="text1"/>
          <w:shd w:val="clear" w:color="auto" w:fill="FFFFFF"/>
        </w:rPr>
        <w:t xml:space="preserve"> değişkenini kullandım ve sağlıklı bir şekilde çekilen fotoğrafın dosya adresine erişebildim ve böylelikle </w:t>
      </w:r>
      <w:proofErr w:type="spellStart"/>
      <w:r w:rsidR="006341D2">
        <w:rPr>
          <w:color w:val="000000" w:themeColor="text1"/>
          <w:shd w:val="clear" w:color="auto" w:fill="FFFFFF"/>
        </w:rPr>
        <w:t>storageye</w:t>
      </w:r>
      <w:proofErr w:type="spellEnd"/>
      <w:r w:rsidR="006341D2">
        <w:rPr>
          <w:color w:val="000000" w:themeColor="text1"/>
          <w:shd w:val="clear" w:color="auto" w:fill="FFFFFF"/>
        </w:rPr>
        <w:t xml:space="preserve"> resmi gönderebildim. </w:t>
      </w:r>
    </w:p>
    <w:p w:rsidR="00564867" w:rsidRDefault="006341D2" w:rsidP="005D7940">
      <w:pPr>
        <w:rPr>
          <w:b/>
          <w:bCs/>
        </w:rPr>
      </w:pPr>
      <w:proofErr w:type="spellStart"/>
      <w:r>
        <w:rPr>
          <w:b/>
          <w:bCs/>
        </w:rPr>
        <w:lastRenderedPageBreak/>
        <w:t>Cloud</w:t>
      </w:r>
      <w:proofErr w:type="spellEnd"/>
      <w:r>
        <w:rPr>
          <w:b/>
          <w:bCs/>
        </w:rPr>
        <w:t xml:space="preserve"> </w:t>
      </w:r>
      <w:proofErr w:type="spellStart"/>
      <w:r>
        <w:rPr>
          <w:b/>
          <w:bCs/>
        </w:rPr>
        <w:t>functions</w:t>
      </w:r>
      <w:proofErr w:type="spellEnd"/>
      <w:r>
        <w:rPr>
          <w:b/>
          <w:bCs/>
        </w:rPr>
        <w:t xml:space="preserve"> ile resim sıkıştırma</w:t>
      </w:r>
      <w:r w:rsidR="00564867">
        <w:rPr>
          <w:b/>
          <w:bCs/>
        </w:rPr>
        <w:t>;</w:t>
      </w:r>
    </w:p>
    <w:p w:rsidR="00564867" w:rsidRDefault="00564867" w:rsidP="005D7940">
      <w:pPr>
        <w:rPr>
          <w:b/>
          <w:bCs/>
        </w:rPr>
      </w:pPr>
    </w:p>
    <w:p w:rsidR="00564867" w:rsidRDefault="00564867" w:rsidP="005D7940">
      <w:pPr>
        <w:rPr>
          <w:color w:val="000000" w:themeColor="text1"/>
          <w:shd w:val="clear" w:color="auto" w:fill="FFFFFF"/>
        </w:rPr>
      </w:pPr>
      <w:r>
        <w:rPr>
          <w:color w:val="000000" w:themeColor="text1"/>
          <w:shd w:val="clear" w:color="auto" w:fill="FFFFFF"/>
        </w:rPr>
        <w:t xml:space="preserve">      </w:t>
      </w:r>
      <w:proofErr w:type="spellStart"/>
      <w:r w:rsidR="006341D2">
        <w:rPr>
          <w:color w:val="000000" w:themeColor="text1"/>
          <w:shd w:val="clear" w:color="auto" w:fill="FFFFFF"/>
        </w:rPr>
        <w:t>Storage’ye</w:t>
      </w:r>
      <w:proofErr w:type="spellEnd"/>
      <w:r w:rsidR="006341D2">
        <w:rPr>
          <w:color w:val="000000" w:themeColor="text1"/>
          <w:shd w:val="clear" w:color="auto" w:fill="FFFFFF"/>
        </w:rPr>
        <w:t xml:space="preserve"> bir resim veya fotoğrafı yükledikten sonra bu resim üzerinde sıkıştırma işlemi yapmak için önce </w:t>
      </w:r>
      <w:proofErr w:type="spellStart"/>
      <w:r w:rsidR="006341D2">
        <w:rPr>
          <w:color w:val="000000" w:themeColor="text1"/>
          <w:shd w:val="clear" w:color="auto" w:fill="FFFFFF"/>
        </w:rPr>
        <w:t>storageye</w:t>
      </w:r>
      <w:proofErr w:type="spellEnd"/>
      <w:r w:rsidR="006341D2">
        <w:rPr>
          <w:color w:val="000000" w:themeColor="text1"/>
          <w:shd w:val="clear" w:color="auto" w:fill="FFFFFF"/>
        </w:rPr>
        <w:t xml:space="preserve"> dosya yüklendiğinde tetiklenen bir fonksiyon olup olmadığını araştırdım ve </w:t>
      </w:r>
      <w:proofErr w:type="spellStart"/>
      <w:proofErr w:type="gramStart"/>
      <w:r w:rsidR="006341D2">
        <w:rPr>
          <w:color w:val="000000" w:themeColor="text1"/>
          <w:shd w:val="clear" w:color="auto" w:fill="FFFFFF"/>
        </w:rPr>
        <w:t>github’daki</w:t>
      </w:r>
      <w:proofErr w:type="spellEnd"/>
      <w:r w:rsidR="006341D2">
        <w:rPr>
          <w:color w:val="000000" w:themeColor="text1"/>
          <w:shd w:val="clear" w:color="auto" w:fill="FFFFFF"/>
        </w:rPr>
        <w:t>(</w:t>
      </w:r>
      <w:proofErr w:type="gramEnd"/>
      <w:r w:rsidR="006341D2">
        <w:rPr>
          <w:color w:val="000000" w:themeColor="text1"/>
          <w:shd w:val="clear" w:color="auto" w:fill="FFFFFF"/>
        </w:rPr>
        <w:t xml:space="preserve">kaynakçada belirtildi) </w:t>
      </w:r>
      <w:proofErr w:type="spellStart"/>
      <w:r w:rsidR="006341D2">
        <w:rPr>
          <w:color w:val="000000" w:themeColor="text1"/>
          <w:shd w:val="clear" w:color="auto" w:fill="FFFFFF"/>
        </w:rPr>
        <w:t>simple-functions’ı</w:t>
      </w:r>
      <w:proofErr w:type="spellEnd"/>
      <w:r w:rsidR="006341D2">
        <w:rPr>
          <w:color w:val="000000" w:themeColor="text1"/>
          <w:shd w:val="clear" w:color="auto" w:fill="FFFFFF"/>
        </w:rPr>
        <w:t xml:space="preserve"> keşfettim</w:t>
      </w:r>
      <w:r w:rsidR="002041B5">
        <w:rPr>
          <w:color w:val="000000" w:themeColor="text1"/>
          <w:shd w:val="clear" w:color="auto" w:fill="FFFFFF"/>
        </w:rPr>
        <w:t>.</w:t>
      </w:r>
      <w:r w:rsidR="006341D2">
        <w:rPr>
          <w:color w:val="000000" w:themeColor="text1"/>
          <w:shd w:val="clear" w:color="auto" w:fill="FFFFFF"/>
        </w:rPr>
        <w:t xml:space="preserve"> Burada </w:t>
      </w:r>
      <w:proofErr w:type="spellStart"/>
      <w:r w:rsidR="006341D2">
        <w:rPr>
          <w:color w:val="000000" w:themeColor="text1"/>
          <w:shd w:val="clear" w:color="auto" w:fill="FFFFFF"/>
        </w:rPr>
        <w:t>thumbnails</w:t>
      </w:r>
      <w:proofErr w:type="spellEnd"/>
      <w:r w:rsidR="006341D2">
        <w:rPr>
          <w:color w:val="000000" w:themeColor="text1"/>
          <w:shd w:val="clear" w:color="auto" w:fill="FFFFFF"/>
        </w:rPr>
        <w:t xml:space="preserve"> diye bir fonksiyon buldum ve bu fonksiyon </w:t>
      </w:r>
      <w:proofErr w:type="spellStart"/>
      <w:r w:rsidR="006341D2">
        <w:rPr>
          <w:color w:val="000000" w:themeColor="text1"/>
          <w:shd w:val="clear" w:color="auto" w:fill="FFFFFF"/>
        </w:rPr>
        <w:t>storage’ye</w:t>
      </w:r>
      <w:proofErr w:type="spellEnd"/>
      <w:r w:rsidR="006341D2">
        <w:rPr>
          <w:color w:val="000000" w:themeColor="text1"/>
          <w:shd w:val="clear" w:color="auto" w:fill="FFFFFF"/>
        </w:rPr>
        <w:t xml:space="preserve"> resim yüklendiğinde tetiklenip bu resmin boyutunu </w:t>
      </w:r>
      <w:proofErr w:type="spellStart"/>
      <w:r w:rsidR="006341D2">
        <w:rPr>
          <w:color w:val="000000" w:themeColor="text1"/>
          <w:shd w:val="clear" w:color="auto" w:fill="FFFFFF"/>
        </w:rPr>
        <w:t>thumbnail</w:t>
      </w:r>
      <w:proofErr w:type="spellEnd"/>
      <w:r w:rsidR="006341D2">
        <w:rPr>
          <w:color w:val="000000" w:themeColor="text1"/>
          <w:shd w:val="clear" w:color="auto" w:fill="FFFFFF"/>
        </w:rPr>
        <w:t xml:space="preserve"> olacak şekilde değiştiriyordu. Ama sıkıştırma yapmıyordu. Bu işlemi </w:t>
      </w:r>
      <w:proofErr w:type="spellStart"/>
      <w:r w:rsidR="006341D2">
        <w:rPr>
          <w:color w:val="000000" w:themeColor="text1"/>
          <w:shd w:val="clear" w:color="auto" w:fill="FFFFFF"/>
        </w:rPr>
        <w:t>convert’in</w:t>
      </w:r>
      <w:proofErr w:type="spellEnd"/>
      <w:r w:rsidR="006341D2">
        <w:rPr>
          <w:color w:val="000000" w:themeColor="text1"/>
          <w:shd w:val="clear" w:color="auto" w:fill="FFFFFF"/>
        </w:rPr>
        <w:t xml:space="preserve"> içinde </w:t>
      </w:r>
      <w:r w:rsidR="000035A9">
        <w:rPr>
          <w:color w:val="000000" w:themeColor="text1"/>
          <w:shd w:val="clear" w:color="auto" w:fill="FFFFFF"/>
        </w:rPr>
        <w:t xml:space="preserve">       </w:t>
      </w:r>
      <w:proofErr w:type="gramStart"/>
      <w:r w:rsidR="000035A9">
        <w:rPr>
          <w:color w:val="000000" w:themeColor="text1"/>
          <w:shd w:val="clear" w:color="auto" w:fill="FFFFFF"/>
        </w:rPr>
        <w:t xml:space="preserve">   </w:t>
      </w:r>
      <w:r w:rsidR="006341D2">
        <w:rPr>
          <w:color w:val="000000" w:themeColor="text1"/>
          <w:shd w:val="clear" w:color="auto" w:fill="FFFFFF"/>
        </w:rPr>
        <w:t>‘</w:t>
      </w:r>
      <w:proofErr w:type="gramEnd"/>
      <w:r w:rsidR="006341D2">
        <w:rPr>
          <w:color w:val="000000" w:themeColor="text1"/>
          <w:shd w:val="clear" w:color="auto" w:fill="FFFFFF"/>
        </w:rPr>
        <w:t>-thumbnails’,’</w:t>
      </w:r>
      <w:r w:rsidR="000035A9">
        <w:rPr>
          <w:color w:val="000000" w:themeColor="text1"/>
          <w:shd w:val="clear" w:color="auto" w:fill="FFFFFF"/>
        </w:rPr>
        <w:t>200*200</w:t>
      </w:r>
      <w:r w:rsidR="006341D2">
        <w:rPr>
          <w:color w:val="000000" w:themeColor="text1"/>
          <w:shd w:val="clear" w:color="auto" w:fill="FFFFFF"/>
        </w:rPr>
        <w:t>’</w:t>
      </w:r>
      <w:r w:rsidR="000035A9">
        <w:rPr>
          <w:color w:val="000000" w:themeColor="text1"/>
          <w:shd w:val="clear" w:color="auto" w:fill="FFFFFF"/>
        </w:rPr>
        <w:t xml:space="preserve"> şeklinde tanımlanmıştı. Bir gün boyunca </w:t>
      </w:r>
      <w:proofErr w:type="spellStart"/>
      <w:r w:rsidR="000035A9">
        <w:rPr>
          <w:color w:val="000000" w:themeColor="text1"/>
          <w:shd w:val="clear" w:color="auto" w:fill="FFFFFF"/>
        </w:rPr>
        <w:t>imagemagick</w:t>
      </w:r>
      <w:proofErr w:type="spellEnd"/>
      <w:r w:rsidR="000035A9">
        <w:rPr>
          <w:color w:val="000000" w:themeColor="text1"/>
          <w:shd w:val="clear" w:color="auto" w:fill="FFFFFF"/>
        </w:rPr>
        <w:t xml:space="preserve"> kütüphanesi ile resim manipülasyon işlemlerine baktım ve deneye deneye sıkıştırma işlemini ‘-</w:t>
      </w:r>
      <w:proofErr w:type="spellStart"/>
      <w:r w:rsidR="000035A9">
        <w:rPr>
          <w:color w:val="000000" w:themeColor="text1"/>
          <w:shd w:val="clear" w:color="auto" w:fill="FFFFFF"/>
        </w:rPr>
        <w:t>quality</w:t>
      </w:r>
      <w:proofErr w:type="spellEnd"/>
      <w:r w:rsidR="000035A9">
        <w:rPr>
          <w:color w:val="000000" w:themeColor="text1"/>
          <w:shd w:val="clear" w:color="auto" w:fill="FFFFFF"/>
        </w:rPr>
        <w:t>’,’x</w:t>
      </w:r>
      <w:proofErr w:type="gramStart"/>
      <w:r w:rsidR="000035A9">
        <w:rPr>
          <w:color w:val="000000" w:themeColor="text1"/>
          <w:shd w:val="clear" w:color="auto" w:fill="FFFFFF"/>
        </w:rPr>
        <w:t>’(</w:t>
      </w:r>
      <w:proofErr w:type="gramEnd"/>
      <w:r w:rsidR="000035A9">
        <w:rPr>
          <w:color w:val="000000" w:themeColor="text1"/>
          <w:shd w:val="clear" w:color="auto" w:fill="FFFFFF"/>
        </w:rPr>
        <w:t xml:space="preserve">x </w:t>
      </w:r>
      <w:proofErr w:type="spellStart"/>
      <w:r w:rsidR="000035A9">
        <w:rPr>
          <w:color w:val="000000" w:themeColor="text1"/>
          <w:shd w:val="clear" w:color="auto" w:fill="FFFFFF"/>
        </w:rPr>
        <w:t>int</w:t>
      </w:r>
      <w:proofErr w:type="spellEnd"/>
      <w:r w:rsidR="000035A9">
        <w:rPr>
          <w:color w:val="000000" w:themeColor="text1"/>
          <w:shd w:val="clear" w:color="auto" w:fill="FFFFFF"/>
        </w:rPr>
        <w:t xml:space="preserve"> değeri sıkıştırma değeri) x ne kadar küçük olursa o kadar fazla resmi veya fotoğrafı sıkıştırıyordu. Resmi sıkıştırdıktan sonra ise </w:t>
      </w:r>
      <w:proofErr w:type="spellStart"/>
      <w:r w:rsidR="000035A9">
        <w:rPr>
          <w:color w:val="000000" w:themeColor="text1"/>
          <w:shd w:val="clear" w:color="auto" w:fill="FFFFFF"/>
        </w:rPr>
        <w:t>storage’ye</w:t>
      </w:r>
      <w:proofErr w:type="spellEnd"/>
      <w:r w:rsidR="000035A9">
        <w:rPr>
          <w:color w:val="000000" w:themeColor="text1"/>
          <w:shd w:val="clear" w:color="auto" w:fill="FFFFFF"/>
        </w:rPr>
        <w:t xml:space="preserve"> resmi farklı bir isimde geri yükledim. Dosya yüklü olarak </w:t>
      </w:r>
      <w:proofErr w:type="spellStart"/>
      <w:r w:rsidR="000035A9">
        <w:rPr>
          <w:color w:val="000000" w:themeColor="text1"/>
          <w:shd w:val="clear" w:color="auto" w:fill="FFFFFF"/>
        </w:rPr>
        <w:t>storage’de</w:t>
      </w:r>
      <w:proofErr w:type="spellEnd"/>
      <w:r w:rsidR="000035A9">
        <w:rPr>
          <w:color w:val="000000" w:themeColor="text1"/>
          <w:shd w:val="clear" w:color="auto" w:fill="FFFFFF"/>
        </w:rPr>
        <w:t xml:space="preserve"> gözüküyordu ancak </w:t>
      </w:r>
      <w:proofErr w:type="spellStart"/>
      <w:r w:rsidR="000035A9">
        <w:rPr>
          <w:color w:val="000000" w:themeColor="text1"/>
          <w:shd w:val="clear" w:color="auto" w:fill="FFFFFF"/>
        </w:rPr>
        <w:t>firebase</w:t>
      </w:r>
      <w:proofErr w:type="spellEnd"/>
      <w:r w:rsidR="000035A9">
        <w:rPr>
          <w:color w:val="000000" w:themeColor="text1"/>
          <w:shd w:val="clear" w:color="auto" w:fill="FFFFFF"/>
        </w:rPr>
        <w:t xml:space="preserve"> </w:t>
      </w:r>
      <w:proofErr w:type="spellStart"/>
      <w:r w:rsidR="000035A9">
        <w:rPr>
          <w:color w:val="000000" w:themeColor="text1"/>
          <w:shd w:val="clear" w:color="auto" w:fill="FFFFFF"/>
        </w:rPr>
        <w:t>storage</w:t>
      </w:r>
      <w:proofErr w:type="spellEnd"/>
      <w:r w:rsidR="000035A9">
        <w:rPr>
          <w:color w:val="000000" w:themeColor="text1"/>
          <w:shd w:val="clear" w:color="auto" w:fill="FFFFFF"/>
        </w:rPr>
        <w:t xml:space="preserve"> kendisi otomatik erişim anahtarı oluşturmuyordu ve dosyanın kendisi görüntülenemiyordu. Storage </w:t>
      </w:r>
      <w:proofErr w:type="spellStart"/>
      <w:r w:rsidR="000035A9">
        <w:rPr>
          <w:color w:val="000000" w:themeColor="text1"/>
          <w:shd w:val="clear" w:color="auto" w:fill="FFFFFF"/>
        </w:rPr>
        <w:t>yi</w:t>
      </w:r>
      <w:proofErr w:type="spellEnd"/>
      <w:r w:rsidR="000035A9">
        <w:rPr>
          <w:color w:val="000000" w:themeColor="text1"/>
          <w:shd w:val="clear" w:color="auto" w:fill="FFFFFF"/>
        </w:rPr>
        <w:t xml:space="preserve"> açıp sıkıştırılan resme tıklayıp sol altta </w:t>
      </w:r>
      <w:proofErr w:type="spellStart"/>
      <w:r w:rsidR="000035A9">
        <w:rPr>
          <w:color w:val="000000" w:themeColor="text1"/>
          <w:shd w:val="clear" w:color="auto" w:fill="FFFFFF"/>
        </w:rPr>
        <w:t>create</w:t>
      </w:r>
      <w:proofErr w:type="spellEnd"/>
      <w:r w:rsidR="000035A9">
        <w:rPr>
          <w:color w:val="000000" w:themeColor="text1"/>
          <w:shd w:val="clear" w:color="auto" w:fill="FFFFFF"/>
        </w:rPr>
        <w:t xml:space="preserve"> </w:t>
      </w:r>
      <w:proofErr w:type="spellStart"/>
      <w:r w:rsidR="000035A9">
        <w:rPr>
          <w:color w:val="000000" w:themeColor="text1"/>
          <w:shd w:val="clear" w:color="auto" w:fill="FFFFFF"/>
        </w:rPr>
        <w:t>accses</w:t>
      </w:r>
      <w:proofErr w:type="spellEnd"/>
      <w:r w:rsidR="000035A9">
        <w:rPr>
          <w:color w:val="000000" w:themeColor="text1"/>
          <w:shd w:val="clear" w:color="auto" w:fill="FFFFFF"/>
        </w:rPr>
        <w:t xml:space="preserve"> </w:t>
      </w:r>
      <w:proofErr w:type="spellStart"/>
      <w:r w:rsidR="000035A9">
        <w:rPr>
          <w:color w:val="000000" w:themeColor="text1"/>
          <w:shd w:val="clear" w:color="auto" w:fill="FFFFFF"/>
        </w:rPr>
        <w:t>token</w:t>
      </w:r>
      <w:proofErr w:type="spellEnd"/>
      <w:r w:rsidR="000035A9">
        <w:rPr>
          <w:color w:val="000000" w:themeColor="text1"/>
          <w:shd w:val="clear" w:color="auto" w:fill="FFFFFF"/>
        </w:rPr>
        <w:t xml:space="preserve"> diye bir seçenek var ona bastığımda bir </w:t>
      </w:r>
      <w:proofErr w:type="spellStart"/>
      <w:r w:rsidR="000035A9">
        <w:rPr>
          <w:color w:val="000000" w:themeColor="text1"/>
          <w:shd w:val="clear" w:color="auto" w:fill="FFFFFF"/>
        </w:rPr>
        <w:t>token</w:t>
      </w:r>
      <w:proofErr w:type="spellEnd"/>
      <w:r w:rsidR="000035A9">
        <w:rPr>
          <w:color w:val="000000" w:themeColor="text1"/>
          <w:shd w:val="clear" w:color="auto" w:fill="FFFFFF"/>
        </w:rPr>
        <w:t xml:space="preserve"> oluşturuluyor ve görüntülenebiliyordu. Ama bunu yapmak saçmaydı, bir müddet araştırma yaptıktan sonra rastgele erişim anahtarını oluşturamadım. </w:t>
      </w:r>
      <w:proofErr w:type="spellStart"/>
      <w:r w:rsidR="000035A9">
        <w:rPr>
          <w:color w:val="000000" w:themeColor="text1"/>
          <w:shd w:val="clear" w:color="auto" w:fill="FFFFFF"/>
        </w:rPr>
        <w:t>Cloud’da</w:t>
      </w:r>
      <w:proofErr w:type="spellEnd"/>
      <w:r w:rsidR="000035A9">
        <w:rPr>
          <w:color w:val="000000" w:themeColor="text1"/>
          <w:shd w:val="clear" w:color="auto" w:fill="FFFFFF"/>
        </w:rPr>
        <w:t xml:space="preserve"> gezinirken erişim anahtarı diye bir şey gördüm. Bu anahtarı yazdığım fonksiyonda </w:t>
      </w:r>
      <w:proofErr w:type="spellStart"/>
      <w:r w:rsidR="000035A9">
        <w:rPr>
          <w:color w:val="000000" w:themeColor="text1"/>
          <w:shd w:val="clear" w:color="auto" w:fill="FFFFFF"/>
        </w:rPr>
        <w:t>metadata</w:t>
      </w:r>
      <w:proofErr w:type="spellEnd"/>
      <w:r w:rsidR="000035A9">
        <w:rPr>
          <w:color w:val="000000" w:themeColor="text1"/>
          <w:shd w:val="clear" w:color="auto" w:fill="FFFFFF"/>
        </w:rPr>
        <w:t xml:space="preserve"> değişkenindeki </w:t>
      </w:r>
      <w:proofErr w:type="spellStart"/>
      <w:r w:rsidR="000035A9">
        <w:rPr>
          <w:color w:val="000000" w:themeColor="text1"/>
          <w:shd w:val="clear" w:color="auto" w:fill="FFFFFF"/>
        </w:rPr>
        <w:t>firebaseStorageDownloadTokens</w:t>
      </w:r>
      <w:proofErr w:type="spellEnd"/>
      <w:r w:rsidR="000035A9">
        <w:rPr>
          <w:color w:val="000000" w:themeColor="text1"/>
          <w:shd w:val="clear" w:color="auto" w:fill="FFFFFF"/>
        </w:rPr>
        <w:t xml:space="preserve"> adlı </w:t>
      </w:r>
      <w:proofErr w:type="spellStart"/>
      <w:r w:rsidR="000035A9">
        <w:rPr>
          <w:color w:val="000000" w:themeColor="text1"/>
          <w:shd w:val="clear" w:color="auto" w:fill="FFFFFF"/>
        </w:rPr>
        <w:t>metadata</w:t>
      </w:r>
      <w:proofErr w:type="spellEnd"/>
      <w:r w:rsidR="000035A9">
        <w:rPr>
          <w:color w:val="000000" w:themeColor="text1"/>
          <w:shd w:val="clear" w:color="auto" w:fill="FFFFFF"/>
        </w:rPr>
        <w:t xml:space="preserve"> bilgisine aktardım. Bunu yaptıktan sonra her sıkıştırılan res</w:t>
      </w:r>
      <w:r w:rsidR="0003153E">
        <w:rPr>
          <w:color w:val="000000" w:themeColor="text1"/>
          <w:shd w:val="clear" w:color="auto" w:fill="FFFFFF"/>
        </w:rPr>
        <w:t>min anahtarı aynı oldu ama görüntülenememe sorunu ortadan kalktı.</w:t>
      </w:r>
      <w:r w:rsidR="000035A9">
        <w:rPr>
          <w:color w:val="000000" w:themeColor="text1"/>
          <w:shd w:val="clear" w:color="auto" w:fill="FFFFFF"/>
        </w:rPr>
        <w:t xml:space="preserve">  </w:t>
      </w:r>
    </w:p>
    <w:p w:rsidR="00564867" w:rsidRDefault="00564867" w:rsidP="005D7940">
      <w:pPr>
        <w:rPr>
          <w:color w:val="000000" w:themeColor="text1"/>
          <w:shd w:val="clear" w:color="auto" w:fill="FFFFFF"/>
        </w:rPr>
      </w:pPr>
    </w:p>
    <w:p w:rsidR="001D7BA9" w:rsidRPr="001D7BA9" w:rsidRDefault="000D4C36" w:rsidP="001D7BA9">
      <w:pPr>
        <w:pStyle w:val="Balk1"/>
        <w:numPr>
          <w:ilvl w:val="0"/>
          <w:numId w:val="0"/>
        </w:numPr>
        <w:spacing w:before="161" w:after="161"/>
        <w:ind w:left="28" w:hanging="28"/>
        <w:jc w:val="both"/>
        <w:rPr>
          <w:sz w:val="20"/>
          <w:szCs w:val="20"/>
        </w:rPr>
      </w:pPr>
      <w:r>
        <w:rPr>
          <w:sz w:val="20"/>
          <w:szCs w:val="20"/>
        </w:rPr>
        <w:t>Java’da</w:t>
      </w:r>
      <w:r w:rsidR="001D7BA9" w:rsidRPr="001D7BA9">
        <w:rPr>
          <w:sz w:val="20"/>
          <w:szCs w:val="20"/>
        </w:rPr>
        <w:t xml:space="preserve"> Değişkenler ve Veri Türleri</w:t>
      </w:r>
    </w:p>
    <w:p w:rsidR="00AA6E8C" w:rsidRPr="002D7FCB" w:rsidRDefault="00EF0278" w:rsidP="001D7BA9">
      <w:pPr>
        <w:pStyle w:val="NormalWeb"/>
        <w:jc w:val="both"/>
        <w:rPr>
          <w:rStyle w:val="WW8Num2z0"/>
          <w:rFonts w:ascii="Times New Roman" w:hAnsi="Times New Roman" w:cs="Times New Roman"/>
          <w:sz w:val="20"/>
          <w:szCs w:val="20"/>
          <w:bdr w:val="none" w:sz="0" w:space="0" w:color="auto" w:frame="1"/>
          <w:shd w:val="clear" w:color="auto" w:fill="FFFFFF"/>
        </w:rPr>
      </w:pPr>
      <w:proofErr w:type="spellStart"/>
      <w:r w:rsidRPr="002D7FCB">
        <w:rPr>
          <w:b/>
          <w:sz w:val="20"/>
          <w:szCs w:val="20"/>
        </w:rPr>
        <w:t>ArrayList</w:t>
      </w:r>
      <w:proofErr w:type="spellEnd"/>
      <w:r w:rsidRPr="002D7FCB">
        <w:rPr>
          <w:b/>
          <w:sz w:val="20"/>
          <w:szCs w:val="20"/>
        </w:rPr>
        <w:t>:</w:t>
      </w:r>
    </w:p>
    <w:p w:rsidR="00AA6E8C" w:rsidRPr="002D7FCB" w:rsidRDefault="00AA6E8C" w:rsidP="001D7BA9">
      <w:pPr>
        <w:pStyle w:val="NormalWeb"/>
        <w:jc w:val="both"/>
        <w:rPr>
          <w:sz w:val="20"/>
          <w:szCs w:val="20"/>
          <w:shd w:val="clear" w:color="auto" w:fill="FFFFFF"/>
        </w:rPr>
      </w:pPr>
      <w:r w:rsidRPr="002D7FCB">
        <w:rPr>
          <w:sz w:val="20"/>
          <w:szCs w:val="20"/>
          <w:shd w:val="clear" w:color="auto" w:fill="FFFFFF"/>
        </w:rPr>
        <w:t>T</w:t>
      </w:r>
      <w:r w:rsidR="00EF0278" w:rsidRPr="002D7FCB">
        <w:rPr>
          <w:sz w:val="20"/>
          <w:szCs w:val="20"/>
          <w:shd w:val="clear" w:color="auto" w:fill="FFFFFF"/>
        </w:rPr>
        <w:t>ıpkı </w:t>
      </w:r>
      <w:proofErr w:type="spellStart"/>
      <w:r w:rsidR="00EF0278" w:rsidRPr="002D7FCB">
        <w:rPr>
          <w:rStyle w:val="Vurgu"/>
          <w:i w:val="0"/>
          <w:sz w:val="20"/>
          <w:szCs w:val="20"/>
          <w:bdr w:val="none" w:sz="0" w:space="0" w:color="auto" w:frame="1"/>
          <w:shd w:val="clear" w:color="auto" w:fill="FFFFFF"/>
        </w:rPr>
        <w:t>Arra</w:t>
      </w:r>
      <w:r w:rsidR="00EF0278" w:rsidRPr="002D7FCB">
        <w:rPr>
          <w:i/>
          <w:sz w:val="20"/>
          <w:szCs w:val="20"/>
          <w:shd w:val="clear" w:color="auto" w:fill="FFFFFF"/>
        </w:rPr>
        <w:t>y</w:t>
      </w:r>
      <w:proofErr w:type="spellEnd"/>
      <w:r w:rsidR="00EF0278" w:rsidRPr="002D7FCB">
        <w:rPr>
          <w:sz w:val="20"/>
          <w:szCs w:val="20"/>
          <w:shd w:val="clear" w:color="auto" w:fill="FFFFFF"/>
        </w:rPr>
        <w:t xml:space="preserve"> gibi </w:t>
      </w:r>
      <w:proofErr w:type="spellStart"/>
      <w:r w:rsidR="00EF0278" w:rsidRPr="002D7FCB">
        <w:rPr>
          <w:sz w:val="20"/>
          <w:szCs w:val="20"/>
          <w:shd w:val="clear" w:color="auto" w:fill="FFFFFF"/>
        </w:rPr>
        <w:t>index</w:t>
      </w:r>
      <w:proofErr w:type="spellEnd"/>
      <w:r w:rsidR="00EF0278" w:rsidRPr="002D7FCB">
        <w:rPr>
          <w:sz w:val="20"/>
          <w:szCs w:val="20"/>
          <w:shd w:val="clear" w:color="auto" w:fill="FFFFFF"/>
        </w:rPr>
        <w:t xml:space="preserve"> yapısını kullanmaktadır. Ekleme, silme</w:t>
      </w:r>
      <w:r w:rsidRPr="002D7FCB">
        <w:rPr>
          <w:sz w:val="20"/>
          <w:szCs w:val="20"/>
          <w:shd w:val="clear" w:color="auto" w:fill="FFFFFF"/>
        </w:rPr>
        <w:t xml:space="preserve">, sıralama, arama, ters çevirme </w:t>
      </w:r>
      <w:r w:rsidR="00EF0278" w:rsidRPr="002D7FCB">
        <w:rPr>
          <w:sz w:val="20"/>
          <w:szCs w:val="20"/>
          <w:shd w:val="clear" w:color="auto" w:fill="FFFFFF"/>
        </w:rPr>
        <w:t>gibi işlemler yapılabilir. </w:t>
      </w:r>
      <w:proofErr w:type="spellStart"/>
      <w:r w:rsidR="00EF0278" w:rsidRPr="002D7FCB">
        <w:rPr>
          <w:rStyle w:val="Vurgu"/>
          <w:i w:val="0"/>
          <w:sz w:val="20"/>
          <w:szCs w:val="20"/>
          <w:bdr w:val="none" w:sz="0" w:space="0" w:color="auto" w:frame="1"/>
          <w:shd w:val="clear" w:color="auto" w:fill="FFFFFF"/>
        </w:rPr>
        <w:t>ArrayList</w:t>
      </w:r>
      <w:r w:rsidR="00EF0278" w:rsidRPr="002D7FCB">
        <w:rPr>
          <w:i/>
          <w:sz w:val="20"/>
          <w:szCs w:val="20"/>
          <w:shd w:val="clear" w:color="auto" w:fill="FFFFFF"/>
        </w:rPr>
        <w:t>leri</w:t>
      </w:r>
      <w:proofErr w:type="spellEnd"/>
      <w:r w:rsidR="00EF0278" w:rsidRPr="002D7FCB">
        <w:rPr>
          <w:sz w:val="20"/>
          <w:szCs w:val="20"/>
          <w:shd w:val="clear" w:color="auto" w:fill="FFFFFF"/>
        </w:rPr>
        <w:t> </w:t>
      </w:r>
      <w:proofErr w:type="spellStart"/>
      <w:r w:rsidR="00EF0278" w:rsidRPr="002D7FCB">
        <w:rPr>
          <w:rStyle w:val="Vurgu"/>
          <w:i w:val="0"/>
          <w:sz w:val="20"/>
          <w:szCs w:val="20"/>
          <w:bdr w:val="none" w:sz="0" w:space="0" w:color="auto" w:frame="1"/>
          <w:shd w:val="clear" w:color="auto" w:fill="FFFFFF"/>
        </w:rPr>
        <w:t>Array</w:t>
      </w:r>
      <w:r w:rsidRPr="002D7FCB">
        <w:rPr>
          <w:rStyle w:val="Vurgu"/>
          <w:sz w:val="20"/>
          <w:szCs w:val="20"/>
          <w:bdr w:val="none" w:sz="0" w:space="0" w:color="auto" w:frame="1"/>
          <w:shd w:val="clear" w:color="auto" w:fill="FFFFFF"/>
        </w:rPr>
        <w:t>’</w:t>
      </w:r>
      <w:r w:rsidR="00EF0278" w:rsidRPr="002D7FCB">
        <w:rPr>
          <w:sz w:val="20"/>
          <w:szCs w:val="20"/>
          <w:shd w:val="clear" w:color="auto" w:fill="FFFFFF"/>
        </w:rPr>
        <w:t>den</w:t>
      </w:r>
      <w:proofErr w:type="spellEnd"/>
      <w:r w:rsidR="00EF0278" w:rsidRPr="002D7FCB">
        <w:rPr>
          <w:sz w:val="20"/>
          <w:szCs w:val="20"/>
          <w:shd w:val="clear" w:color="auto" w:fill="FFFFFF"/>
        </w:rPr>
        <w:t xml:space="preserve"> daha önde tutan dinamik bir yapısının olmasıdır. </w:t>
      </w:r>
      <w:proofErr w:type="spellStart"/>
      <w:r w:rsidR="00EF0278" w:rsidRPr="002D7FCB">
        <w:rPr>
          <w:rStyle w:val="Vurgu"/>
          <w:i w:val="0"/>
          <w:sz w:val="20"/>
          <w:szCs w:val="20"/>
          <w:bdr w:val="none" w:sz="0" w:space="0" w:color="auto" w:frame="1"/>
          <w:shd w:val="clear" w:color="auto" w:fill="FFFFFF"/>
        </w:rPr>
        <w:t>Array</w:t>
      </w:r>
      <w:r w:rsidRPr="002D7FCB">
        <w:rPr>
          <w:sz w:val="20"/>
          <w:szCs w:val="20"/>
          <w:shd w:val="clear" w:color="auto" w:fill="FFFFFF"/>
        </w:rPr>
        <w:t>’</w:t>
      </w:r>
      <w:r w:rsidR="00EF0278" w:rsidRPr="002D7FCB">
        <w:rPr>
          <w:sz w:val="20"/>
          <w:szCs w:val="20"/>
          <w:shd w:val="clear" w:color="auto" w:fill="FFFFFF"/>
        </w:rPr>
        <w:t>lerde</w:t>
      </w:r>
      <w:proofErr w:type="spellEnd"/>
      <w:r w:rsidR="00EF0278" w:rsidRPr="002D7FCB">
        <w:rPr>
          <w:sz w:val="20"/>
          <w:szCs w:val="20"/>
          <w:shd w:val="clear" w:color="auto" w:fill="FFFFFF"/>
        </w:rPr>
        <w:t xml:space="preserve"> tanımlanma aşamasında dizinin boyutu belirtilmelidir, daha sonra program içinde dizinin boyutunu arttırmak zahmetli bir iştir. (Sürekli düzenli veya düzensiz bir şekilde arttırmak gerektirdiğinizi düşünürsek)</w:t>
      </w:r>
      <w:r w:rsidR="00EF0278" w:rsidRPr="002D7FCB">
        <w:rPr>
          <w:rStyle w:val="Gl"/>
          <w:sz w:val="20"/>
          <w:szCs w:val="20"/>
          <w:bdr w:val="none" w:sz="0" w:space="0" w:color="auto" w:frame="1"/>
          <w:shd w:val="clear" w:color="auto" w:fill="FFFFFF"/>
        </w:rPr>
        <w:t> </w:t>
      </w:r>
      <w:proofErr w:type="spellStart"/>
      <w:r w:rsidR="00EF0278" w:rsidRPr="002D7FCB">
        <w:rPr>
          <w:rStyle w:val="Gl"/>
          <w:sz w:val="20"/>
          <w:szCs w:val="20"/>
          <w:bdr w:val="none" w:sz="0" w:space="0" w:color="auto" w:frame="1"/>
          <w:shd w:val="clear" w:color="auto" w:fill="FFFFFF"/>
        </w:rPr>
        <w:t>ArrayList</w:t>
      </w:r>
      <w:proofErr w:type="spellEnd"/>
      <w:r w:rsidR="00EF0278" w:rsidRPr="002D7FCB">
        <w:rPr>
          <w:sz w:val="20"/>
          <w:szCs w:val="20"/>
          <w:shd w:val="clear" w:color="auto" w:fill="FFFFFF"/>
        </w:rPr>
        <w:t> dinamik bir yapıya sahip olduğu için tanımlanırken boyutunun belirtilmesine gerek yoktur, çalışma anında dahi liste içine eleman eklenebilir, silinebilir, istenilen indise eleman eklen</w:t>
      </w:r>
      <w:r w:rsidRPr="002D7FCB">
        <w:rPr>
          <w:sz w:val="20"/>
          <w:szCs w:val="20"/>
          <w:shd w:val="clear" w:color="auto" w:fill="FFFFFF"/>
        </w:rPr>
        <w:t xml:space="preserve">erek öteleme yapılabilir. </w:t>
      </w:r>
      <w:proofErr w:type="spellStart"/>
      <w:r w:rsidRPr="002D7FCB">
        <w:rPr>
          <w:sz w:val="20"/>
          <w:szCs w:val="20"/>
          <w:shd w:val="clear" w:color="auto" w:fill="FFFFFF"/>
        </w:rPr>
        <w:t>Array’</w:t>
      </w:r>
      <w:r w:rsidR="00EF0278" w:rsidRPr="002D7FCB">
        <w:rPr>
          <w:sz w:val="20"/>
          <w:szCs w:val="20"/>
          <w:shd w:val="clear" w:color="auto" w:fill="FFFFFF"/>
        </w:rPr>
        <w:t>lerde</w:t>
      </w:r>
      <w:proofErr w:type="spellEnd"/>
      <w:r w:rsidR="00EF0278" w:rsidRPr="002D7FCB">
        <w:rPr>
          <w:sz w:val="20"/>
          <w:szCs w:val="20"/>
          <w:shd w:val="clear" w:color="auto" w:fill="FFFFFF"/>
        </w:rPr>
        <w:t xml:space="preserve"> bu mümkün değildir. </w:t>
      </w:r>
    </w:p>
    <w:p w:rsidR="00FE7BB4" w:rsidRPr="002D7FCB" w:rsidRDefault="00EF0278" w:rsidP="00FE7BB4">
      <w:pPr>
        <w:pStyle w:val="NormalWeb"/>
        <w:spacing w:before="0" w:beforeAutospacing="0" w:after="0" w:afterAutospacing="0"/>
        <w:textAlignment w:val="baseline"/>
        <w:rPr>
          <w:sz w:val="20"/>
          <w:szCs w:val="20"/>
        </w:rPr>
      </w:pPr>
      <w:proofErr w:type="spellStart"/>
      <w:r w:rsidRPr="002D7FCB">
        <w:rPr>
          <w:rStyle w:val="Gl"/>
          <w:sz w:val="20"/>
          <w:szCs w:val="20"/>
          <w:bdr w:val="none" w:sz="0" w:space="0" w:color="auto" w:frame="1"/>
          <w:shd w:val="clear" w:color="auto" w:fill="FFFFFF"/>
        </w:rPr>
        <w:t>ArrayList</w:t>
      </w:r>
      <w:proofErr w:type="spellEnd"/>
      <w:r w:rsidRPr="002D7FCB">
        <w:rPr>
          <w:sz w:val="20"/>
          <w:szCs w:val="20"/>
          <w:shd w:val="clear" w:color="auto" w:fill="FFFFFF"/>
        </w:rPr>
        <w:t> listesinin elemanlarına erişebilmek için tıpkı </w:t>
      </w:r>
      <w:proofErr w:type="spellStart"/>
      <w:r w:rsidRPr="002D7FCB">
        <w:rPr>
          <w:rStyle w:val="Vurgu"/>
          <w:sz w:val="20"/>
          <w:szCs w:val="20"/>
          <w:bdr w:val="none" w:sz="0" w:space="0" w:color="auto" w:frame="1"/>
          <w:shd w:val="clear" w:color="auto" w:fill="FFFFFF"/>
        </w:rPr>
        <w:t>Array</w:t>
      </w:r>
      <w:r w:rsidRPr="002D7FCB">
        <w:rPr>
          <w:sz w:val="20"/>
          <w:szCs w:val="20"/>
          <w:shd w:val="clear" w:color="auto" w:fill="FFFFFF"/>
        </w:rPr>
        <w:t>lerde</w:t>
      </w:r>
      <w:proofErr w:type="spellEnd"/>
      <w:r w:rsidRPr="002D7FCB">
        <w:rPr>
          <w:sz w:val="20"/>
          <w:szCs w:val="20"/>
          <w:shd w:val="clear" w:color="auto" w:fill="FFFFFF"/>
        </w:rPr>
        <w:t xml:space="preserve"> olduğu gibi </w:t>
      </w:r>
      <w:proofErr w:type="spellStart"/>
      <w:r w:rsidRPr="002D7FCB">
        <w:rPr>
          <w:sz w:val="20"/>
          <w:szCs w:val="20"/>
          <w:shd w:val="clear" w:color="auto" w:fill="FFFFFF"/>
        </w:rPr>
        <w:t>index</w:t>
      </w:r>
      <w:proofErr w:type="spellEnd"/>
      <w:r w:rsidRPr="002D7FCB">
        <w:rPr>
          <w:sz w:val="20"/>
          <w:szCs w:val="20"/>
          <w:shd w:val="clear" w:color="auto" w:fill="FFFFFF"/>
        </w:rPr>
        <w:t xml:space="preserve"> numarası kullanılır. Ayrıca </w:t>
      </w:r>
      <w:proofErr w:type="spellStart"/>
      <w:r w:rsidRPr="002D7FCB">
        <w:rPr>
          <w:rStyle w:val="Vurgu"/>
          <w:sz w:val="20"/>
          <w:szCs w:val="20"/>
          <w:bdr w:val="none" w:sz="0" w:space="0" w:color="auto" w:frame="1"/>
          <w:shd w:val="clear" w:color="auto" w:fill="FFFFFF"/>
        </w:rPr>
        <w:t>Array</w:t>
      </w:r>
      <w:r w:rsidRPr="002D7FCB">
        <w:rPr>
          <w:sz w:val="20"/>
          <w:szCs w:val="20"/>
          <w:shd w:val="clear" w:color="auto" w:fill="FFFFFF"/>
        </w:rPr>
        <w:t>ler</w:t>
      </w:r>
      <w:proofErr w:type="spellEnd"/>
      <w:r w:rsidRPr="002D7FCB">
        <w:rPr>
          <w:sz w:val="20"/>
          <w:szCs w:val="20"/>
          <w:shd w:val="clear" w:color="auto" w:fill="FFFFFF"/>
        </w:rPr>
        <w:t xml:space="preserve"> sadece tanımlandıkları türde veri saklayabilirken, </w:t>
      </w:r>
      <w:proofErr w:type="spellStart"/>
      <w:r w:rsidRPr="002D7FCB">
        <w:rPr>
          <w:rStyle w:val="Vurgu"/>
          <w:sz w:val="20"/>
          <w:szCs w:val="20"/>
          <w:bdr w:val="none" w:sz="0" w:space="0" w:color="auto" w:frame="1"/>
          <w:shd w:val="clear" w:color="auto" w:fill="FFFFFF"/>
        </w:rPr>
        <w:t>ArrayList</w:t>
      </w:r>
      <w:r w:rsidRPr="002D7FCB">
        <w:rPr>
          <w:sz w:val="20"/>
          <w:szCs w:val="20"/>
          <w:shd w:val="clear" w:color="auto" w:fill="FFFFFF"/>
        </w:rPr>
        <w:t>ler</w:t>
      </w:r>
      <w:proofErr w:type="spellEnd"/>
      <w:r w:rsidRPr="002D7FCB">
        <w:rPr>
          <w:sz w:val="20"/>
          <w:szCs w:val="20"/>
          <w:shd w:val="clear" w:color="auto" w:fill="FFFFFF"/>
        </w:rPr>
        <w:t xml:space="preserve"> farklı türdeki verileri bir liste içinde </w:t>
      </w:r>
      <w:proofErr w:type="spellStart"/>
      <w:proofErr w:type="gramStart"/>
      <w:r w:rsidRPr="002D7FCB">
        <w:rPr>
          <w:sz w:val="20"/>
          <w:szCs w:val="20"/>
          <w:shd w:val="clear" w:color="auto" w:fill="FFFFFF"/>
        </w:rPr>
        <w:t>barındırabilir.</w:t>
      </w:r>
      <w:r w:rsidR="00FE7BB4" w:rsidRPr="002D7FCB">
        <w:rPr>
          <w:sz w:val="20"/>
          <w:szCs w:val="20"/>
        </w:rPr>
        <w:t>Dinamik</w:t>
      </w:r>
      <w:proofErr w:type="spellEnd"/>
      <w:proofErr w:type="gramEnd"/>
      <w:r w:rsidR="00FE7BB4" w:rsidRPr="002D7FCB">
        <w:rPr>
          <w:sz w:val="20"/>
          <w:szCs w:val="20"/>
        </w:rPr>
        <w:t xml:space="preserve"> olarak genişleyebilen </w:t>
      </w:r>
      <w:r w:rsidR="00FE7BB4" w:rsidRPr="002D7FCB">
        <w:rPr>
          <w:sz w:val="20"/>
          <w:szCs w:val="20"/>
        </w:rPr>
        <w:t xml:space="preserve">tek boyutlu dizilere </w:t>
      </w:r>
      <w:proofErr w:type="spellStart"/>
      <w:r w:rsidR="00FE7BB4" w:rsidRPr="002D7FCB">
        <w:rPr>
          <w:sz w:val="20"/>
          <w:szCs w:val="20"/>
        </w:rPr>
        <w:t>ArrayList</w:t>
      </w:r>
      <w:proofErr w:type="spellEnd"/>
      <w:r w:rsidR="00FE7BB4" w:rsidRPr="002D7FCB">
        <w:rPr>
          <w:sz w:val="20"/>
          <w:szCs w:val="20"/>
        </w:rPr>
        <w:t xml:space="preserve"> </w:t>
      </w:r>
      <w:proofErr w:type="spellStart"/>
      <w:r w:rsidR="00FE7BB4" w:rsidRPr="002D7FCB">
        <w:rPr>
          <w:sz w:val="20"/>
          <w:szCs w:val="20"/>
        </w:rPr>
        <w:t>denir.ArrayList</w:t>
      </w:r>
      <w:proofErr w:type="spellEnd"/>
      <w:r w:rsidR="00FE7BB4" w:rsidRPr="002D7FCB">
        <w:rPr>
          <w:sz w:val="20"/>
          <w:szCs w:val="20"/>
        </w:rPr>
        <w:t xml:space="preserve"> kullanmak için kodumuzun en yukarısına</w:t>
      </w:r>
    </w:p>
    <w:p w:rsidR="00FE7BB4" w:rsidRPr="002D7FCB" w:rsidRDefault="00FE7BB4" w:rsidP="00FE7BB4">
      <w:pPr>
        <w:pStyle w:val="NormalWeb"/>
        <w:spacing w:before="0" w:beforeAutospacing="0" w:after="0" w:afterAutospacing="0"/>
        <w:textAlignment w:val="baseline"/>
        <w:rPr>
          <w:sz w:val="20"/>
          <w:szCs w:val="20"/>
        </w:rPr>
      </w:pPr>
      <w:proofErr w:type="spellStart"/>
      <w:proofErr w:type="gramStart"/>
      <w:r w:rsidRPr="002D7FCB">
        <w:rPr>
          <w:rStyle w:val="Gl"/>
          <w:sz w:val="20"/>
          <w:szCs w:val="20"/>
          <w:bdr w:val="none" w:sz="0" w:space="0" w:color="auto" w:frame="1"/>
        </w:rPr>
        <w:t>import</w:t>
      </w:r>
      <w:proofErr w:type="spellEnd"/>
      <w:proofErr w:type="gramEnd"/>
      <w:r w:rsidRPr="002D7FCB">
        <w:rPr>
          <w:rStyle w:val="Gl"/>
          <w:sz w:val="20"/>
          <w:szCs w:val="20"/>
          <w:bdr w:val="none" w:sz="0" w:space="0" w:color="auto" w:frame="1"/>
        </w:rPr>
        <w:t xml:space="preserve"> </w:t>
      </w:r>
      <w:proofErr w:type="spellStart"/>
      <w:r w:rsidRPr="002D7FCB">
        <w:rPr>
          <w:rStyle w:val="Gl"/>
          <w:sz w:val="20"/>
          <w:szCs w:val="20"/>
          <w:bdr w:val="none" w:sz="0" w:space="0" w:color="auto" w:frame="1"/>
        </w:rPr>
        <w:t>java.util</w:t>
      </w:r>
      <w:proofErr w:type="spellEnd"/>
      <w:r w:rsidRPr="002D7FCB">
        <w:rPr>
          <w:rStyle w:val="Gl"/>
          <w:sz w:val="20"/>
          <w:szCs w:val="20"/>
          <w:bdr w:val="none" w:sz="0" w:space="0" w:color="auto" w:frame="1"/>
        </w:rPr>
        <w:t>.*;</w:t>
      </w:r>
    </w:p>
    <w:p w:rsidR="00FE7BB4" w:rsidRDefault="00FE7BB4" w:rsidP="00FE7BB4">
      <w:pPr>
        <w:pStyle w:val="NormalWeb"/>
        <w:spacing w:before="0" w:beforeAutospacing="0" w:after="0" w:afterAutospacing="0"/>
        <w:textAlignment w:val="baseline"/>
        <w:rPr>
          <w:color w:val="0D0D0D" w:themeColor="text1" w:themeTint="F2"/>
          <w:sz w:val="20"/>
          <w:szCs w:val="20"/>
        </w:rPr>
      </w:pPr>
      <w:proofErr w:type="gramStart"/>
      <w:r w:rsidRPr="00FE7BB4">
        <w:rPr>
          <w:color w:val="0D0D0D" w:themeColor="text1" w:themeTint="F2"/>
          <w:sz w:val="20"/>
          <w:szCs w:val="20"/>
        </w:rPr>
        <w:t>eklememiz</w:t>
      </w:r>
      <w:proofErr w:type="gramEnd"/>
      <w:r w:rsidRPr="00FE7BB4">
        <w:rPr>
          <w:color w:val="0D0D0D" w:themeColor="text1" w:themeTint="F2"/>
          <w:sz w:val="20"/>
          <w:szCs w:val="20"/>
        </w:rPr>
        <w:t xml:space="preserve"> gerekmektedir.</w:t>
      </w:r>
    </w:p>
    <w:p w:rsidR="007A463E" w:rsidRPr="00FE7BB4" w:rsidRDefault="007A463E" w:rsidP="00FE7BB4">
      <w:pPr>
        <w:pStyle w:val="NormalWeb"/>
        <w:spacing w:before="0" w:beforeAutospacing="0" w:after="0" w:afterAutospacing="0"/>
        <w:textAlignment w:val="baseline"/>
        <w:rPr>
          <w:color w:val="0D0D0D" w:themeColor="text1" w:themeTint="F2"/>
          <w:sz w:val="20"/>
          <w:szCs w:val="20"/>
        </w:rPr>
      </w:pPr>
    </w:p>
    <w:p w:rsidR="007A463E" w:rsidRPr="007A463E" w:rsidRDefault="007A463E" w:rsidP="007A463E">
      <w:pPr>
        <w:pStyle w:val="NormalWeb"/>
        <w:spacing w:before="0" w:beforeAutospacing="0" w:after="0" w:afterAutospacing="0"/>
        <w:textAlignment w:val="baseline"/>
        <w:rPr>
          <w:rFonts w:ascii="Tahoma" w:hAnsi="Tahoma" w:cs="Tahoma"/>
          <w:color w:val="0D0D0D" w:themeColor="text1" w:themeTint="F2"/>
          <w:sz w:val="20"/>
          <w:szCs w:val="20"/>
        </w:rPr>
      </w:pPr>
      <w:proofErr w:type="spellStart"/>
      <w:r w:rsidRPr="007A463E">
        <w:rPr>
          <w:rStyle w:val="Gl"/>
          <w:rFonts w:ascii="Tahoma" w:hAnsi="Tahoma" w:cs="Tahoma"/>
          <w:b w:val="0"/>
          <w:color w:val="0D0D0D" w:themeColor="text1" w:themeTint="F2"/>
          <w:sz w:val="20"/>
          <w:szCs w:val="20"/>
          <w:bdr w:val="none" w:sz="0" w:space="0" w:color="auto" w:frame="1"/>
        </w:rPr>
        <w:t>ArrayList</w:t>
      </w:r>
      <w:proofErr w:type="spellEnd"/>
      <w:r w:rsidR="00B10D28">
        <w:rPr>
          <w:rStyle w:val="Gl"/>
          <w:rFonts w:ascii="Tahoma" w:hAnsi="Tahoma" w:cs="Tahoma"/>
          <w:b w:val="0"/>
          <w:color w:val="0D0D0D" w:themeColor="text1" w:themeTint="F2"/>
          <w:sz w:val="20"/>
          <w:szCs w:val="20"/>
          <w:bdr w:val="none" w:sz="0" w:space="0" w:color="auto" w:frame="1"/>
        </w:rPr>
        <w:t xml:space="preserve"> </w:t>
      </w:r>
      <w:proofErr w:type="spellStart"/>
      <w:r w:rsidRPr="007A463E">
        <w:rPr>
          <w:rStyle w:val="Gl"/>
          <w:rFonts w:ascii="Tahoma" w:hAnsi="Tahoma" w:cs="Tahoma"/>
          <w:b w:val="0"/>
          <w:color w:val="0D0D0D" w:themeColor="text1" w:themeTint="F2"/>
          <w:sz w:val="20"/>
          <w:szCs w:val="20"/>
          <w:bdr w:val="none" w:sz="0" w:space="0" w:color="auto" w:frame="1"/>
        </w:rPr>
        <w:t>dizi_adi</w:t>
      </w:r>
      <w:proofErr w:type="spellEnd"/>
      <w:r w:rsidRPr="007A463E">
        <w:rPr>
          <w:rStyle w:val="Gl"/>
          <w:rFonts w:ascii="Tahoma" w:hAnsi="Tahoma" w:cs="Tahoma"/>
          <w:b w:val="0"/>
          <w:color w:val="0D0D0D" w:themeColor="text1" w:themeTint="F2"/>
          <w:sz w:val="20"/>
          <w:szCs w:val="20"/>
          <w:bdr w:val="none" w:sz="0" w:space="0" w:color="auto" w:frame="1"/>
        </w:rPr>
        <w:t>=</w:t>
      </w:r>
      <w:proofErr w:type="spellStart"/>
      <w:r w:rsidRPr="007A463E">
        <w:rPr>
          <w:rStyle w:val="Gl"/>
          <w:rFonts w:ascii="Tahoma" w:hAnsi="Tahoma" w:cs="Tahoma"/>
          <w:b w:val="0"/>
          <w:color w:val="0D0D0D" w:themeColor="text1" w:themeTint="F2"/>
          <w:sz w:val="20"/>
          <w:szCs w:val="20"/>
          <w:bdr w:val="none" w:sz="0" w:space="0" w:color="auto" w:frame="1"/>
        </w:rPr>
        <w:t>new</w:t>
      </w:r>
      <w:proofErr w:type="spellEnd"/>
      <w:r w:rsidRPr="007A463E">
        <w:rPr>
          <w:rStyle w:val="Gl"/>
          <w:rFonts w:ascii="Tahoma" w:hAnsi="Tahoma" w:cs="Tahoma"/>
          <w:b w:val="0"/>
          <w:color w:val="0D0D0D" w:themeColor="text1" w:themeTint="F2"/>
          <w:sz w:val="20"/>
          <w:szCs w:val="20"/>
          <w:bdr w:val="none" w:sz="0" w:space="0" w:color="auto" w:frame="1"/>
        </w:rPr>
        <w:t xml:space="preserve"> </w:t>
      </w:r>
      <w:proofErr w:type="spellStart"/>
      <w:proofErr w:type="gramStart"/>
      <w:r w:rsidRPr="007A463E">
        <w:rPr>
          <w:rStyle w:val="Gl"/>
          <w:rFonts w:ascii="Tahoma" w:hAnsi="Tahoma" w:cs="Tahoma"/>
          <w:b w:val="0"/>
          <w:color w:val="0D0D0D" w:themeColor="text1" w:themeTint="F2"/>
          <w:sz w:val="20"/>
          <w:szCs w:val="20"/>
          <w:bdr w:val="none" w:sz="0" w:space="0" w:color="auto" w:frame="1"/>
        </w:rPr>
        <w:t>ArrayList</w:t>
      </w:r>
      <w:proofErr w:type="spellEnd"/>
      <w:r w:rsidRPr="007A463E">
        <w:rPr>
          <w:rStyle w:val="Gl"/>
          <w:rFonts w:ascii="Tahoma" w:hAnsi="Tahoma" w:cs="Tahoma"/>
          <w:b w:val="0"/>
          <w:color w:val="0D0D0D" w:themeColor="text1" w:themeTint="F2"/>
          <w:sz w:val="20"/>
          <w:szCs w:val="20"/>
          <w:bdr w:val="none" w:sz="0" w:space="0" w:color="auto" w:frame="1"/>
        </w:rPr>
        <w:t>(</w:t>
      </w:r>
      <w:proofErr w:type="gramEnd"/>
      <w:r w:rsidRPr="007A463E">
        <w:rPr>
          <w:rStyle w:val="Gl"/>
          <w:rFonts w:ascii="Tahoma" w:hAnsi="Tahoma" w:cs="Tahoma"/>
          <w:b w:val="0"/>
          <w:color w:val="0D0D0D" w:themeColor="text1" w:themeTint="F2"/>
          <w:sz w:val="20"/>
          <w:szCs w:val="20"/>
          <w:bdr w:val="none" w:sz="0" w:space="0" w:color="auto" w:frame="1"/>
        </w:rPr>
        <w:t>);</w:t>
      </w:r>
    </w:p>
    <w:p w:rsidR="002D7FCB" w:rsidRDefault="007A463E" w:rsidP="00564867">
      <w:pPr>
        <w:pStyle w:val="NormalWeb"/>
        <w:spacing w:before="0" w:beforeAutospacing="0" w:after="0" w:afterAutospacing="0"/>
        <w:textAlignment w:val="baseline"/>
        <w:rPr>
          <w:rFonts w:ascii="Tahoma" w:hAnsi="Tahoma" w:cs="Tahoma"/>
          <w:color w:val="0D0D0D" w:themeColor="text1" w:themeTint="F2"/>
          <w:sz w:val="20"/>
          <w:szCs w:val="20"/>
        </w:rPr>
      </w:pPr>
      <w:proofErr w:type="gramStart"/>
      <w:r w:rsidRPr="007A463E">
        <w:rPr>
          <w:rFonts w:ascii="Tahoma" w:hAnsi="Tahoma" w:cs="Tahoma"/>
          <w:color w:val="0D0D0D" w:themeColor="text1" w:themeTint="F2"/>
          <w:sz w:val="20"/>
          <w:szCs w:val="20"/>
        </w:rPr>
        <w:t>şeklinde</w:t>
      </w:r>
      <w:proofErr w:type="gramEnd"/>
      <w:r w:rsidRPr="007A463E">
        <w:rPr>
          <w:rFonts w:ascii="Tahoma" w:hAnsi="Tahoma" w:cs="Tahoma"/>
          <w:color w:val="0D0D0D" w:themeColor="text1" w:themeTint="F2"/>
          <w:sz w:val="20"/>
          <w:szCs w:val="20"/>
        </w:rPr>
        <w:t xml:space="preserve"> kullanılır.</w:t>
      </w:r>
    </w:p>
    <w:p w:rsidR="00564867" w:rsidRPr="00564867" w:rsidRDefault="00564867" w:rsidP="00564867">
      <w:pPr>
        <w:pStyle w:val="NormalWeb"/>
        <w:spacing w:before="0" w:beforeAutospacing="0" w:after="0" w:afterAutospacing="0"/>
        <w:textAlignment w:val="baseline"/>
        <w:rPr>
          <w:rStyle w:val="Gl"/>
          <w:rFonts w:ascii="Tahoma" w:hAnsi="Tahoma" w:cs="Tahoma"/>
          <w:b w:val="0"/>
          <w:bCs w:val="0"/>
          <w:color w:val="0D0D0D" w:themeColor="text1" w:themeTint="F2"/>
          <w:sz w:val="20"/>
          <w:szCs w:val="20"/>
        </w:rPr>
      </w:pPr>
    </w:p>
    <w:p w:rsidR="001D7BA9" w:rsidRPr="001D7BA9" w:rsidRDefault="001D7BA9" w:rsidP="001D7BA9">
      <w:pPr>
        <w:pStyle w:val="NormalWeb"/>
        <w:jc w:val="both"/>
        <w:rPr>
          <w:sz w:val="20"/>
          <w:szCs w:val="20"/>
        </w:rPr>
      </w:pPr>
      <w:proofErr w:type="spellStart"/>
      <w:r w:rsidRPr="001D7BA9">
        <w:rPr>
          <w:rStyle w:val="Gl"/>
          <w:sz w:val="20"/>
          <w:szCs w:val="20"/>
        </w:rPr>
        <w:t>String</w:t>
      </w:r>
      <w:proofErr w:type="spellEnd"/>
      <w:r w:rsidRPr="001D7BA9">
        <w:rPr>
          <w:rStyle w:val="Gl"/>
          <w:sz w:val="20"/>
          <w:szCs w:val="20"/>
        </w:rPr>
        <w:t>:</w:t>
      </w:r>
      <w:r w:rsidRPr="001D7BA9">
        <w:rPr>
          <w:sz w:val="20"/>
          <w:szCs w:val="20"/>
        </w:rPr>
        <w:t> </w:t>
      </w:r>
      <w:proofErr w:type="spellStart"/>
      <w:r w:rsidRPr="001D7BA9">
        <w:rPr>
          <w:sz w:val="20"/>
          <w:szCs w:val="20"/>
        </w:rPr>
        <w:t>Metinsel</w:t>
      </w:r>
      <w:proofErr w:type="spellEnd"/>
      <w:r w:rsidRPr="001D7BA9">
        <w:rPr>
          <w:sz w:val="20"/>
          <w:szCs w:val="20"/>
        </w:rPr>
        <w:t xml:space="preserve"> veri türüdür.</w:t>
      </w:r>
    </w:p>
    <w:p w:rsidR="001D7BA9" w:rsidRPr="001D7BA9" w:rsidRDefault="001D7BA9" w:rsidP="001D7BA9">
      <w:pPr>
        <w:shd w:val="clear" w:color="auto" w:fill="FFFFFF"/>
      </w:pPr>
    </w:p>
    <w:tbl>
      <w:tblPr>
        <w:tblW w:w="13095" w:type="dxa"/>
        <w:tblCellMar>
          <w:left w:w="0" w:type="dxa"/>
          <w:right w:w="0" w:type="dxa"/>
        </w:tblCellMar>
        <w:tblLook w:val="04A0" w:firstRow="1" w:lastRow="0" w:firstColumn="1" w:lastColumn="0" w:noHBand="0" w:noVBand="1"/>
      </w:tblPr>
      <w:tblGrid>
        <w:gridCol w:w="480"/>
        <w:gridCol w:w="12615"/>
      </w:tblGrid>
      <w:tr w:rsidR="001D7BA9" w:rsidRPr="001D7BA9" w:rsidTr="001D7BA9">
        <w:tc>
          <w:tcPr>
            <w:tcW w:w="0" w:type="auto"/>
            <w:vAlign w:val="center"/>
            <w:hideMark/>
          </w:tcPr>
          <w:p w:rsidR="001D7BA9" w:rsidRPr="001D7BA9" w:rsidRDefault="001D7BA9" w:rsidP="001D7BA9">
            <w:r w:rsidRPr="001D7BA9">
              <w:t>1</w:t>
            </w:r>
          </w:p>
          <w:p w:rsidR="001D7BA9" w:rsidRPr="001D7BA9" w:rsidRDefault="001D7BA9" w:rsidP="001D7BA9">
            <w:r w:rsidRPr="001D7BA9">
              <w:t>2</w:t>
            </w:r>
          </w:p>
          <w:p w:rsidR="001D7BA9" w:rsidRPr="001D7BA9" w:rsidRDefault="001D7BA9" w:rsidP="001D7BA9">
            <w:r w:rsidRPr="001D7BA9">
              <w:t>3</w:t>
            </w:r>
          </w:p>
        </w:tc>
        <w:tc>
          <w:tcPr>
            <w:tcW w:w="12615" w:type="dxa"/>
            <w:vAlign w:val="center"/>
            <w:hideMark/>
          </w:tcPr>
          <w:p w:rsidR="001D7BA9" w:rsidRPr="001D7BA9" w:rsidRDefault="000D4C36" w:rsidP="001D7BA9">
            <w:r>
              <w:rPr>
                <w:rStyle w:val="HTMLKodu"/>
                <w:rFonts w:ascii="Times New Roman" w:eastAsia="MS Mincho" w:hAnsi="Times New Roman" w:cs="Times New Roman"/>
              </w:rPr>
              <w:t>    </w:t>
            </w:r>
            <w:proofErr w:type="spellStart"/>
            <w:r>
              <w:rPr>
                <w:rStyle w:val="HTMLKodu"/>
                <w:rFonts w:ascii="Times New Roman" w:eastAsia="MS Mincho" w:hAnsi="Times New Roman" w:cs="Times New Roman"/>
              </w:rPr>
              <w:t>String</w:t>
            </w:r>
            <w:proofErr w:type="spellEnd"/>
            <w:r>
              <w:rPr>
                <w:rStyle w:val="HTMLKodu"/>
                <w:rFonts w:ascii="Times New Roman" w:eastAsia="MS Mincho" w:hAnsi="Times New Roman" w:cs="Times New Roman"/>
              </w:rPr>
              <w:t xml:space="preserve"> </w:t>
            </w:r>
            <w:r w:rsidR="001D7BA9" w:rsidRPr="001D7BA9">
              <w:rPr>
                <w:rStyle w:val="HTMLKodu"/>
                <w:rFonts w:ascii="Times New Roman" w:eastAsia="MS Mincho" w:hAnsi="Times New Roman" w:cs="Times New Roman"/>
              </w:rPr>
              <w:t>deneme00 = "</w:t>
            </w:r>
            <w:proofErr w:type="spellStart"/>
            <w:r w:rsidR="003757CB">
              <w:rPr>
                <w:rStyle w:val="HTMLKodu"/>
                <w:rFonts w:ascii="Times New Roman" w:eastAsia="MS Mincho" w:hAnsi="Times New Roman" w:cs="Times New Roman"/>
              </w:rPr>
              <w:t>dedendeneme</w:t>
            </w:r>
            <w:proofErr w:type="spellEnd"/>
            <w:r w:rsidR="001D7BA9" w:rsidRPr="001D7BA9">
              <w:rPr>
                <w:rStyle w:val="HTMLKodu"/>
                <w:rFonts w:ascii="Times New Roman" w:eastAsia="MS Mincho" w:hAnsi="Times New Roman" w:cs="Times New Roman"/>
              </w:rPr>
              <w:t>";</w:t>
            </w:r>
          </w:p>
          <w:p w:rsidR="001D7BA9" w:rsidRPr="001D7BA9" w:rsidRDefault="000D4C36" w:rsidP="001D7BA9">
            <w:r>
              <w:rPr>
                <w:rStyle w:val="HTMLKodu"/>
                <w:rFonts w:ascii="Times New Roman" w:eastAsia="MS Mincho" w:hAnsi="Times New Roman" w:cs="Times New Roman"/>
              </w:rPr>
              <w:t>    </w:t>
            </w:r>
            <w:proofErr w:type="spellStart"/>
            <w:r>
              <w:rPr>
                <w:rStyle w:val="HTMLKodu"/>
                <w:rFonts w:ascii="Times New Roman" w:eastAsia="MS Mincho" w:hAnsi="Times New Roman" w:cs="Times New Roman"/>
              </w:rPr>
              <w:t>String</w:t>
            </w:r>
            <w:proofErr w:type="spellEnd"/>
            <w:r>
              <w:rPr>
                <w:rStyle w:val="HTMLKodu"/>
                <w:rFonts w:ascii="Times New Roman" w:eastAsia="MS Mincho" w:hAnsi="Times New Roman" w:cs="Times New Roman"/>
              </w:rPr>
              <w:t xml:space="preserve"> </w:t>
            </w:r>
            <w:r w:rsidR="001D7BA9" w:rsidRPr="001D7BA9">
              <w:rPr>
                <w:rStyle w:val="HTMLKodu"/>
                <w:rFonts w:ascii="Times New Roman" w:eastAsia="MS Mincho" w:hAnsi="Times New Roman" w:cs="Times New Roman"/>
              </w:rPr>
              <w:t>deneme01 = "1234";</w:t>
            </w:r>
          </w:p>
          <w:p w:rsidR="001D7BA9" w:rsidRPr="001D7BA9" w:rsidRDefault="000D4C36" w:rsidP="001D7BA9">
            <w:r>
              <w:rPr>
                <w:rStyle w:val="HTMLKodu"/>
                <w:rFonts w:ascii="Times New Roman" w:eastAsia="MS Mincho" w:hAnsi="Times New Roman" w:cs="Times New Roman"/>
              </w:rPr>
              <w:t>    </w:t>
            </w:r>
            <w:proofErr w:type="spellStart"/>
            <w:r>
              <w:rPr>
                <w:rStyle w:val="HTMLKodu"/>
                <w:rFonts w:ascii="Times New Roman" w:eastAsia="MS Mincho" w:hAnsi="Times New Roman" w:cs="Times New Roman"/>
              </w:rPr>
              <w:t>String</w:t>
            </w:r>
            <w:proofErr w:type="spellEnd"/>
            <w:r>
              <w:rPr>
                <w:rStyle w:val="HTMLKodu"/>
                <w:rFonts w:ascii="Times New Roman" w:eastAsia="MS Mincho" w:hAnsi="Times New Roman" w:cs="Times New Roman"/>
              </w:rPr>
              <w:t xml:space="preserve"> </w:t>
            </w:r>
            <w:r w:rsidR="001D7BA9" w:rsidRPr="001D7BA9">
              <w:rPr>
                <w:rStyle w:val="HTMLKodu"/>
                <w:rFonts w:ascii="Times New Roman" w:eastAsia="MS Mincho" w:hAnsi="Times New Roman" w:cs="Times New Roman"/>
              </w:rPr>
              <w:t>deneme02 = '9Cdeneme';</w:t>
            </w:r>
          </w:p>
          <w:p w:rsidR="001D7BA9" w:rsidRPr="001D7BA9" w:rsidRDefault="001D7BA9" w:rsidP="001D7BA9"/>
        </w:tc>
      </w:tr>
    </w:tbl>
    <w:p w:rsidR="00FE7BB4" w:rsidRDefault="001D7BA9" w:rsidP="001B078F">
      <w:pPr>
        <w:pStyle w:val="NormalWeb"/>
        <w:spacing w:line="0" w:lineRule="atLeast"/>
        <w:jc w:val="both"/>
        <w:rPr>
          <w:sz w:val="20"/>
          <w:szCs w:val="20"/>
        </w:rPr>
      </w:pPr>
      <w:r w:rsidRPr="001D7BA9">
        <w:rPr>
          <w:sz w:val="20"/>
          <w:szCs w:val="20"/>
        </w:rPr>
        <w:t xml:space="preserve">Bir değişkeni </w:t>
      </w:r>
      <w:proofErr w:type="spellStart"/>
      <w:r w:rsidRPr="001D7BA9">
        <w:rPr>
          <w:sz w:val="20"/>
          <w:szCs w:val="20"/>
        </w:rPr>
        <w:t>string</w:t>
      </w:r>
      <w:proofErr w:type="spellEnd"/>
      <w:r w:rsidRPr="001D7BA9">
        <w:rPr>
          <w:sz w:val="20"/>
          <w:szCs w:val="20"/>
        </w:rPr>
        <w:t xml:space="preserve"> olarak tanımlayabilmek için = operatöründen sonra tırnak işareti içerisinde değişkenin değerini yazmalıyız. Yukarıdaki örnekte deneme00 adlı bir değişken tanımladık ve değerini </w:t>
      </w:r>
      <w:proofErr w:type="spellStart"/>
      <w:r w:rsidRPr="001D7BA9">
        <w:rPr>
          <w:sz w:val="20"/>
          <w:szCs w:val="20"/>
        </w:rPr>
        <w:t>zinzinzibidi</w:t>
      </w:r>
      <w:proofErr w:type="spellEnd"/>
      <w:r w:rsidRPr="001D7BA9">
        <w:rPr>
          <w:sz w:val="20"/>
          <w:szCs w:val="20"/>
        </w:rPr>
        <w:t xml:space="preserve"> şeklinde </w:t>
      </w:r>
      <w:proofErr w:type="spellStart"/>
      <w:r w:rsidRPr="001D7BA9">
        <w:rPr>
          <w:sz w:val="20"/>
          <w:szCs w:val="20"/>
        </w:rPr>
        <w:t>string</w:t>
      </w:r>
      <w:proofErr w:type="spellEnd"/>
      <w:r w:rsidRPr="001D7BA9">
        <w:rPr>
          <w:sz w:val="20"/>
          <w:szCs w:val="20"/>
        </w:rPr>
        <w:t xml:space="preserve"> olarak belirledik. </w:t>
      </w:r>
      <w:proofErr w:type="gramStart"/>
      <w:r w:rsidRPr="001D7BA9">
        <w:rPr>
          <w:sz w:val="20"/>
          <w:szCs w:val="20"/>
        </w:rPr>
        <w:t>deneme</w:t>
      </w:r>
      <w:proofErr w:type="gramEnd"/>
      <w:r w:rsidRPr="001D7BA9">
        <w:rPr>
          <w:sz w:val="20"/>
          <w:szCs w:val="20"/>
        </w:rPr>
        <w:t xml:space="preserve">01 değişkeni de </w:t>
      </w:r>
      <w:proofErr w:type="spellStart"/>
      <w:r w:rsidRPr="001D7BA9">
        <w:rPr>
          <w:sz w:val="20"/>
          <w:szCs w:val="20"/>
        </w:rPr>
        <w:t>string'dir</w:t>
      </w:r>
      <w:proofErr w:type="spellEnd"/>
      <w:r w:rsidRPr="001D7BA9">
        <w:rPr>
          <w:sz w:val="20"/>
          <w:szCs w:val="20"/>
        </w:rPr>
        <w:t xml:space="preserve">. Çünkü değeri sayısal olmasına rağmen tırnak işaretleri içinde yazdık. Tek tırnak ('') işareti içerisine yazılan değerler de </w:t>
      </w:r>
      <w:proofErr w:type="spellStart"/>
      <w:r w:rsidRPr="001D7BA9">
        <w:rPr>
          <w:sz w:val="20"/>
          <w:szCs w:val="20"/>
        </w:rPr>
        <w:t>string</w:t>
      </w:r>
      <w:proofErr w:type="spellEnd"/>
      <w:r w:rsidRPr="001D7BA9">
        <w:rPr>
          <w:sz w:val="20"/>
          <w:szCs w:val="20"/>
        </w:rPr>
        <w:t xml:space="preserve"> olarak algılanır.</w:t>
      </w:r>
    </w:p>
    <w:p w:rsidR="001D7BA9" w:rsidRPr="001D7BA9" w:rsidRDefault="001D7BA9" w:rsidP="001B078F">
      <w:pPr>
        <w:pStyle w:val="NormalWeb"/>
        <w:spacing w:line="0" w:lineRule="atLeast"/>
        <w:jc w:val="both"/>
        <w:rPr>
          <w:sz w:val="20"/>
          <w:szCs w:val="20"/>
        </w:rPr>
      </w:pPr>
      <w:proofErr w:type="spellStart"/>
      <w:r w:rsidRPr="001D7BA9">
        <w:rPr>
          <w:rStyle w:val="Gl"/>
          <w:sz w:val="20"/>
          <w:szCs w:val="20"/>
        </w:rPr>
        <w:t>Boolean</w:t>
      </w:r>
      <w:proofErr w:type="spellEnd"/>
      <w:r w:rsidRPr="001D7BA9">
        <w:rPr>
          <w:rStyle w:val="Gl"/>
          <w:sz w:val="20"/>
          <w:szCs w:val="20"/>
        </w:rPr>
        <w:t>:</w:t>
      </w:r>
      <w:r w:rsidRPr="001D7BA9">
        <w:rPr>
          <w:sz w:val="20"/>
          <w:szCs w:val="20"/>
        </w:rPr>
        <w:t> Mantıksal veri türüdür.</w:t>
      </w:r>
    </w:p>
    <w:tbl>
      <w:tblPr>
        <w:tblW w:w="13095" w:type="dxa"/>
        <w:tblCellMar>
          <w:left w:w="0" w:type="dxa"/>
          <w:right w:w="0" w:type="dxa"/>
        </w:tblCellMar>
        <w:tblLook w:val="04A0" w:firstRow="1" w:lastRow="0" w:firstColumn="1" w:lastColumn="0" w:noHBand="0" w:noVBand="1"/>
      </w:tblPr>
      <w:tblGrid>
        <w:gridCol w:w="480"/>
        <w:gridCol w:w="12615"/>
      </w:tblGrid>
      <w:tr w:rsidR="001D7BA9" w:rsidRPr="001D7BA9" w:rsidTr="001D7BA9">
        <w:tc>
          <w:tcPr>
            <w:tcW w:w="0" w:type="auto"/>
            <w:vAlign w:val="center"/>
            <w:hideMark/>
          </w:tcPr>
          <w:p w:rsidR="001D7BA9" w:rsidRPr="001D7BA9" w:rsidRDefault="001D7BA9" w:rsidP="001B078F">
            <w:pPr>
              <w:spacing w:line="0" w:lineRule="atLeast"/>
            </w:pPr>
            <w:r w:rsidRPr="001D7BA9">
              <w:t>1</w:t>
            </w:r>
          </w:p>
          <w:p w:rsidR="001D7BA9" w:rsidRPr="001D7BA9" w:rsidRDefault="001D7BA9" w:rsidP="001B078F">
            <w:pPr>
              <w:spacing w:line="0" w:lineRule="atLeast"/>
            </w:pPr>
            <w:r w:rsidRPr="001D7BA9">
              <w:t>2</w:t>
            </w:r>
          </w:p>
        </w:tc>
        <w:tc>
          <w:tcPr>
            <w:tcW w:w="12615" w:type="dxa"/>
            <w:vAlign w:val="center"/>
            <w:hideMark/>
          </w:tcPr>
          <w:p w:rsidR="001D7BA9" w:rsidRPr="001D7BA9" w:rsidRDefault="004F3897" w:rsidP="001B078F">
            <w:pPr>
              <w:spacing w:line="0" w:lineRule="atLeast"/>
            </w:pPr>
            <w:r>
              <w:rPr>
                <w:rStyle w:val="HTMLKodu"/>
                <w:rFonts w:ascii="Times New Roman" w:eastAsia="MS Mincho" w:hAnsi="Times New Roman" w:cs="Times New Roman"/>
              </w:rPr>
              <w:t xml:space="preserve">   </w:t>
            </w:r>
            <w:r w:rsidR="001D7BA9" w:rsidRPr="001D7BA9">
              <w:rPr>
                <w:rStyle w:val="HTMLKodu"/>
                <w:rFonts w:ascii="Times New Roman" w:eastAsia="MS Mincho" w:hAnsi="Times New Roman" w:cs="Times New Roman"/>
              </w:rPr>
              <w:t> </w:t>
            </w:r>
            <w:proofErr w:type="spellStart"/>
            <w:proofErr w:type="gramStart"/>
            <w:r w:rsidR="0097336F">
              <w:rPr>
                <w:rStyle w:val="HTMLKodu"/>
                <w:rFonts w:ascii="Times New Roman" w:eastAsia="MS Mincho" w:hAnsi="Times New Roman" w:cs="Times New Roman"/>
              </w:rPr>
              <w:t>int</w:t>
            </w:r>
            <w:proofErr w:type="spellEnd"/>
            <w:proofErr w:type="gramEnd"/>
            <w:r w:rsidR="0097336F">
              <w:rPr>
                <w:rStyle w:val="HTMLKodu"/>
                <w:rFonts w:ascii="Times New Roman" w:eastAsia="MS Mincho" w:hAnsi="Times New Roman" w:cs="Times New Roman"/>
              </w:rPr>
              <w:t xml:space="preserve"> </w:t>
            </w:r>
            <w:r w:rsidR="001D7BA9" w:rsidRPr="001D7BA9">
              <w:rPr>
                <w:rStyle w:val="HTMLKodu"/>
                <w:rFonts w:ascii="Times New Roman" w:eastAsia="MS Mincho" w:hAnsi="Times New Roman" w:cs="Times New Roman"/>
              </w:rPr>
              <w:t xml:space="preserve">deneme05 = </w:t>
            </w:r>
            <w:proofErr w:type="spellStart"/>
            <w:r w:rsidR="001D7BA9" w:rsidRPr="001D7BA9">
              <w:rPr>
                <w:rStyle w:val="HTMLKodu"/>
                <w:rFonts w:ascii="Times New Roman" w:eastAsia="MS Mincho" w:hAnsi="Times New Roman" w:cs="Times New Roman"/>
              </w:rPr>
              <w:t>true</w:t>
            </w:r>
            <w:proofErr w:type="spellEnd"/>
            <w:r w:rsidR="001D7BA9" w:rsidRPr="001D7BA9">
              <w:rPr>
                <w:rStyle w:val="HTMLKodu"/>
                <w:rFonts w:ascii="Times New Roman" w:eastAsia="MS Mincho" w:hAnsi="Times New Roman" w:cs="Times New Roman"/>
              </w:rPr>
              <w:t>;</w:t>
            </w:r>
          </w:p>
          <w:p w:rsidR="0003153E" w:rsidRPr="001D7BA9" w:rsidRDefault="001D7BA9" w:rsidP="001B078F">
            <w:pPr>
              <w:spacing w:line="0" w:lineRule="atLeast"/>
            </w:pPr>
            <w:r w:rsidRPr="001D7BA9">
              <w:rPr>
                <w:rStyle w:val="HTMLKodu"/>
                <w:rFonts w:ascii="Times New Roman" w:eastAsia="MS Mincho" w:hAnsi="Times New Roman" w:cs="Times New Roman"/>
              </w:rPr>
              <w:t>    </w:t>
            </w:r>
            <w:proofErr w:type="spellStart"/>
            <w:proofErr w:type="gramStart"/>
            <w:r w:rsidR="0097336F">
              <w:rPr>
                <w:rStyle w:val="HTMLKodu"/>
                <w:rFonts w:ascii="Times New Roman" w:eastAsia="MS Mincho" w:hAnsi="Times New Roman" w:cs="Times New Roman"/>
              </w:rPr>
              <w:t>int</w:t>
            </w:r>
            <w:proofErr w:type="spellEnd"/>
            <w:proofErr w:type="gramEnd"/>
            <w:r w:rsidR="0097336F">
              <w:rPr>
                <w:rStyle w:val="HTMLKodu"/>
                <w:rFonts w:ascii="Times New Roman" w:eastAsia="MS Mincho" w:hAnsi="Times New Roman" w:cs="Times New Roman"/>
              </w:rPr>
              <w:t xml:space="preserve"> </w:t>
            </w:r>
            <w:r w:rsidRPr="001D7BA9">
              <w:rPr>
                <w:rStyle w:val="HTMLKodu"/>
                <w:rFonts w:ascii="Times New Roman" w:eastAsia="MS Mincho" w:hAnsi="Times New Roman" w:cs="Times New Roman"/>
              </w:rPr>
              <w:t xml:space="preserve">deneme06 = </w:t>
            </w:r>
            <w:proofErr w:type="spellStart"/>
            <w:r w:rsidRPr="001D7BA9">
              <w:rPr>
                <w:rStyle w:val="HTMLKodu"/>
                <w:rFonts w:ascii="Times New Roman" w:eastAsia="MS Mincho" w:hAnsi="Times New Roman" w:cs="Times New Roman"/>
              </w:rPr>
              <w:t>false</w:t>
            </w:r>
            <w:proofErr w:type="spellEnd"/>
            <w:r w:rsidRPr="001D7BA9">
              <w:rPr>
                <w:rStyle w:val="HTMLKodu"/>
                <w:rFonts w:ascii="Times New Roman" w:eastAsia="MS Mincho" w:hAnsi="Times New Roman" w:cs="Times New Roman"/>
              </w:rPr>
              <w:t>;</w:t>
            </w:r>
          </w:p>
          <w:p w:rsidR="001D7BA9" w:rsidRPr="001D7BA9" w:rsidRDefault="001D7BA9" w:rsidP="001B078F">
            <w:pPr>
              <w:spacing w:line="0" w:lineRule="atLeast"/>
            </w:pPr>
          </w:p>
        </w:tc>
      </w:tr>
      <w:tr w:rsidR="0097336F" w:rsidRPr="001D7BA9" w:rsidTr="001D7BA9">
        <w:tc>
          <w:tcPr>
            <w:tcW w:w="0" w:type="auto"/>
            <w:vAlign w:val="center"/>
          </w:tcPr>
          <w:p w:rsidR="0097336F" w:rsidRPr="001D7BA9" w:rsidRDefault="0097336F" w:rsidP="001B078F">
            <w:pPr>
              <w:spacing w:line="0" w:lineRule="atLeast"/>
            </w:pPr>
          </w:p>
        </w:tc>
        <w:tc>
          <w:tcPr>
            <w:tcW w:w="12615" w:type="dxa"/>
            <w:vAlign w:val="center"/>
          </w:tcPr>
          <w:p w:rsidR="0097336F" w:rsidRPr="001D7BA9" w:rsidRDefault="0097336F" w:rsidP="001B078F">
            <w:pPr>
              <w:spacing w:line="0" w:lineRule="atLeast"/>
              <w:rPr>
                <w:rStyle w:val="HTMLKodu"/>
                <w:rFonts w:ascii="Times New Roman" w:eastAsia="MS Mincho" w:hAnsi="Times New Roman" w:cs="Times New Roman"/>
              </w:rPr>
            </w:pPr>
          </w:p>
        </w:tc>
      </w:tr>
    </w:tbl>
    <w:p w:rsidR="002041B5" w:rsidRDefault="001D7BA9" w:rsidP="0003153E">
      <w:pPr>
        <w:pStyle w:val="NormalWeb"/>
        <w:spacing w:line="0" w:lineRule="atLeast"/>
        <w:jc w:val="both"/>
        <w:rPr>
          <w:sz w:val="20"/>
          <w:szCs w:val="20"/>
        </w:rPr>
      </w:pPr>
      <w:r w:rsidRPr="001D7BA9">
        <w:rPr>
          <w:sz w:val="20"/>
          <w:szCs w:val="20"/>
        </w:rPr>
        <w:t xml:space="preserve">Değişkenin değeri ya </w:t>
      </w:r>
      <w:proofErr w:type="spellStart"/>
      <w:r w:rsidRPr="001D7BA9">
        <w:rPr>
          <w:sz w:val="20"/>
          <w:szCs w:val="20"/>
        </w:rPr>
        <w:t>true</w:t>
      </w:r>
      <w:proofErr w:type="spellEnd"/>
      <w:r w:rsidRPr="001D7BA9">
        <w:rPr>
          <w:sz w:val="20"/>
          <w:szCs w:val="20"/>
        </w:rPr>
        <w:t xml:space="preserve"> (doğru) ya da </w:t>
      </w:r>
      <w:proofErr w:type="spellStart"/>
      <w:r w:rsidRPr="001D7BA9">
        <w:rPr>
          <w:sz w:val="20"/>
          <w:szCs w:val="20"/>
        </w:rPr>
        <w:t>false</w:t>
      </w:r>
      <w:proofErr w:type="spellEnd"/>
      <w:r w:rsidRPr="001D7BA9">
        <w:rPr>
          <w:sz w:val="20"/>
          <w:szCs w:val="20"/>
        </w:rPr>
        <w:t xml:space="preserve"> (yanlış) olabilir.</w:t>
      </w:r>
      <w:r w:rsidR="002D7FCB" w:rsidRPr="002D7FCB">
        <w:rPr>
          <w:sz w:val="20"/>
          <w:szCs w:val="20"/>
        </w:rPr>
        <w:br/>
      </w:r>
    </w:p>
    <w:p w:rsidR="0003153E" w:rsidRPr="001D7BA9" w:rsidRDefault="0003153E" w:rsidP="0003153E">
      <w:pPr>
        <w:pStyle w:val="Balk2"/>
        <w:numPr>
          <w:ilvl w:val="0"/>
          <w:numId w:val="0"/>
        </w:numPr>
        <w:rPr>
          <w:sz w:val="20"/>
          <w:szCs w:val="20"/>
        </w:rPr>
      </w:pPr>
      <w:proofErr w:type="spellStart"/>
      <w:r>
        <w:rPr>
          <w:sz w:val="20"/>
          <w:szCs w:val="20"/>
        </w:rPr>
        <w:t>Intent</w:t>
      </w:r>
      <w:proofErr w:type="spellEnd"/>
      <w:r>
        <w:rPr>
          <w:sz w:val="20"/>
          <w:szCs w:val="20"/>
        </w:rPr>
        <w:t xml:space="preserve"> ve </w:t>
      </w:r>
      <w:proofErr w:type="spellStart"/>
      <w:r>
        <w:rPr>
          <w:sz w:val="20"/>
          <w:szCs w:val="20"/>
        </w:rPr>
        <w:t>Uri</w:t>
      </w:r>
      <w:proofErr w:type="spellEnd"/>
      <w:r>
        <w:rPr>
          <w:sz w:val="20"/>
          <w:szCs w:val="20"/>
        </w:rPr>
        <w:t>:</w:t>
      </w:r>
    </w:p>
    <w:p w:rsidR="0003153E" w:rsidRPr="0003153E" w:rsidRDefault="0003153E" w:rsidP="0003153E">
      <w:pPr>
        <w:pStyle w:val="NormalWeb"/>
        <w:shd w:val="clear" w:color="auto" w:fill="FFFFFF"/>
        <w:spacing w:before="0" w:beforeAutospacing="0" w:after="0" w:afterAutospacing="0"/>
        <w:textAlignment w:val="baseline"/>
        <w:rPr>
          <w:sz w:val="20"/>
          <w:szCs w:val="20"/>
        </w:rPr>
      </w:pPr>
      <w:proofErr w:type="spellStart"/>
      <w:r w:rsidRPr="0003153E">
        <w:rPr>
          <w:sz w:val="20"/>
          <w:szCs w:val="20"/>
          <w:shd w:val="clear" w:color="auto" w:fill="FFFFFF"/>
        </w:rPr>
        <w:t>Intent’in</w:t>
      </w:r>
      <w:proofErr w:type="spellEnd"/>
      <w:r w:rsidRPr="0003153E">
        <w:rPr>
          <w:sz w:val="20"/>
          <w:szCs w:val="20"/>
          <w:shd w:val="clear" w:color="auto" w:fill="FFFFFF"/>
        </w:rPr>
        <w:t> </w:t>
      </w:r>
      <w:proofErr w:type="spellStart"/>
      <w:r w:rsidRPr="0003153E">
        <w:rPr>
          <w:rStyle w:val="Gl"/>
          <w:b w:val="0"/>
          <w:bCs w:val="0"/>
          <w:sz w:val="20"/>
          <w:szCs w:val="20"/>
          <w:bdr w:val="none" w:sz="0" w:space="0" w:color="auto" w:frame="1"/>
          <w:shd w:val="clear" w:color="auto" w:fill="FFFFFF"/>
        </w:rPr>
        <w:t>action</w:t>
      </w:r>
      <w:proofErr w:type="spellEnd"/>
      <w:r w:rsidRPr="0003153E">
        <w:rPr>
          <w:sz w:val="20"/>
          <w:szCs w:val="20"/>
          <w:shd w:val="clear" w:color="auto" w:fill="FFFFFF"/>
        </w:rPr>
        <w:t xml:space="preserve"> parametresi mevcut. Bu özelliği etkileşime (Activity) birden fazla faaliyet (eylem) yapma </w:t>
      </w:r>
      <w:proofErr w:type="gramStart"/>
      <w:r w:rsidRPr="0003153E">
        <w:rPr>
          <w:sz w:val="20"/>
          <w:szCs w:val="20"/>
          <w:shd w:val="clear" w:color="auto" w:fill="FFFFFF"/>
        </w:rPr>
        <w:t>imkanı</w:t>
      </w:r>
      <w:proofErr w:type="gramEnd"/>
      <w:r w:rsidRPr="0003153E">
        <w:rPr>
          <w:sz w:val="20"/>
          <w:szCs w:val="20"/>
          <w:shd w:val="clear" w:color="auto" w:fill="FFFFFF"/>
        </w:rPr>
        <w:t xml:space="preserve"> sunuyor. Tabii bir faaliyet (</w:t>
      </w:r>
      <w:proofErr w:type="spellStart"/>
      <w:r w:rsidRPr="0003153E">
        <w:rPr>
          <w:sz w:val="20"/>
          <w:szCs w:val="20"/>
          <w:shd w:val="clear" w:color="auto" w:fill="FFFFFF"/>
        </w:rPr>
        <w:t>action</w:t>
      </w:r>
      <w:proofErr w:type="spellEnd"/>
      <w:r w:rsidRPr="0003153E">
        <w:rPr>
          <w:sz w:val="20"/>
          <w:szCs w:val="20"/>
          <w:shd w:val="clear" w:color="auto" w:fill="FFFFFF"/>
        </w:rPr>
        <w:t>) yapmak için nesneye ihtiyacımız vardır. Bunun için </w:t>
      </w:r>
      <w:proofErr w:type="spellStart"/>
      <w:r w:rsidRPr="0003153E">
        <w:rPr>
          <w:rStyle w:val="Gl"/>
          <w:b w:val="0"/>
          <w:bCs w:val="0"/>
          <w:sz w:val="20"/>
          <w:szCs w:val="20"/>
          <w:bdr w:val="none" w:sz="0" w:space="0" w:color="auto" w:frame="1"/>
          <w:shd w:val="clear" w:color="auto" w:fill="FFFFFF"/>
        </w:rPr>
        <w:t>Intent</w:t>
      </w:r>
      <w:r w:rsidRPr="0003153E">
        <w:rPr>
          <w:sz w:val="20"/>
          <w:szCs w:val="20"/>
          <w:shd w:val="clear" w:color="auto" w:fill="FFFFFF"/>
        </w:rPr>
        <w:t>’te</w:t>
      </w:r>
      <w:proofErr w:type="spellEnd"/>
      <w:r w:rsidRPr="0003153E">
        <w:rPr>
          <w:sz w:val="20"/>
          <w:szCs w:val="20"/>
          <w:shd w:val="clear" w:color="auto" w:fill="FFFFFF"/>
        </w:rPr>
        <w:t xml:space="preserve"> bir parametre (</w:t>
      </w:r>
      <w:r w:rsidRPr="0003153E">
        <w:rPr>
          <w:rStyle w:val="Gl"/>
          <w:b w:val="0"/>
          <w:bCs w:val="0"/>
          <w:sz w:val="20"/>
          <w:szCs w:val="20"/>
          <w:bdr w:val="none" w:sz="0" w:space="0" w:color="auto" w:frame="1"/>
          <w:shd w:val="clear" w:color="auto" w:fill="FFFFFF"/>
        </w:rPr>
        <w:t>data</w:t>
      </w:r>
      <w:r w:rsidRPr="0003153E">
        <w:rPr>
          <w:sz w:val="20"/>
          <w:szCs w:val="20"/>
          <w:shd w:val="clear" w:color="auto" w:fill="FFFFFF"/>
        </w:rPr>
        <w:t xml:space="preserve">-veri) mevcut. </w:t>
      </w:r>
      <w:proofErr w:type="spellStart"/>
      <w:r w:rsidRPr="0003153E">
        <w:rPr>
          <w:rStyle w:val="Gl"/>
          <w:b w:val="0"/>
          <w:bCs w:val="0"/>
          <w:sz w:val="20"/>
          <w:szCs w:val="20"/>
          <w:bdr w:val="none" w:sz="0" w:space="0" w:color="auto" w:frame="1"/>
        </w:rPr>
        <w:t>Data</w:t>
      </w:r>
      <w:r w:rsidRPr="0003153E">
        <w:rPr>
          <w:sz w:val="20"/>
          <w:szCs w:val="20"/>
        </w:rPr>
        <w:t>’ya</w:t>
      </w:r>
      <w:proofErr w:type="spellEnd"/>
      <w:r w:rsidRPr="0003153E">
        <w:rPr>
          <w:sz w:val="20"/>
          <w:szCs w:val="20"/>
        </w:rPr>
        <w:t xml:space="preserve"> değeri atamak için </w:t>
      </w:r>
      <w:hyperlink r:id="rId9" w:anchor="setData%28android.net.Uri%29" w:tgtFrame="_blank" w:history="1">
        <w:r w:rsidRPr="0003153E">
          <w:rPr>
            <w:rStyle w:val="Kpr"/>
            <w:color w:val="auto"/>
            <w:sz w:val="20"/>
            <w:szCs w:val="20"/>
            <w:u w:val="none"/>
            <w:bdr w:val="none" w:sz="0" w:space="0" w:color="auto" w:frame="1"/>
          </w:rPr>
          <w:t>setData (Uri data)</w:t>
        </w:r>
      </w:hyperlink>
      <w:r w:rsidRPr="0003153E">
        <w:rPr>
          <w:sz w:val="20"/>
          <w:szCs w:val="20"/>
        </w:rPr>
        <w:t> metodunu kullanabiliriz. Bu metoda giriş olarak </w:t>
      </w:r>
      <w:hyperlink r:id="rId10" w:tgtFrame="_blank" w:history="1">
        <w:r w:rsidRPr="0003153E">
          <w:rPr>
            <w:rStyle w:val="Kpr"/>
            <w:color w:val="auto"/>
            <w:sz w:val="20"/>
            <w:szCs w:val="20"/>
            <w:bdr w:val="none" w:sz="0" w:space="0" w:color="auto" w:frame="1"/>
          </w:rPr>
          <w:t>Uri</w:t>
        </w:r>
      </w:hyperlink>
      <w:r w:rsidRPr="0003153E">
        <w:rPr>
          <w:sz w:val="20"/>
          <w:szCs w:val="20"/>
        </w:rPr>
        <w:t> nesneyi gönderiyoruz. </w:t>
      </w:r>
      <w:proofErr w:type="spellStart"/>
      <w:r w:rsidRPr="0003153E">
        <w:rPr>
          <w:rStyle w:val="Gl"/>
          <w:b w:val="0"/>
          <w:bCs w:val="0"/>
          <w:sz w:val="20"/>
          <w:szCs w:val="20"/>
          <w:bdr w:val="none" w:sz="0" w:space="0" w:color="auto" w:frame="1"/>
        </w:rPr>
        <w:t>Uri</w:t>
      </w:r>
      <w:proofErr w:type="spellEnd"/>
      <w:r w:rsidRPr="0003153E">
        <w:rPr>
          <w:sz w:val="20"/>
          <w:szCs w:val="20"/>
        </w:rPr>
        <w:t> – nesne bir karakter diziyi alıp bölüyor ve bölen parçaları içeriyor. </w:t>
      </w:r>
      <w:proofErr w:type="spellStart"/>
      <w:r w:rsidRPr="0003153E">
        <w:rPr>
          <w:rStyle w:val="Gl"/>
          <w:b w:val="0"/>
          <w:bCs w:val="0"/>
          <w:sz w:val="20"/>
          <w:szCs w:val="20"/>
          <w:bdr w:val="none" w:sz="0" w:space="0" w:color="auto" w:frame="1"/>
        </w:rPr>
        <w:t>Uri</w:t>
      </w:r>
      <w:r w:rsidRPr="0003153E">
        <w:rPr>
          <w:sz w:val="20"/>
          <w:szCs w:val="20"/>
        </w:rPr>
        <w:t>’nin</w:t>
      </w:r>
      <w:proofErr w:type="spellEnd"/>
      <w:r w:rsidRPr="0003153E">
        <w:rPr>
          <w:sz w:val="20"/>
          <w:szCs w:val="20"/>
        </w:rPr>
        <w:t xml:space="preserve"> amacı soyut veya fiziksel kaynağı belirlemek. En basit örnek olarak web sayfası kullanalım. “</w:t>
      </w:r>
      <w:hyperlink r:id="rId11" w:history="1">
        <w:r w:rsidRPr="0003153E">
          <w:rPr>
            <w:rStyle w:val="Kpr"/>
            <w:color w:val="auto"/>
            <w:sz w:val="20"/>
            <w:szCs w:val="20"/>
            <w:u w:val="none"/>
            <w:bdr w:val="none" w:sz="0" w:space="0" w:color="auto" w:frame="1"/>
          </w:rPr>
          <w:t>http://developer.android.com/reference/android/net/Uri.html</w:t>
        </w:r>
      </w:hyperlink>
      <w:r w:rsidRPr="0003153E">
        <w:rPr>
          <w:sz w:val="20"/>
          <w:szCs w:val="20"/>
          <w:bdr w:val="none" w:sz="0" w:space="0" w:color="auto" w:frame="1"/>
        </w:rPr>
        <w:t>”</w:t>
      </w:r>
    </w:p>
    <w:p w:rsidR="0003153E" w:rsidRPr="0003153E" w:rsidRDefault="0003153E" w:rsidP="0003153E">
      <w:pPr>
        <w:pStyle w:val="NormalWeb"/>
        <w:shd w:val="clear" w:color="auto" w:fill="FFFFFF"/>
        <w:spacing w:before="0" w:beforeAutospacing="0" w:after="300" w:afterAutospacing="0"/>
        <w:textAlignment w:val="baseline"/>
        <w:rPr>
          <w:sz w:val="20"/>
          <w:szCs w:val="20"/>
        </w:rPr>
      </w:pPr>
      <w:r w:rsidRPr="0003153E">
        <w:rPr>
          <w:sz w:val="20"/>
          <w:szCs w:val="20"/>
        </w:rPr>
        <w:t>Bu adresi birkaç parçaya bölebiliriz:</w:t>
      </w:r>
    </w:p>
    <w:p w:rsidR="0003153E" w:rsidRPr="0003153E" w:rsidRDefault="0003153E" w:rsidP="0003153E">
      <w:pPr>
        <w:numPr>
          <w:ilvl w:val="0"/>
          <w:numId w:val="32"/>
        </w:numPr>
        <w:shd w:val="clear" w:color="auto" w:fill="FFFFFF"/>
        <w:suppressAutoHyphens w:val="0"/>
        <w:spacing w:after="120"/>
        <w:ind w:left="0"/>
        <w:jc w:val="left"/>
        <w:textAlignment w:val="baseline"/>
      </w:pPr>
      <w:proofErr w:type="spellStart"/>
      <w:r w:rsidRPr="0003153E">
        <w:t>Scheme</w:t>
      </w:r>
      <w:proofErr w:type="spellEnd"/>
      <w:r w:rsidRPr="0003153E">
        <w:t xml:space="preserve"> – http</w:t>
      </w:r>
    </w:p>
    <w:p w:rsidR="0003153E" w:rsidRPr="0003153E" w:rsidRDefault="0003153E" w:rsidP="0003153E">
      <w:pPr>
        <w:numPr>
          <w:ilvl w:val="0"/>
          <w:numId w:val="32"/>
        </w:numPr>
        <w:shd w:val="clear" w:color="auto" w:fill="FFFFFF"/>
        <w:suppressAutoHyphens w:val="0"/>
        <w:ind w:left="0"/>
        <w:jc w:val="left"/>
        <w:textAlignment w:val="baseline"/>
      </w:pPr>
      <w:proofErr w:type="spellStart"/>
      <w:r w:rsidRPr="0003153E">
        <w:t>Scheme-specific</w:t>
      </w:r>
      <w:proofErr w:type="spellEnd"/>
      <w:r w:rsidRPr="0003153E">
        <w:t xml:space="preserve"> </w:t>
      </w:r>
      <w:proofErr w:type="spellStart"/>
      <w:r w:rsidRPr="0003153E">
        <w:t>part</w:t>
      </w:r>
      <w:proofErr w:type="spellEnd"/>
      <w:r w:rsidRPr="0003153E">
        <w:t xml:space="preserve"> – </w:t>
      </w:r>
      <w:r w:rsidRPr="0003153E">
        <w:rPr>
          <w:i/>
          <w:iCs/>
        </w:rPr>
        <w:t>// </w:t>
      </w:r>
      <w:r w:rsidRPr="0003153E">
        <w:rPr>
          <w:rStyle w:val="Vurgu"/>
          <w:i w:val="0"/>
          <w:iCs w:val="0"/>
          <w:bdr w:val="none" w:sz="0" w:space="0" w:color="auto" w:frame="1"/>
        </w:rPr>
        <w:t>developer.android.com/</w:t>
      </w:r>
      <w:proofErr w:type="spellStart"/>
      <w:r w:rsidRPr="0003153E">
        <w:rPr>
          <w:rStyle w:val="Vurgu"/>
          <w:i w:val="0"/>
          <w:iCs w:val="0"/>
          <w:bdr w:val="none" w:sz="0" w:space="0" w:color="auto" w:frame="1"/>
        </w:rPr>
        <w:t>ref</w:t>
      </w:r>
      <w:proofErr w:type="spellEnd"/>
      <w:r w:rsidRPr="0003153E">
        <w:rPr>
          <w:rStyle w:val="Vurgu"/>
          <w:i w:val="0"/>
          <w:iCs w:val="0"/>
          <w:bdr w:val="none" w:sz="0" w:space="0" w:color="auto" w:frame="1"/>
        </w:rPr>
        <w:t>/</w:t>
      </w:r>
      <w:proofErr w:type="spellStart"/>
      <w:r w:rsidRPr="0003153E">
        <w:rPr>
          <w:rStyle w:val="Vurgu"/>
          <w:i w:val="0"/>
          <w:iCs w:val="0"/>
          <w:bdr w:val="none" w:sz="0" w:space="0" w:color="auto" w:frame="1"/>
        </w:rPr>
        <w:t>android</w:t>
      </w:r>
      <w:proofErr w:type="spellEnd"/>
      <w:r w:rsidRPr="0003153E">
        <w:rPr>
          <w:rStyle w:val="Vurgu"/>
          <w:i w:val="0"/>
          <w:iCs w:val="0"/>
          <w:bdr w:val="none" w:sz="0" w:space="0" w:color="auto" w:frame="1"/>
        </w:rPr>
        <w:t>/net/Uri.html</w:t>
      </w:r>
    </w:p>
    <w:p w:rsidR="0003153E" w:rsidRPr="0003153E" w:rsidRDefault="0003153E" w:rsidP="0003153E">
      <w:pPr>
        <w:numPr>
          <w:ilvl w:val="0"/>
          <w:numId w:val="32"/>
        </w:numPr>
        <w:shd w:val="clear" w:color="auto" w:fill="FFFFFF"/>
        <w:suppressAutoHyphens w:val="0"/>
        <w:ind w:left="0"/>
        <w:jc w:val="left"/>
        <w:textAlignment w:val="baseline"/>
        <w:rPr>
          <w:i/>
          <w:iCs/>
        </w:rPr>
      </w:pPr>
      <w:proofErr w:type="spellStart"/>
      <w:r w:rsidRPr="0003153E">
        <w:t>Path</w:t>
      </w:r>
      <w:proofErr w:type="spellEnd"/>
      <w:r w:rsidRPr="0003153E">
        <w:t xml:space="preserve"> – </w:t>
      </w:r>
      <w:r w:rsidRPr="0003153E">
        <w:rPr>
          <w:i/>
          <w:iCs/>
        </w:rPr>
        <w:t>/</w:t>
      </w:r>
      <w:proofErr w:type="spellStart"/>
      <w:r w:rsidRPr="0003153E">
        <w:rPr>
          <w:rStyle w:val="Vurgu"/>
          <w:i w:val="0"/>
          <w:iCs w:val="0"/>
          <w:bdr w:val="none" w:sz="0" w:space="0" w:color="auto" w:frame="1"/>
        </w:rPr>
        <w:t>reference</w:t>
      </w:r>
      <w:proofErr w:type="spellEnd"/>
      <w:r w:rsidRPr="0003153E">
        <w:rPr>
          <w:rStyle w:val="Vurgu"/>
          <w:i w:val="0"/>
          <w:iCs w:val="0"/>
          <w:bdr w:val="none" w:sz="0" w:space="0" w:color="auto" w:frame="1"/>
        </w:rPr>
        <w:t>/</w:t>
      </w:r>
      <w:proofErr w:type="spellStart"/>
      <w:r w:rsidRPr="0003153E">
        <w:rPr>
          <w:rStyle w:val="Vurgu"/>
          <w:i w:val="0"/>
          <w:iCs w:val="0"/>
          <w:bdr w:val="none" w:sz="0" w:space="0" w:color="auto" w:frame="1"/>
        </w:rPr>
        <w:t>android</w:t>
      </w:r>
      <w:proofErr w:type="spellEnd"/>
      <w:r w:rsidRPr="0003153E">
        <w:rPr>
          <w:rStyle w:val="Vurgu"/>
          <w:i w:val="0"/>
          <w:iCs w:val="0"/>
          <w:bdr w:val="none" w:sz="0" w:space="0" w:color="auto" w:frame="1"/>
        </w:rPr>
        <w:t>/net/Uri.html</w:t>
      </w:r>
    </w:p>
    <w:p w:rsidR="00F65EEE" w:rsidRDefault="00B95011" w:rsidP="001B078F">
      <w:pPr>
        <w:pStyle w:val="NormalWeb"/>
        <w:shd w:val="clear" w:color="auto" w:fill="FFFFFF"/>
        <w:jc w:val="both"/>
        <w:rPr>
          <w:b/>
          <w:bCs/>
        </w:rPr>
      </w:pPr>
      <w:r>
        <w:rPr>
          <w:b/>
          <w:bCs/>
        </w:rPr>
        <w:lastRenderedPageBreak/>
        <w:t xml:space="preserve">5. </w:t>
      </w:r>
      <w:r w:rsidR="00BD603B">
        <w:rPr>
          <w:b/>
          <w:bCs/>
        </w:rPr>
        <w:t>Kazanımlar</w:t>
      </w:r>
    </w:p>
    <w:p w:rsidR="006C66D7" w:rsidRPr="006C66D7" w:rsidRDefault="0003153E" w:rsidP="006C66D7">
      <w:pPr>
        <w:pStyle w:val="NormalWeb"/>
        <w:shd w:val="clear" w:color="auto" w:fill="FFFFFF"/>
        <w:jc w:val="both"/>
        <w:rPr>
          <w:b/>
          <w:sz w:val="20"/>
          <w:szCs w:val="20"/>
        </w:rPr>
      </w:pPr>
      <w:proofErr w:type="spellStart"/>
      <w:r>
        <w:rPr>
          <w:b/>
          <w:sz w:val="20"/>
          <w:szCs w:val="20"/>
        </w:rPr>
        <w:t>Android</w:t>
      </w:r>
      <w:proofErr w:type="spellEnd"/>
      <w:r>
        <w:rPr>
          <w:b/>
          <w:sz w:val="20"/>
          <w:szCs w:val="20"/>
        </w:rPr>
        <w:t xml:space="preserve"> </w:t>
      </w:r>
      <w:proofErr w:type="spellStart"/>
      <w:r>
        <w:rPr>
          <w:b/>
          <w:sz w:val="20"/>
          <w:szCs w:val="20"/>
        </w:rPr>
        <w:t>Studio</w:t>
      </w:r>
      <w:proofErr w:type="spellEnd"/>
      <w:r>
        <w:rPr>
          <w:b/>
          <w:sz w:val="20"/>
          <w:szCs w:val="20"/>
        </w:rPr>
        <w:t xml:space="preserve"> ile Mobil Programlama</w:t>
      </w:r>
    </w:p>
    <w:p w:rsidR="006C66D7" w:rsidRDefault="0003153E" w:rsidP="006C66D7">
      <w:pPr>
        <w:pStyle w:val="NormalWeb"/>
        <w:shd w:val="clear" w:color="auto" w:fill="FFFFFF"/>
        <w:jc w:val="both"/>
        <w:rPr>
          <w:b/>
          <w:bCs/>
        </w:rPr>
      </w:pPr>
      <w:r>
        <w:rPr>
          <w:bCs/>
          <w:sz w:val="20"/>
          <w:szCs w:val="20"/>
        </w:rPr>
        <w:t>Java</w:t>
      </w:r>
      <w:r w:rsidR="00F65EEE">
        <w:rPr>
          <w:bCs/>
          <w:sz w:val="20"/>
          <w:szCs w:val="20"/>
        </w:rPr>
        <w:t xml:space="preserve"> </w:t>
      </w:r>
      <w:r>
        <w:rPr>
          <w:bCs/>
          <w:sz w:val="20"/>
          <w:szCs w:val="20"/>
        </w:rPr>
        <w:t>da daha önce projeler yazmıştım ama mobil ile ilgili bir proje ya da uygulama yapmamıştım</w:t>
      </w:r>
      <w:r w:rsidR="00F65EEE">
        <w:rPr>
          <w:bCs/>
          <w:sz w:val="20"/>
          <w:szCs w:val="20"/>
        </w:rPr>
        <w:t>.</w:t>
      </w:r>
      <w:r w:rsidR="00B17DF4">
        <w:rPr>
          <w:bCs/>
          <w:sz w:val="20"/>
          <w:szCs w:val="20"/>
        </w:rPr>
        <w:t xml:space="preserve"> </w:t>
      </w:r>
      <w:proofErr w:type="spellStart"/>
      <w:r w:rsidR="00B17DF4">
        <w:rPr>
          <w:bCs/>
          <w:sz w:val="20"/>
          <w:szCs w:val="20"/>
        </w:rPr>
        <w:t>Android</w:t>
      </w:r>
      <w:proofErr w:type="spellEnd"/>
      <w:r w:rsidR="00B17DF4">
        <w:rPr>
          <w:bCs/>
          <w:sz w:val="20"/>
          <w:szCs w:val="20"/>
        </w:rPr>
        <w:t xml:space="preserve"> tabanlı bir mobil uygulama geliştirmeyi ve ara yüzünü tasarlayabilmeyi, butonlar ile galeriden veya kameradan fotoğraf seçip uygulamaya yükleyebilmeyi öğrendim.</w:t>
      </w:r>
    </w:p>
    <w:p w:rsidR="00E3702D" w:rsidRDefault="00B17DF4" w:rsidP="00E3702D">
      <w:pPr>
        <w:pStyle w:val="NormalWeb"/>
        <w:shd w:val="clear" w:color="auto" w:fill="FFFFFF"/>
        <w:jc w:val="both"/>
        <w:rPr>
          <w:sz w:val="20"/>
          <w:szCs w:val="20"/>
        </w:rPr>
      </w:pPr>
      <w:r>
        <w:rPr>
          <w:b/>
          <w:sz w:val="20"/>
          <w:szCs w:val="20"/>
        </w:rPr>
        <w:t xml:space="preserve">Google </w:t>
      </w:r>
      <w:proofErr w:type="spellStart"/>
      <w:r>
        <w:rPr>
          <w:b/>
          <w:sz w:val="20"/>
          <w:szCs w:val="20"/>
        </w:rPr>
        <w:t>Cloud</w:t>
      </w:r>
      <w:proofErr w:type="spellEnd"/>
      <w:r>
        <w:rPr>
          <w:b/>
          <w:sz w:val="20"/>
          <w:szCs w:val="20"/>
        </w:rPr>
        <w:t xml:space="preserve"> </w:t>
      </w:r>
    </w:p>
    <w:p w:rsidR="00F65EEE" w:rsidRPr="00E3702D" w:rsidRDefault="00B17DF4" w:rsidP="001B078F">
      <w:pPr>
        <w:pStyle w:val="NormalWeb"/>
        <w:shd w:val="clear" w:color="auto" w:fill="FFFFFF"/>
        <w:jc w:val="both"/>
        <w:rPr>
          <w:bCs/>
          <w:sz w:val="20"/>
          <w:szCs w:val="20"/>
        </w:rPr>
      </w:pPr>
      <w:r>
        <w:rPr>
          <w:bCs/>
          <w:sz w:val="20"/>
          <w:szCs w:val="20"/>
        </w:rPr>
        <w:t xml:space="preserve">Google </w:t>
      </w:r>
      <w:proofErr w:type="spellStart"/>
      <w:r>
        <w:rPr>
          <w:bCs/>
          <w:sz w:val="20"/>
          <w:szCs w:val="20"/>
        </w:rPr>
        <w:t>cloudun</w:t>
      </w:r>
      <w:proofErr w:type="spellEnd"/>
      <w:r>
        <w:rPr>
          <w:bCs/>
          <w:sz w:val="20"/>
          <w:szCs w:val="20"/>
        </w:rPr>
        <w:t xml:space="preserve"> sağladığı </w:t>
      </w:r>
      <w:proofErr w:type="spellStart"/>
      <w:r>
        <w:rPr>
          <w:bCs/>
          <w:sz w:val="20"/>
          <w:szCs w:val="20"/>
        </w:rPr>
        <w:t>firebase</w:t>
      </w:r>
      <w:proofErr w:type="spellEnd"/>
      <w:r>
        <w:rPr>
          <w:bCs/>
          <w:sz w:val="20"/>
          <w:szCs w:val="20"/>
        </w:rPr>
        <w:t xml:space="preserve"> ve ml kit ile uygulama geliştirdim</w:t>
      </w:r>
      <w:r w:rsidR="006C66D7">
        <w:rPr>
          <w:bCs/>
          <w:sz w:val="20"/>
          <w:szCs w:val="20"/>
        </w:rPr>
        <w:t>.</w:t>
      </w:r>
      <w:r>
        <w:rPr>
          <w:bCs/>
          <w:sz w:val="20"/>
          <w:szCs w:val="20"/>
        </w:rPr>
        <w:t xml:space="preserve"> </w:t>
      </w:r>
      <w:proofErr w:type="spellStart"/>
      <w:r>
        <w:rPr>
          <w:bCs/>
          <w:sz w:val="20"/>
          <w:szCs w:val="20"/>
        </w:rPr>
        <w:t>Firebase’e</w:t>
      </w:r>
      <w:proofErr w:type="spellEnd"/>
      <w:r>
        <w:rPr>
          <w:bCs/>
          <w:sz w:val="20"/>
          <w:szCs w:val="20"/>
        </w:rPr>
        <w:t xml:space="preserve"> gerçek zamanlı veri aktarımı ve veri görüntülemeyi, </w:t>
      </w:r>
      <w:proofErr w:type="spellStart"/>
      <w:r>
        <w:rPr>
          <w:bCs/>
          <w:sz w:val="20"/>
          <w:szCs w:val="20"/>
        </w:rPr>
        <w:t>storageye</w:t>
      </w:r>
      <w:proofErr w:type="spellEnd"/>
      <w:r>
        <w:rPr>
          <w:bCs/>
          <w:sz w:val="20"/>
          <w:szCs w:val="20"/>
        </w:rPr>
        <w:t xml:space="preserve"> dosya yükleyip dosya çekmeyi,</w:t>
      </w:r>
      <w:r w:rsidR="00E3702D">
        <w:rPr>
          <w:bCs/>
          <w:sz w:val="20"/>
          <w:szCs w:val="20"/>
        </w:rPr>
        <w:t xml:space="preserve"> </w:t>
      </w:r>
      <w:proofErr w:type="spellStart"/>
      <w:r>
        <w:rPr>
          <w:bCs/>
          <w:sz w:val="20"/>
          <w:szCs w:val="20"/>
        </w:rPr>
        <w:t>storageye</w:t>
      </w:r>
      <w:proofErr w:type="spellEnd"/>
      <w:r>
        <w:rPr>
          <w:bCs/>
          <w:sz w:val="20"/>
          <w:szCs w:val="20"/>
        </w:rPr>
        <w:t xml:space="preserve"> bir dosya yüklendiğinde </w:t>
      </w:r>
      <w:proofErr w:type="spellStart"/>
      <w:r>
        <w:rPr>
          <w:bCs/>
          <w:sz w:val="20"/>
          <w:szCs w:val="20"/>
        </w:rPr>
        <w:t>cloud</w:t>
      </w:r>
      <w:proofErr w:type="spellEnd"/>
      <w:r>
        <w:rPr>
          <w:bCs/>
          <w:sz w:val="20"/>
          <w:szCs w:val="20"/>
        </w:rPr>
        <w:t xml:space="preserve"> </w:t>
      </w:r>
      <w:proofErr w:type="spellStart"/>
      <w:r>
        <w:rPr>
          <w:bCs/>
          <w:sz w:val="20"/>
          <w:szCs w:val="20"/>
        </w:rPr>
        <w:t>functionsı</w:t>
      </w:r>
      <w:proofErr w:type="spellEnd"/>
      <w:r>
        <w:rPr>
          <w:bCs/>
          <w:sz w:val="20"/>
          <w:szCs w:val="20"/>
        </w:rPr>
        <w:t xml:space="preserve"> kullanarak bu resim dosyası üstünde değişiklikler yapmayı ve ml kiti uygulamaya dahile edip </w:t>
      </w:r>
      <w:proofErr w:type="spellStart"/>
      <w:r>
        <w:rPr>
          <w:bCs/>
          <w:sz w:val="20"/>
          <w:szCs w:val="20"/>
        </w:rPr>
        <w:t>cloud</w:t>
      </w:r>
      <w:proofErr w:type="spellEnd"/>
      <w:r>
        <w:rPr>
          <w:bCs/>
          <w:sz w:val="20"/>
          <w:szCs w:val="20"/>
        </w:rPr>
        <w:t xml:space="preserve"> tabanlı nesne tanımlamayı öğrendim.</w:t>
      </w:r>
    </w:p>
    <w:p w:rsidR="00A40CCB" w:rsidRDefault="00B95011" w:rsidP="001B078F">
      <w:pPr>
        <w:pStyle w:val="NormalWeb"/>
        <w:shd w:val="clear" w:color="auto" w:fill="FFFFFF"/>
        <w:jc w:val="both"/>
        <w:rPr>
          <w:b/>
          <w:bCs/>
        </w:rPr>
      </w:pPr>
      <w:r>
        <w:rPr>
          <w:b/>
          <w:bCs/>
        </w:rPr>
        <w:t>6</w:t>
      </w:r>
      <w:r w:rsidR="00AD4472" w:rsidRPr="001D7BA9">
        <w:rPr>
          <w:b/>
          <w:bCs/>
        </w:rPr>
        <w:t>.Tasarım</w:t>
      </w:r>
    </w:p>
    <w:p w:rsidR="00584694" w:rsidRPr="00323F45" w:rsidRDefault="007B7D6C" w:rsidP="00323F45">
      <w:pPr>
        <w:pStyle w:val="NormalWeb"/>
        <w:shd w:val="clear" w:color="auto" w:fill="FFFFFF"/>
        <w:jc w:val="both"/>
        <w:rPr>
          <w:b/>
          <w:bCs/>
          <w:sz w:val="20"/>
          <w:szCs w:val="20"/>
        </w:rPr>
      </w:pPr>
      <w:r>
        <w:rPr>
          <w:noProof/>
        </w:rPr>
        <w:drawing>
          <wp:anchor distT="0" distB="0" distL="114300" distR="114300" simplePos="0" relativeHeight="251660288" behindDoc="0" locked="0" layoutInCell="1" allowOverlap="1" wp14:anchorId="1C68C22B">
            <wp:simplePos x="0" y="0"/>
            <wp:positionH relativeFrom="column">
              <wp:posOffset>49530</wp:posOffset>
            </wp:positionH>
            <wp:positionV relativeFrom="paragraph">
              <wp:posOffset>329565</wp:posOffset>
            </wp:positionV>
            <wp:extent cx="2781300" cy="464820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0234" t="16814" r="43642" b="5605"/>
                    <a:stretch/>
                  </pic:blipFill>
                  <pic:spPr bwMode="auto">
                    <a:xfrm>
                      <a:off x="0" y="0"/>
                      <a:ext cx="2781300" cy="464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3F45">
        <w:rPr>
          <w:b/>
          <w:bCs/>
          <w:sz w:val="20"/>
          <w:szCs w:val="20"/>
        </w:rPr>
        <w:t xml:space="preserve">a) </w:t>
      </w:r>
      <w:r>
        <w:rPr>
          <w:b/>
          <w:bCs/>
          <w:sz w:val="20"/>
          <w:szCs w:val="20"/>
        </w:rPr>
        <w:t>Akış Diyagramı</w:t>
      </w:r>
    </w:p>
    <w:p w:rsidR="00192FBD" w:rsidRPr="001D7BA9" w:rsidRDefault="00323F45" w:rsidP="00192FBD">
      <w:pPr>
        <w:jc w:val="left"/>
        <w:rPr>
          <w:b/>
          <w:bCs/>
        </w:rPr>
      </w:pPr>
      <w:r>
        <w:rPr>
          <w:b/>
          <w:bCs/>
        </w:rPr>
        <w:t>b</w:t>
      </w:r>
      <w:r w:rsidR="00274CB7">
        <w:rPr>
          <w:b/>
          <w:bCs/>
        </w:rPr>
        <w:t xml:space="preserve">) </w:t>
      </w:r>
      <w:r w:rsidR="00192FBD" w:rsidRPr="001D7BA9">
        <w:rPr>
          <w:b/>
          <w:bCs/>
        </w:rPr>
        <w:t>Yazılım Mimarisi</w:t>
      </w:r>
    </w:p>
    <w:p w:rsidR="00192FBD" w:rsidRDefault="00192FBD" w:rsidP="00192FBD">
      <w:pPr>
        <w:rPr>
          <w:rFonts w:eastAsia="Times New Roman"/>
          <w:lang w:eastAsia="en-US"/>
        </w:rPr>
      </w:pPr>
    </w:p>
    <w:p w:rsidR="00584694" w:rsidRDefault="00323F45" w:rsidP="00323F45">
      <w:r>
        <w:t xml:space="preserve">Mobil uygulamayı çalıştırıldığında ilk açılan ekranda üstte 2 </w:t>
      </w:r>
      <w:proofErr w:type="gramStart"/>
      <w:r>
        <w:t>buton ,alt</w:t>
      </w:r>
      <w:proofErr w:type="gramEnd"/>
      <w:r>
        <w:t xml:space="preserve"> tarafta 3 buton olmak üzere 5 buton ve </w:t>
      </w:r>
      <w:proofErr w:type="spellStart"/>
      <w:r>
        <w:t>edittext</w:t>
      </w:r>
      <w:proofErr w:type="spellEnd"/>
      <w:r>
        <w:t xml:space="preserve"> karşımıza çıkıyor</w:t>
      </w:r>
      <w:r w:rsidR="00312A34">
        <w:t>.</w:t>
      </w:r>
      <w:r>
        <w:t xml:space="preserve"> Üst taraftaki soldaki butona tıklandığında galeriden veya dosya yöneticisinden bir resim veya fotoğrafı seçmesi isteniyor. Bir resim veya fotoğraf seçildikten sonra uygulama ekranı geri geliyor ve </w:t>
      </w:r>
      <w:proofErr w:type="spellStart"/>
      <w:r>
        <w:t>imageview</w:t>
      </w:r>
      <w:proofErr w:type="spellEnd"/>
      <w:r>
        <w:t xml:space="preserve"> değişkeni içerisinde seçilen resim veya fotoğraf gösteriliyor. Aynı şekilde sağ üstteki kameradan fotoğraf seç butonuna basıldığında ise karşımıza kamera çıkıyor ve bir fotoğraf çekmemiz isteniyor. Fotoğrafı çektikten sonra sağ alttaki tik işaretine tıklıyoruz ve galerideki gibi uygulama ekranı geri geliyor. Uygulama ekranımızdaki </w:t>
      </w:r>
      <w:proofErr w:type="spellStart"/>
      <w:r>
        <w:t>imageview</w:t>
      </w:r>
      <w:proofErr w:type="spellEnd"/>
      <w:r>
        <w:t xml:space="preserve"> da bu sefer çektiğimiz fotoğraf gözüküyor. Daha sonra iki butonun arasında bulunan </w:t>
      </w:r>
      <w:proofErr w:type="spellStart"/>
      <w:r>
        <w:t>edittextte</w:t>
      </w:r>
      <w:proofErr w:type="spellEnd"/>
      <w:r>
        <w:t xml:space="preserve"> sayı ile yetmiş beş yazıyor bu rakamı istediğimiz sıkıştırma oranına göre değiştiriyoruz. Sıkıştırma işlemi bir ile yüz arasında bir değer olmalı bir </w:t>
      </w:r>
      <w:r w:rsidR="00102CDE">
        <w:t xml:space="preserve">değeri girilirse sıkıştırma çok fazla olur, eğer 99’a yakın bir değer girilirse sıkıştırma oranı az olur ve göz ile gözükmesi zor olur. Resim seçildikten sonra ve istenen sıkıştırma değeri girildikten sonra sol taraftaki sıkıştır butonuna basılırsa seçili resmin dosya yolunu </w:t>
      </w:r>
      <w:proofErr w:type="spellStart"/>
      <w:r w:rsidR="00102CDE">
        <w:t>regex</w:t>
      </w:r>
      <w:proofErr w:type="spellEnd"/>
      <w:r w:rsidR="00102CDE">
        <w:t xml:space="preserve"> ile parçalayarak dosya ismini al </w:t>
      </w:r>
      <w:proofErr w:type="spellStart"/>
      <w:r w:rsidR="00102CDE">
        <w:t>edittext’te</w:t>
      </w:r>
      <w:proofErr w:type="spellEnd"/>
      <w:r w:rsidR="00102CDE">
        <w:t xml:space="preserve"> belirtilen </w:t>
      </w:r>
      <w:proofErr w:type="spellStart"/>
      <w:r w:rsidR="00102CDE">
        <w:t>integer</w:t>
      </w:r>
      <w:proofErr w:type="spellEnd"/>
      <w:r w:rsidR="00102CDE">
        <w:t xml:space="preserve"> değeri dosya ismini başına arasında ‘-’ olacak şekilde Google </w:t>
      </w:r>
      <w:proofErr w:type="spellStart"/>
      <w:r w:rsidR="00102CDE">
        <w:t>cloud</w:t>
      </w:r>
      <w:proofErr w:type="spellEnd"/>
      <w:r w:rsidR="00102CDE">
        <w:t xml:space="preserve"> </w:t>
      </w:r>
      <w:proofErr w:type="spellStart"/>
      <w:r w:rsidR="00102CDE">
        <w:t>storageye</w:t>
      </w:r>
      <w:proofErr w:type="spellEnd"/>
      <w:r w:rsidR="00102CDE">
        <w:t xml:space="preserve"> gönder. Daha sonra </w:t>
      </w:r>
      <w:proofErr w:type="spellStart"/>
      <w:r w:rsidR="00102CDE">
        <w:t>firebase</w:t>
      </w:r>
      <w:proofErr w:type="spellEnd"/>
      <w:r w:rsidR="00102CDE">
        <w:t xml:space="preserve"> </w:t>
      </w:r>
      <w:proofErr w:type="spellStart"/>
      <w:r w:rsidR="00102CDE">
        <w:t>cloud</w:t>
      </w:r>
      <w:proofErr w:type="spellEnd"/>
      <w:r w:rsidR="00102CDE">
        <w:t xml:space="preserve"> </w:t>
      </w:r>
      <w:proofErr w:type="spellStart"/>
      <w:r w:rsidR="00102CDE">
        <w:t>functionsta</w:t>
      </w:r>
      <w:proofErr w:type="spellEnd"/>
      <w:r w:rsidR="00102CDE">
        <w:t xml:space="preserve"> çalışmakta olan </w:t>
      </w:r>
      <w:proofErr w:type="spellStart"/>
      <w:r w:rsidR="00102CDE">
        <w:t>storageye</w:t>
      </w:r>
      <w:proofErr w:type="spellEnd"/>
      <w:r w:rsidR="00102CDE">
        <w:t xml:space="preserve"> bir dosya yüklenip yüklenmediğini kontrol eden fonksiyon, yeni yüklenen bu resmi </w:t>
      </w:r>
      <w:proofErr w:type="spellStart"/>
      <w:r w:rsidR="00102CDE">
        <w:t>imagemagick</w:t>
      </w:r>
      <w:proofErr w:type="spellEnd"/>
      <w:r w:rsidR="00102CDE">
        <w:t xml:space="preserve"> yardımı ile bu resmin kalitesini resmin doya ismindeki değer ile sıkıştırır. Resim sıkıştırıldıktan sonra ise tekrar </w:t>
      </w:r>
      <w:proofErr w:type="spellStart"/>
      <w:r w:rsidR="00102CDE">
        <w:t>storageye</w:t>
      </w:r>
      <w:proofErr w:type="spellEnd"/>
      <w:r w:rsidR="00102CDE">
        <w:t xml:space="preserve"> geri yükler. Bu esnada uygulamada 2-3 saniye sonra sol taraftaki resmi göster butonuna basıldığında sıkıştırılmış olan resmi ekrandaki </w:t>
      </w:r>
      <w:proofErr w:type="spellStart"/>
      <w:r w:rsidR="00102CDE">
        <w:t>imageviewda</w:t>
      </w:r>
      <w:proofErr w:type="spellEnd"/>
      <w:r w:rsidR="00102CDE">
        <w:t xml:space="preserve"> gösterir. En alttaki nesne tanımlama butonuna basılırsa </w:t>
      </w:r>
      <w:proofErr w:type="spellStart"/>
      <w:r w:rsidR="00102CDE">
        <w:t>firebase</w:t>
      </w:r>
      <w:proofErr w:type="spellEnd"/>
      <w:r w:rsidR="00102CDE">
        <w:t xml:space="preserve"> Ml kite ekrandaki resmi gönder ve </w:t>
      </w:r>
      <w:proofErr w:type="spellStart"/>
      <w:r w:rsidR="00102CDE">
        <w:t>cloud</w:t>
      </w:r>
      <w:proofErr w:type="spellEnd"/>
      <w:r w:rsidR="00102CDE">
        <w:t xml:space="preserve"> yardımıyla bu resimdeki nesneleri tanımlayıp ekranda mesaj olarak tanımlanan nesnelerin ilk dördünü ekranda göster. </w:t>
      </w:r>
    </w:p>
    <w:p w:rsidR="00274CB7" w:rsidRPr="00274CB7" w:rsidRDefault="00274CB7" w:rsidP="00323F45">
      <w:pPr>
        <w:jc w:val="center"/>
      </w:pPr>
    </w:p>
    <w:p w:rsidR="00DC3AF3" w:rsidRPr="001D7BA9" w:rsidRDefault="00B95011" w:rsidP="00EF0278">
      <w:pPr>
        <w:pStyle w:val="Balk1"/>
        <w:numPr>
          <w:ilvl w:val="0"/>
          <w:numId w:val="0"/>
        </w:numPr>
        <w:jc w:val="left"/>
        <w:rPr>
          <w:sz w:val="20"/>
          <w:szCs w:val="20"/>
        </w:rPr>
      </w:pPr>
      <w:r>
        <w:rPr>
          <w:sz w:val="20"/>
          <w:szCs w:val="20"/>
        </w:rPr>
        <w:t>7</w:t>
      </w:r>
      <w:r w:rsidR="00AD4472" w:rsidRPr="001D7BA9">
        <w:rPr>
          <w:sz w:val="20"/>
          <w:szCs w:val="20"/>
        </w:rPr>
        <w:t>.</w:t>
      </w:r>
      <w:r>
        <w:rPr>
          <w:sz w:val="20"/>
          <w:szCs w:val="20"/>
        </w:rPr>
        <w:t xml:space="preserve"> </w:t>
      </w:r>
      <w:r w:rsidR="000D3D9C" w:rsidRPr="001D7BA9">
        <w:rPr>
          <w:sz w:val="20"/>
          <w:szCs w:val="20"/>
        </w:rPr>
        <w:t>Kaynakça</w:t>
      </w:r>
    </w:p>
    <w:p w:rsidR="001D38C5" w:rsidRDefault="001D38C5" w:rsidP="00A82E08">
      <w:pPr>
        <w:pStyle w:val="BodyTextKeep"/>
        <w:ind w:right="0"/>
        <w:jc w:val="left"/>
        <w:rPr>
          <w:sz w:val="20"/>
          <w:szCs w:val="20"/>
        </w:rPr>
      </w:pPr>
    </w:p>
    <w:p w:rsidR="00B95011" w:rsidRDefault="007B7D6C" w:rsidP="00A82E08">
      <w:pPr>
        <w:pStyle w:val="BodyTextKeep"/>
        <w:ind w:right="0"/>
        <w:jc w:val="left"/>
        <w:rPr>
          <w:sz w:val="20"/>
          <w:szCs w:val="20"/>
        </w:rPr>
      </w:pPr>
      <w:proofErr w:type="spellStart"/>
      <w:r>
        <w:rPr>
          <w:sz w:val="20"/>
          <w:szCs w:val="20"/>
        </w:rPr>
        <w:t>Firebase</w:t>
      </w:r>
      <w:proofErr w:type="spellEnd"/>
      <w:r>
        <w:rPr>
          <w:sz w:val="20"/>
          <w:szCs w:val="20"/>
        </w:rPr>
        <w:t xml:space="preserve"> </w:t>
      </w:r>
      <w:proofErr w:type="spellStart"/>
      <w:r>
        <w:rPr>
          <w:sz w:val="20"/>
          <w:szCs w:val="20"/>
        </w:rPr>
        <w:t>storageye</w:t>
      </w:r>
      <w:proofErr w:type="spellEnd"/>
      <w:r>
        <w:rPr>
          <w:sz w:val="20"/>
          <w:szCs w:val="20"/>
        </w:rPr>
        <w:t xml:space="preserve"> resim yükleyip çekmek:</w:t>
      </w:r>
    </w:p>
    <w:p w:rsidR="007B7D6C" w:rsidRPr="007B7D6C" w:rsidRDefault="00323F45" w:rsidP="00A82E08">
      <w:pPr>
        <w:pStyle w:val="BodyTextKeep"/>
        <w:ind w:right="0"/>
        <w:jc w:val="left"/>
        <w:rPr>
          <w:sz w:val="20"/>
          <w:szCs w:val="20"/>
        </w:rPr>
      </w:pPr>
      <w:r>
        <w:rPr>
          <w:sz w:val="20"/>
          <w:szCs w:val="20"/>
        </w:rPr>
        <w:t xml:space="preserve">* </w:t>
      </w:r>
      <w:hyperlink r:id="rId13" w:history="1">
        <w:r w:rsidRPr="00455B8A">
          <w:rPr>
            <w:rStyle w:val="Kpr"/>
            <w:sz w:val="20"/>
            <w:szCs w:val="20"/>
          </w:rPr>
          <w:t>https://firebase.google.com/docs/storage/android/start</w:t>
        </w:r>
      </w:hyperlink>
    </w:p>
    <w:p w:rsidR="007B7D6C" w:rsidRPr="007B7D6C" w:rsidRDefault="00323F45" w:rsidP="00A82E08">
      <w:pPr>
        <w:pStyle w:val="BodyTextKeep"/>
        <w:ind w:right="0"/>
        <w:jc w:val="left"/>
        <w:rPr>
          <w:sz w:val="20"/>
          <w:szCs w:val="20"/>
        </w:rPr>
      </w:pPr>
      <w:r>
        <w:rPr>
          <w:sz w:val="20"/>
          <w:szCs w:val="20"/>
        </w:rPr>
        <w:t xml:space="preserve">* </w:t>
      </w:r>
      <w:hyperlink r:id="rId14" w:history="1">
        <w:r w:rsidRPr="00455B8A">
          <w:rPr>
            <w:rStyle w:val="Kpr"/>
            <w:sz w:val="20"/>
            <w:szCs w:val="20"/>
          </w:rPr>
          <w:t>https://www.youtube.com/watch?v=Mhn6n-16kuA</w:t>
        </w:r>
      </w:hyperlink>
    </w:p>
    <w:p w:rsidR="007B7D6C" w:rsidRPr="00B95011" w:rsidRDefault="00323F45" w:rsidP="00A82E08">
      <w:pPr>
        <w:pStyle w:val="BodyTextKeep"/>
        <w:ind w:right="0"/>
        <w:jc w:val="left"/>
        <w:rPr>
          <w:sz w:val="20"/>
          <w:szCs w:val="20"/>
        </w:rPr>
      </w:pPr>
      <w:r>
        <w:rPr>
          <w:sz w:val="20"/>
          <w:szCs w:val="20"/>
        </w:rPr>
        <w:t xml:space="preserve">* </w:t>
      </w:r>
      <w:hyperlink r:id="rId15" w:history="1">
        <w:r w:rsidRPr="00455B8A">
          <w:rPr>
            <w:rStyle w:val="Kpr"/>
            <w:sz w:val="20"/>
            <w:szCs w:val="20"/>
          </w:rPr>
          <w:t>https://www.youtube.com/watch?v=jTfMSSPTkZw&amp;</w:t>
        </w:r>
        <w:r w:rsidRPr="00455B8A">
          <w:rPr>
            <w:rStyle w:val="Kpr"/>
            <w:sz w:val="20"/>
            <w:szCs w:val="20"/>
          </w:rPr>
          <w:t xml:space="preserve">     </w:t>
        </w:r>
        <w:r w:rsidRPr="00455B8A">
          <w:rPr>
            <w:rStyle w:val="Kpr"/>
            <w:sz w:val="20"/>
            <w:szCs w:val="20"/>
          </w:rPr>
          <w:t>t=1276s</w:t>
        </w:r>
      </w:hyperlink>
    </w:p>
    <w:p w:rsidR="00312A34" w:rsidRDefault="00312A34" w:rsidP="00584694">
      <w:pPr>
        <w:pStyle w:val="BodyTextKeep"/>
        <w:ind w:right="0"/>
        <w:jc w:val="left"/>
        <w:rPr>
          <w:sz w:val="20"/>
          <w:szCs w:val="20"/>
        </w:rPr>
      </w:pPr>
    </w:p>
    <w:p w:rsidR="00B95011" w:rsidRDefault="007B7D6C" w:rsidP="00584694">
      <w:pPr>
        <w:pStyle w:val="BodyTextKeep"/>
        <w:ind w:right="0"/>
        <w:jc w:val="left"/>
        <w:rPr>
          <w:sz w:val="20"/>
          <w:szCs w:val="20"/>
        </w:rPr>
      </w:pPr>
      <w:proofErr w:type="spellStart"/>
      <w:r>
        <w:rPr>
          <w:sz w:val="20"/>
          <w:szCs w:val="20"/>
        </w:rPr>
        <w:t>Firebase</w:t>
      </w:r>
      <w:proofErr w:type="spellEnd"/>
      <w:r>
        <w:rPr>
          <w:sz w:val="20"/>
          <w:szCs w:val="20"/>
        </w:rPr>
        <w:t xml:space="preserve"> </w:t>
      </w:r>
      <w:proofErr w:type="spellStart"/>
      <w:r>
        <w:rPr>
          <w:sz w:val="20"/>
          <w:szCs w:val="20"/>
        </w:rPr>
        <w:t>functions</w:t>
      </w:r>
      <w:proofErr w:type="spellEnd"/>
      <w:r>
        <w:rPr>
          <w:sz w:val="20"/>
          <w:szCs w:val="20"/>
        </w:rPr>
        <w:t xml:space="preserve"> kullanımı:</w:t>
      </w:r>
    </w:p>
    <w:p w:rsidR="007B7D6C" w:rsidRPr="007B7D6C" w:rsidRDefault="007B7D6C" w:rsidP="007B7D6C">
      <w:pPr>
        <w:pStyle w:val="BodyTextKeep"/>
        <w:ind w:right="0"/>
        <w:jc w:val="left"/>
        <w:rPr>
          <w:sz w:val="20"/>
          <w:szCs w:val="20"/>
        </w:rPr>
      </w:pPr>
      <w:r>
        <w:rPr>
          <w:sz w:val="20"/>
          <w:szCs w:val="20"/>
        </w:rPr>
        <w:t>*</w:t>
      </w:r>
      <w:r w:rsidR="00323F45">
        <w:rPr>
          <w:sz w:val="20"/>
          <w:szCs w:val="20"/>
        </w:rPr>
        <w:t xml:space="preserve"> </w:t>
      </w:r>
      <w:hyperlink r:id="rId16" w:history="1">
        <w:r w:rsidR="00323F45" w:rsidRPr="00455B8A">
          <w:rPr>
            <w:rStyle w:val="Kpr"/>
            <w:sz w:val="20"/>
            <w:szCs w:val="20"/>
          </w:rPr>
          <w:t>https://www.youtube.com/watch?v=DYfP-UIKxH0&amp;t=493s</w:t>
        </w:r>
      </w:hyperlink>
    </w:p>
    <w:p w:rsidR="007B7D6C" w:rsidRPr="007B7D6C" w:rsidRDefault="00323F45" w:rsidP="00584694">
      <w:pPr>
        <w:pStyle w:val="BodyTextKeep"/>
        <w:ind w:right="0"/>
        <w:jc w:val="left"/>
        <w:rPr>
          <w:sz w:val="20"/>
          <w:szCs w:val="20"/>
        </w:rPr>
      </w:pPr>
      <w:r>
        <w:rPr>
          <w:sz w:val="20"/>
          <w:szCs w:val="20"/>
        </w:rPr>
        <w:t xml:space="preserve">* </w:t>
      </w:r>
      <w:hyperlink r:id="rId17" w:history="1">
        <w:r w:rsidRPr="00455B8A">
          <w:rPr>
            <w:rStyle w:val="Kpr"/>
            <w:sz w:val="20"/>
            <w:szCs w:val="20"/>
          </w:rPr>
          <w:t>https://github.com/firebase/functions-samples/tree/master/quickstarts/thumbnails</w:t>
        </w:r>
      </w:hyperlink>
    </w:p>
    <w:p w:rsidR="005C4ECB" w:rsidRDefault="005C4ECB" w:rsidP="00584694">
      <w:pPr>
        <w:pStyle w:val="Reference"/>
        <w:numPr>
          <w:ilvl w:val="0"/>
          <w:numId w:val="0"/>
        </w:numPr>
        <w:ind w:left="360" w:hanging="360"/>
        <w:rPr>
          <w:sz w:val="20"/>
          <w:szCs w:val="20"/>
        </w:rPr>
      </w:pPr>
    </w:p>
    <w:p w:rsidR="00102CDE" w:rsidRDefault="00102CDE" w:rsidP="00102CDE">
      <w:pPr>
        <w:pStyle w:val="BodyTextKeep"/>
        <w:ind w:right="0"/>
        <w:jc w:val="left"/>
        <w:rPr>
          <w:sz w:val="20"/>
          <w:szCs w:val="20"/>
        </w:rPr>
      </w:pPr>
      <w:proofErr w:type="spellStart"/>
      <w:r>
        <w:rPr>
          <w:sz w:val="20"/>
          <w:szCs w:val="20"/>
        </w:rPr>
        <w:t>Firebase</w:t>
      </w:r>
      <w:proofErr w:type="spellEnd"/>
      <w:r>
        <w:rPr>
          <w:sz w:val="20"/>
          <w:szCs w:val="20"/>
        </w:rPr>
        <w:t xml:space="preserve"> </w:t>
      </w:r>
      <w:r>
        <w:rPr>
          <w:sz w:val="20"/>
          <w:szCs w:val="20"/>
        </w:rPr>
        <w:t>Ml kit kullanımı</w:t>
      </w:r>
      <w:r>
        <w:rPr>
          <w:sz w:val="20"/>
          <w:szCs w:val="20"/>
        </w:rPr>
        <w:t>:</w:t>
      </w:r>
    </w:p>
    <w:p w:rsidR="00323F45" w:rsidRPr="00102CDE" w:rsidRDefault="00102CDE" w:rsidP="00102CDE">
      <w:pPr>
        <w:pStyle w:val="Reference"/>
        <w:numPr>
          <w:ilvl w:val="0"/>
          <w:numId w:val="0"/>
        </w:numPr>
        <w:ind w:left="360" w:hanging="360"/>
      </w:pPr>
      <w:hyperlink r:id="rId18" w:history="1">
        <w:r w:rsidRPr="00102CDE">
          <w:rPr>
            <w:rStyle w:val="Kpr"/>
          </w:rPr>
          <w:t>https://firebase.google.com/docs/ml-kit/android/label-images</w:t>
        </w:r>
      </w:hyperlink>
    </w:p>
    <w:p w:rsidR="00560FD2" w:rsidRDefault="00C43E1C" w:rsidP="008027DA">
      <w:pPr>
        <w:jc w:val="left"/>
        <w:rPr>
          <w:b/>
          <w:bCs/>
        </w:rPr>
      </w:pPr>
      <w:r>
        <w:rPr>
          <w:noProof/>
        </w:rPr>
        <w:lastRenderedPageBreak/>
        <w:drawing>
          <wp:anchor distT="0" distB="0" distL="114300" distR="114300" simplePos="0" relativeHeight="251659263" behindDoc="0" locked="0" layoutInCell="1" allowOverlap="1">
            <wp:simplePos x="0" y="0"/>
            <wp:positionH relativeFrom="column">
              <wp:align>left</wp:align>
            </wp:positionH>
            <wp:positionV relativeFrom="paragraph">
              <wp:posOffset>4090670</wp:posOffset>
            </wp:positionV>
            <wp:extent cx="2712720" cy="4401820"/>
            <wp:effectExtent l="0" t="0" r="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2720" cy="4401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simplePos x="0" y="0"/>
            <wp:positionH relativeFrom="column">
              <wp:align>left</wp:align>
            </wp:positionH>
            <wp:positionV relativeFrom="paragraph">
              <wp:posOffset>180340</wp:posOffset>
            </wp:positionV>
            <wp:extent cx="2712720" cy="4404360"/>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12720" cy="4404360"/>
                    </a:xfrm>
                    <a:prstGeom prst="rect">
                      <a:avLst/>
                    </a:prstGeom>
                    <a:noFill/>
                    <a:ln>
                      <a:noFill/>
                    </a:ln>
                  </pic:spPr>
                </pic:pic>
              </a:graphicData>
            </a:graphic>
            <wp14:sizeRelH relativeFrom="page">
              <wp14:pctWidth>0</wp14:pctWidth>
            </wp14:sizeRelH>
            <wp14:sizeRelV relativeFrom="page">
              <wp14:pctHeight>0</wp14:pctHeight>
            </wp14:sizeRelV>
          </wp:anchor>
        </w:drawing>
      </w:r>
      <w:r w:rsidR="00584694">
        <w:rPr>
          <w:b/>
          <w:bCs/>
        </w:rPr>
        <w:t>8</w:t>
      </w:r>
      <w:r w:rsidR="00B95011">
        <w:rPr>
          <w:b/>
          <w:bCs/>
        </w:rPr>
        <w:t xml:space="preserve">. </w:t>
      </w:r>
      <w:r w:rsidR="00274CB7">
        <w:rPr>
          <w:b/>
          <w:bCs/>
        </w:rPr>
        <w:t>Deneysel Sonuçlar</w:t>
      </w:r>
    </w:p>
    <w:p w:rsidR="008027DA" w:rsidRPr="008027DA" w:rsidRDefault="00C43E1C" w:rsidP="008027DA">
      <w:pPr>
        <w:jc w:val="left"/>
        <w:rPr>
          <w:b/>
          <w:bCs/>
        </w:rPr>
      </w:pPr>
      <w:r>
        <w:rPr>
          <w:noProof/>
        </w:rPr>
        <w:drawing>
          <wp:anchor distT="0" distB="0" distL="114300" distR="114300" simplePos="0" relativeHeight="251658238" behindDoc="0" locked="0" layoutInCell="1" allowOverlap="1">
            <wp:simplePos x="0" y="0"/>
            <wp:positionH relativeFrom="column">
              <wp:posOffset>9525</wp:posOffset>
            </wp:positionH>
            <wp:positionV relativeFrom="paragraph">
              <wp:posOffset>4089400</wp:posOffset>
            </wp:positionV>
            <wp:extent cx="2712720" cy="4402455"/>
            <wp:effectExtent l="0" t="0" r="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12720" cy="4402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simplePos x="0" y="0"/>
            <wp:positionH relativeFrom="margin">
              <wp:posOffset>3242310</wp:posOffset>
            </wp:positionH>
            <wp:positionV relativeFrom="paragraph">
              <wp:posOffset>165100</wp:posOffset>
            </wp:positionV>
            <wp:extent cx="2712720" cy="4403725"/>
            <wp:effectExtent l="0" t="0" r="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12720" cy="440372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8027DA" w:rsidRPr="008027DA" w:rsidSect="00DC3AF3">
      <w:type w:val="continuous"/>
      <w:pgSz w:w="11906" w:h="16838"/>
      <w:pgMar w:top="1588" w:right="1134" w:bottom="1871" w:left="1134" w:header="720" w:footer="720"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16F" w:rsidRDefault="00FC416F">
      <w:r>
        <w:separator/>
      </w:r>
    </w:p>
  </w:endnote>
  <w:endnote w:type="continuationSeparator" w:id="0">
    <w:p w:rsidR="00FC416F" w:rsidRDefault="00FC4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iberation Sans">
    <w:altName w:val="Arial Unicode MS"/>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16F" w:rsidRDefault="00FC416F">
      <w:r>
        <w:separator/>
      </w:r>
    </w:p>
  </w:footnote>
  <w:footnote w:type="continuationSeparator" w:id="0">
    <w:p w:rsidR="00FC416F" w:rsidRDefault="00FC4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644"/>
        </w:tabs>
        <w:ind w:left="644"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46C64FB"/>
    <w:multiLevelType w:val="multilevel"/>
    <w:tmpl w:val="843A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33017"/>
    <w:multiLevelType w:val="multilevel"/>
    <w:tmpl w:val="4B56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66BF8"/>
    <w:multiLevelType w:val="multilevel"/>
    <w:tmpl w:val="96D2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56A84"/>
    <w:multiLevelType w:val="multilevel"/>
    <w:tmpl w:val="4A28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D33CA1"/>
    <w:multiLevelType w:val="multilevel"/>
    <w:tmpl w:val="4516B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A1792"/>
    <w:multiLevelType w:val="hybridMultilevel"/>
    <w:tmpl w:val="CD9EAFE8"/>
    <w:lvl w:ilvl="0" w:tplc="1ED05AFC">
      <w:start w:val="7"/>
      <w:numFmt w:val="bullet"/>
      <w:lvlText w:val="-"/>
      <w:lvlJc w:val="left"/>
      <w:pPr>
        <w:ind w:left="720" w:hanging="360"/>
      </w:pPr>
      <w:rPr>
        <w:rFonts w:ascii="Times New Roman" w:eastAsia="MS Mincho"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4F62CCD"/>
    <w:multiLevelType w:val="multilevel"/>
    <w:tmpl w:val="C3E833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C0612B5"/>
    <w:multiLevelType w:val="multilevel"/>
    <w:tmpl w:val="A3569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33A739A"/>
    <w:multiLevelType w:val="hybridMultilevel"/>
    <w:tmpl w:val="22C8AE28"/>
    <w:lvl w:ilvl="0" w:tplc="071ADDC4">
      <w:start w:val="3"/>
      <w:numFmt w:val="bullet"/>
      <w:lvlText w:val="-"/>
      <w:lvlJc w:val="left"/>
      <w:pPr>
        <w:ind w:left="495" w:hanging="360"/>
      </w:pPr>
      <w:rPr>
        <w:rFonts w:ascii="Times New Roman" w:eastAsia="MS Mincho" w:hAnsi="Times New Roman" w:cs="Times New Roman" w:hint="default"/>
      </w:rPr>
    </w:lvl>
    <w:lvl w:ilvl="1" w:tplc="041F0003" w:tentative="1">
      <w:start w:val="1"/>
      <w:numFmt w:val="bullet"/>
      <w:lvlText w:val="o"/>
      <w:lvlJc w:val="left"/>
      <w:pPr>
        <w:ind w:left="1215" w:hanging="360"/>
      </w:pPr>
      <w:rPr>
        <w:rFonts w:ascii="Courier New" w:hAnsi="Courier New" w:cs="Courier New" w:hint="default"/>
      </w:rPr>
    </w:lvl>
    <w:lvl w:ilvl="2" w:tplc="041F0005" w:tentative="1">
      <w:start w:val="1"/>
      <w:numFmt w:val="bullet"/>
      <w:lvlText w:val=""/>
      <w:lvlJc w:val="left"/>
      <w:pPr>
        <w:ind w:left="1935" w:hanging="360"/>
      </w:pPr>
      <w:rPr>
        <w:rFonts w:ascii="Wingdings" w:hAnsi="Wingdings" w:hint="default"/>
      </w:rPr>
    </w:lvl>
    <w:lvl w:ilvl="3" w:tplc="041F0001" w:tentative="1">
      <w:start w:val="1"/>
      <w:numFmt w:val="bullet"/>
      <w:lvlText w:val=""/>
      <w:lvlJc w:val="left"/>
      <w:pPr>
        <w:ind w:left="2655" w:hanging="360"/>
      </w:pPr>
      <w:rPr>
        <w:rFonts w:ascii="Symbol" w:hAnsi="Symbol" w:hint="default"/>
      </w:rPr>
    </w:lvl>
    <w:lvl w:ilvl="4" w:tplc="041F0003" w:tentative="1">
      <w:start w:val="1"/>
      <w:numFmt w:val="bullet"/>
      <w:lvlText w:val="o"/>
      <w:lvlJc w:val="left"/>
      <w:pPr>
        <w:ind w:left="3375" w:hanging="360"/>
      </w:pPr>
      <w:rPr>
        <w:rFonts w:ascii="Courier New" w:hAnsi="Courier New" w:cs="Courier New" w:hint="default"/>
      </w:rPr>
    </w:lvl>
    <w:lvl w:ilvl="5" w:tplc="041F0005" w:tentative="1">
      <w:start w:val="1"/>
      <w:numFmt w:val="bullet"/>
      <w:lvlText w:val=""/>
      <w:lvlJc w:val="left"/>
      <w:pPr>
        <w:ind w:left="4095" w:hanging="360"/>
      </w:pPr>
      <w:rPr>
        <w:rFonts w:ascii="Wingdings" w:hAnsi="Wingdings" w:hint="default"/>
      </w:rPr>
    </w:lvl>
    <w:lvl w:ilvl="6" w:tplc="041F0001" w:tentative="1">
      <w:start w:val="1"/>
      <w:numFmt w:val="bullet"/>
      <w:lvlText w:val=""/>
      <w:lvlJc w:val="left"/>
      <w:pPr>
        <w:ind w:left="4815" w:hanging="360"/>
      </w:pPr>
      <w:rPr>
        <w:rFonts w:ascii="Symbol" w:hAnsi="Symbol" w:hint="default"/>
      </w:rPr>
    </w:lvl>
    <w:lvl w:ilvl="7" w:tplc="041F0003" w:tentative="1">
      <w:start w:val="1"/>
      <w:numFmt w:val="bullet"/>
      <w:lvlText w:val="o"/>
      <w:lvlJc w:val="left"/>
      <w:pPr>
        <w:ind w:left="5535" w:hanging="360"/>
      </w:pPr>
      <w:rPr>
        <w:rFonts w:ascii="Courier New" w:hAnsi="Courier New" w:cs="Courier New" w:hint="default"/>
      </w:rPr>
    </w:lvl>
    <w:lvl w:ilvl="8" w:tplc="041F0005" w:tentative="1">
      <w:start w:val="1"/>
      <w:numFmt w:val="bullet"/>
      <w:lvlText w:val=""/>
      <w:lvlJc w:val="left"/>
      <w:pPr>
        <w:ind w:left="6255" w:hanging="360"/>
      </w:pPr>
      <w:rPr>
        <w:rFonts w:ascii="Wingdings" w:hAnsi="Wingdings" w:hint="default"/>
      </w:rPr>
    </w:lvl>
  </w:abstractNum>
  <w:abstractNum w:abstractNumId="15" w15:restartNumberingAfterBreak="0">
    <w:nsid w:val="3406153B"/>
    <w:multiLevelType w:val="hybridMultilevel"/>
    <w:tmpl w:val="5C56AC3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8AB36FB"/>
    <w:multiLevelType w:val="multilevel"/>
    <w:tmpl w:val="D49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F241D6"/>
    <w:multiLevelType w:val="hybridMultilevel"/>
    <w:tmpl w:val="059CB47E"/>
    <w:lvl w:ilvl="0" w:tplc="63BA3596">
      <w:start w:val="3"/>
      <w:numFmt w:val="bullet"/>
      <w:lvlText w:val="-"/>
      <w:lvlJc w:val="left"/>
      <w:pPr>
        <w:ind w:left="720" w:hanging="360"/>
      </w:pPr>
      <w:rPr>
        <w:rFonts w:ascii="Times New Roman" w:eastAsia="MS Mincho"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BEC0325"/>
    <w:multiLevelType w:val="hybridMultilevel"/>
    <w:tmpl w:val="95FA3AB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FAF592B"/>
    <w:multiLevelType w:val="multilevel"/>
    <w:tmpl w:val="3E64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D54946"/>
    <w:multiLevelType w:val="multilevel"/>
    <w:tmpl w:val="92C8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6D5E47"/>
    <w:multiLevelType w:val="multilevel"/>
    <w:tmpl w:val="4CE0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B507F6"/>
    <w:multiLevelType w:val="hybridMultilevel"/>
    <w:tmpl w:val="77323C6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F01DEE"/>
    <w:multiLevelType w:val="hybridMultilevel"/>
    <w:tmpl w:val="7E8E9FD0"/>
    <w:lvl w:ilvl="0" w:tplc="E152A94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5778523D"/>
    <w:multiLevelType w:val="hybridMultilevel"/>
    <w:tmpl w:val="916E96EA"/>
    <w:lvl w:ilvl="0" w:tplc="5E46FD22">
      <w:start w:val="3"/>
      <w:numFmt w:val="bullet"/>
      <w:lvlText w:val=""/>
      <w:lvlJc w:val="left"/>
      <w:pPr>
        <w:ind w:left="388" w:hanging="360"/>
      </w:pPr>
      <w:rPr>
        <w:rFonts w:ascii="Wingdings" w:eastAsia="MS Mincho" w:hAnsi="Wingdings" w:cs="Times New Roman" w:hint="default"/>
      </w:rPr>
    </w:lvl>
    <w:lvl w:ilvl="1" w:tplc="041F0003" w:tentative="1">
      <w:start w:val="1"/>
      <w:numFmt w:val="bullet"/>
      <w:lvlText w:val="o"/>
      <w:lvlJc w:val="left"/>
      <w:pPr>
        <w:ind w:left="1108" w:hanging="360"/>
      </w:pPr>
      <w:rPr>
        <w:rFonts w:ascii="Courier New" w:hAnsi="Courier New" w:cs="Courier New" w:hint="default"/>
      </w:rPr>
    </w:lvl>
    <w:lvl w:ilvl="2" w:tplc="041F0005" w:tentative="1">
      <w:start w:val="1"/>
      <w:numFmt w:val="bullet"/>
      <w:lvlText w:val=""/>
      <w:lvlJc w:val="left"/>
      <w:pPr>
        <w:ind w:left="1828" w:hanging="360"/>
      </w:pPr>
      <w:rPr>
        <w:rFonts w:ascii="Wingdings" w:hAnsi="Wingdings" w:hint="default"/>
      </w:rPr>
    </w:lvl>
    <w:lvl w:ilvl="3" w:tplc="041F0001" w:tentative="1">
      <w:start w:val="1"/>
      <w:numFmt w:val="bullet"/>
      <w:lvlText w:val=""/>
      <w:lvlJc w:val="left"/>
      <w:pPr>
        <w:ind w:left="2548" w:hanging="360"/>
      </w:pPr>
      <w:rPr>
        <w:rFonts w:ascii="Symbol" w:hAnsi="Symbol" w:hint="default"/>
      </w:rPr>
    </w:lvl>
    <w:lvl w:ilvl="4" w:tplc="041F0003" w:tentative="1">
      <w:start w:val="1"/>
      <w:numFmt w:val="bullet"/>
      <w:lvlText w:val="o"/>
      <w:lvlJc w:val="left"/>
      <w:pPr>
        <w:ind w:left="3268" w:hanging="360"/>
      </w:pPr>
      <w:rPr>
        <w:rFonts w:ascii="Courier New" w:hAnsi="Courier New" w:cs="Courier New" w:hint="default"/>
      </w:rPr>
    </w:lvl>
    <w:lvl w:ilvl="5" w:tplc="041F0005" w:tentative="1">
      <w:start w:val="1"/>
      <w:numFmt w:val="bullet"/>
      <w:lvlText w:val=""/>
      <w:lvlJc w:val="left"/>
      <w:pPr>
        <w:ind w:left="3988" w:hanging="360"/>
      </w:pPr>
      <w:rPr>
        <w:rFonts w:ascii="Wingdings" w:hAnsi="Wingdings" w:hint="default"/>
      </w:rPr>
    </w:lvl>
    <w:lvl w:ilvl="6" w:tplc="041F0001" w:tentative="1">
      <w:start w:val="1"/>
      <w:numFmt w:val="bullet"/>
      <w:lvlText w:val=""/>
      <w:lvlJc w:val="left"/>
      <w:pPr>
        <w:ind w:left="4708" w:hanging="360"/>
      </w:pPr>
      <w:rPr>
        <w:rFonts w:ascii="Symbol" w:hAnsi="Symbol" w:hint="default"/>
      </w:rPr>
    </w:lvl>
    <w:lvl w:ilvl="7" w:tplc="041F0003" w:tentative="1">
      <w:start w:val="1"/>
      <w:numFmt w:val="bullet"/>
      <w:lvlText w:val="o"/>
      <w:lvlJc w:val="left"/>
      <w:pPr>
        <w:ind w:left="5428" w:hanging="360"/>
      </w:pPr>
      <w:rPr>
        <w:rFonts w:ascii="Courier New" w:hAnsi="Courier New" w:cs="Courier New" w:hint="default"/>
      </w:rPr>
    </w:lvl>
    <w:lvl w:ilvl="8" w:tplc="041F0005" w:tentative="1">
      <w:start w:val="1"/>
      <w:numFmt w:val="bullet"/>
      <w:lvlText w:val=""/>
      <w:lvlJc w:val="left"/>
      <w:pPr>
        <w:ind w:left="6148" w:hanging="360"/>
      </w:pPr>
      <w:rPr>
        <w:rFonts w:ascii="Wingdings" w:hAnsi="Wingdings" w:hint="default"/>
      </w:rPr>
    </w:lvl>
  </w:abstractNum>
  <w:abstractNum w:abstractNumId="26" w15:restartNumberingAfterBreak="0">
    <w:nsid w:val="586C7484"/>
    <w:multiLevelType w:val="multilevel"/>
    <w:tmpl w:val="5B28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F23DA6"/>
    <w:multiLevelType w:val="multilevel"/>
    <w:tmpl w:val="7846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3"/>
  </w:num>
  <w:num w:numId="8">
    <w:abstractNumId w:val="0"/>
  </w:num>
  <w:num w:numId="9">
    <w:abstractNumId w:val="0"/>
  </w:num>
  <w:num w:numId="10">
    <w:abstractNumId w:val="1"/>
  </w:num>
  <w:num w:numId="11">
    <w:abstractNumId w:val="0"/>
  </w:num>
  <w:num w:numId="12">
    <w:abstractNumId w:val="26"/>
  </w:num>
  <w:num w:numId="13">
    <w:abstractNumId w:val="9"/>
  </w:num>
  <w:num w:numId="14">
    <w:abstractNumId w:val="15"/>
  </w:num>
  <w:num w:numId="15">
    <w:abstractNumId w:val="27"/>
  </w:num>
  <w:num w:numId="16">
    <w:abstractNumId w:val="21"/>
  </w:num>
  <w:num w:numId="17">
    <w:abstractNumId w:val="6"/>
  </w:num>
  <w:num w:numId="18">
    <w:abstractNumId w:val="20"/>
  </w:num>
  <w:num w:numId="19">
    <w:abstractNumId w:val="7"/>
  </w:num>
  <w:num w:numId="20">
    <w:abstractNumId w:val="16"/>
  </w:num>
  <w:num w:numId="21">
    <w:abstractNumId w:val="17"/>
  </w:num>
  <w:num w:numId="22">
    <w:abstractNumId w:val="14"/>
  </w:num>
  <w:num w:numId="23">
    <w:abstractNumId w:val="25"/>
  </w:num>
  <w:num w:numId="24">
    <w:abstractNumId w:val="24"/>
  </w:num>
  <w:num w:numId="25">
    <w:abstractNumId w:val="8"/>
  </w:num>
  <w:num w:numId="26">
    <w:abstractNumId w:val="12"/>
  </w:num>
  <w:num w:numId="27">
    <w:abstractNumId w:val="13"/>
  </w:num>
  <w:num w:numId="28">
    <w:abstractNumId w:val="19"/>
  </w:num>
  <w:num w:numId="29">
    <w:abstractNumId w:val="18"/>
  </w:num>
  <w:num w:numId="30">
    <w:abstractNumId w:val="22"/>
  </w:num>
  <w:num w:numId="31">
    <w:abstractNumId w:val="1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F3"/>
    <w:rsid w:val="000035A9"/>
    <w:rsid w:val="00020A6A"/>
    <w:rsid w:val="00024550"/>
    <w:rsid w:val="0003153E"/>
    <w:rsid w:val="0003515C"/>
    <w:rsid w:val="00036335"/>
    <w:rsid w:val="000406A3"/>
    <w:rsid w:val="0004143C"/>
    <w:rsid w:val="000516C6"/>
    <w:rsid w:val="0006751D"/>
    <w:rsid w:val="0009349F"/>
    <w:rsid w:val="000A00ED"/>
    <w:rsid w:val="000B66E7"/>
    <w:rsid w:val="000B749F"/>
    <w:rsid w:val="000D1FB7"/>
    <w:rsid w:val="000D388C"/>
    <w:rsid w:val="000D3D9C"/>
    <w:rsid w:val="000D4C36"/>
    <w:rsid w:val="000F4601"/>
    <w:rsid w:val="000F7167"/>
    <w:rsid w:val="00102CDE"/>
    <w:rsid w:val="00103BE4"/>
    <w:rsid w:val="001148F7"/>
    <w:rsid w:val="001301FF"/>
    <w:rsid w:val="001441EA"/>
    <w:rsid w:val="00147BBE"/>
    <w:rsid w:val="001715D7"/>
    <w:rsid w:val="0017344E"/>
    <w:rsid w:val="00173872"/>
    <w:rsid w:val="00177250"/>
    <w:rsid w:val="00182816"/>
    <w:rsid w:val="00183C0F"/>
    <w:rsid w:val="00192FBD"/>
    <w:rsid w:val="001A5E0A"/>
    <w:rsid w:val="001B078F"/>
    <w:rsid w:val="001C29ED"/>
    <w:rsid w:val="001D2635"/>
    <w:rsid w:val="001D38C5"/>
    <w:rsid w:val="001D466B"/>
    <w:rsid w:val="001D7BA9"/>
    <w:rsid w:val="001E1763"/>
    <w:rsid w:val="002041B5"/>
    <w:rsid w:val="0020492D"/>
    <w:rsid w:val="002518C0"/>
    <w:rsid w:val="002520FC"/>
    <w:rsid w:val="00274CB7"/>
    <w:rsid w:val="002753C3"/>
    <w:rsid w:val="00276FE0"/>
    <w:rsid w:val="0027717F"/>
    <w:rsid w:val="002A1FC6"/>
    <w:rsid w:val="002A700E"/>
    <w:rsid w:val="002B499D"/>
    <w:rsid w:val="002B7F2D"/>
    <w:rsid w:val="002C5467"/>
    <w:rsid w:val="002C625B"/>
    <w:rsid w:val="002D5F1E"/>
    <w:rsid w:val="002D7FCB"/>
    <w:rsid w:val="002F6C5C"/>
    <w:rsid w:val="00312A34"/>
    <w:rsid w:val="00323907"/>
    <w:rsid w:val="00323F45"/>
    <w:rsid w:val="00333B90"/>
    <w:rsid w:val="0035639A"/>
    <w:rsid w:val="003757CB"/>
    <w:rsid w:val="003C55BF"/>
    <w:rsid w:val="003F61D9"/>
    <w:rsid w:val="004127C7"/>
    <w:rsid w:val="004252FC"/>
    <w:rsid w:val="0045159E"/>
    <w:rsid w:val="004636E6"/>
    <w:rsid w:val="00497F16"/>
    <w:rsid w:val="004C2DED"/>
    <w:rsid w:val="004D056A"/>
    <w:rsid w:val="004E4068"/>
    <w:rsid w:val="004F3897"/>
    <w:rsid w:val="00511853"/>
    <w:rsid w:val="00560FD2"/>
    <w:rsid w:val="00564867"/>
    <w:rsid w:val="00574725"/>
    <w:rsid w:val="00584694"/>
    <w:rsid w:val="005A2A91"/>
    <w:rsid w:val="005B405D"/>
    <w:rsid w:val="005C4ECB"/>
    <w:rsid w:val="005C7283"/>
    <w:rsid w:val="005D76D8"/>
    <w:rsid w:val="005D7940"/>
    <w:rsid w:val="005E2B4A"/>
    <w:rsid w:val="005E5C11"/>
    <w:rsid w:val="005F2D05"/>
    <w:rsid w:val="005F366A"/>
    <w:rsid w:val="00631929"/>
    <w:rsid w:val="00632E02"/>
    <w:rsid w:val="006341D2"/>
    <w:rsid w:val="006601A3"/>
    <w:rsid w:val="00664ED4"/>
    <w:rsid w:val="00670805"/>
    <w:rsid w:val="0067222F"/>
    <w:rsid w:val="00677D84"/>
    <w:rsid w:val="006930D7"/>
    <w:rsid w:val="006C66D7"/>
    <w:rsid w:val="006E152E"/>
    <w:rsid w:val="006E161C"/>
    <w:rsid w:val="006E650E"/>
    <w:rsid w:val="0070569D"/>
    <w:rsid w:val="0071338C"/>
    <w:rsid w:val="007209CF"/>
    <w:rsid w:val="00721BAE"/>
    <w:rsid w:val="0074435D"/>
    <w:rsid w:val="00760466"/>
    <w:rsid w:val="00783DCB"/>
    <w:rsid w:val="0079456D"/>
    <w:rsid w:val="007A3166"/>
    <w:rsid w:val="007A463E"/>
    <w:rsid w:val="007B7D6C"/>
    <w:rsid w:val="007C5941"/>
    <w:rsid w:val="007D15B8"/>
    <w:rsid w:val="007D19C5"/>
    <w:rsid w:val="007F79AB"/>
    <w:rsid w:val="008027DA"/>
    <w:rsid w:val="00806566"/>
    <w:rsid w:val="0085436E"/>
    <w:rsid w:val="0085704C"/>
    <w:rsid w:val="00863D8A"/>
    <w:rsid w:val="0088452A"/>
    <w:rsid w:val="00892D63"/>
    <w:rsid w:val="008B0400"/>
    <w:rsid w:val="008B13AA"/>
    <w:rsid w:val="008B72BB"/>
    <w:rsid w:val="008E1DFE"/>
    <w:rsid w:val="008E7957"/>
    <w:rsid w:val="00904875"/>
    <w:rsid w:val="00907E1B"/>
    <w:rsid w:val="009339A9"/>
    <w:rsid w:val="00945549"/>
    <w:rsid w:val="00953E6F"/>
    <w:rsid w:val="0097336F"/>
    <w:rsid w:val="00984AE8"/>
    <w:rsid w:val="009966E0"/>
    <w:rsid w:val="009A6909"/>
    <w:rsid w:val="009B1460"/>
    <w:rsid w:val="009C5753"/>
    <w:rsid w:val="009D3D86"/>
    <w:rsid w:val="009E2191"/>
    <w:rsid w:val="009E21F7"/>
    <w:rsid w:val="009E342B"/>
    <w:rsid w:val="009E6DF9"/>
    <w:rsid w:val="009F3FE7"/>
    <w:rsid w:val="00A035FF"/>
    <w:rsid w:val="00A06A08"/>
    <w:rsid w:val="00A40CCB"/>
    <w:rsid w:val="00A5369D"/>
    <w:rsid w:val="00A61DDB"/>
    <w:rsid w:val="00A82E08"/>
    <w:rsid w:val="00A85780"/>
    <w:rsid w:val="00A94E69"/>
    <w:rsid w:val="00AA6E8C"/>
    <w:rsid w:val="00AC0517"/>
    <w:rsid w:val="00AC5B5D"/>
    <w:rsid w:val="00AD4472"/>
    <w:rsid w:val="00B073E6"/>
    <w:rsid w:val="00B10D28"/>
    <w:rsid w:val="00B17DF4"/>
    <w:rsid w:val="00B51F33"/>
    <w:rsid w:val="00B64397"/>
    <w:rsid w:val="00B70F33"/>
    <w:rsid w:val="00B84D94"/>
    <w:rsid w:val="00B95011"/>
    <w:rsid w:val="00BB6FE4"/>
    <w:rsid w:val="00BC1CF1"/>
    <w:rsid w:val="00BD12E5"/>
    <w:rsid w:val="00BD5DB2"/>
    <w:rsid w:val="00BD603B"/>
    <w:rsid w:val="00BF78D8"/>
    <w:rsid w:val="00C0683A"/>
    <w:rsid w:val="00C146CF"/>
    <w:rsid w:val="00C1650C"/>
    <w:rsid w:val="00C1712B"/>
    <w:rsid w:val="00C43E1C"/>
    <w:rsid w:val="00C55A79"/>
    <w:rsid w:val="00C76FE1"/>
    <w:rsid w:val="00C83941"/>
    <w:rsid w:val="00C8514F"/>
    <w:rsid w:val="00C8640E"/>
    <w:rsid w:val="00C86A2C"/>
    <w:rsid w:val="00CB397D"/>
    <w:rsid w:val="00CB4D36"/>
    <w:rsid w:val="00CB597A"/>
    <w:rsid w:val="00CB6EB9"/>
    <w:rsid w:val="00CE316E"/>
    <w:rsid w:val="00D45197"/>
    <w:rsid w:val="00D64D72"/>
    <w:rsid w:val="00D8292E"/>
    <w:rsid w:val="00DB550F"/>
    <w:rsid w:val="00DC3AF3"/>
    <w:rsid w:val="00E10172"/>
    <w:rsid w:val="00E21959"/>
    <w:rsid w:val="00E26BEF"/>
    <w:rsid w:val="00E30115"/>
    <w:rsid w:val="00E33EEE"/>
    <w:rsid w:val="00E3702D"/>
    <w:rsid w:val="00E5194F"/>
    <w:rsid w:val="00E54110"/>
    <w:rsid w:val="00E6614F"/>
    <w:rsid w:val="00E8542E"/>
    <w:rsid w:val="00E97164"/>
    <w:rsid w:val="00EB6CC5"/>
    <w:rsid w:val="00ED74BF"/>
    <w:rsid w:val="00EF0278"/>
    <w:rsid w:val="00F00CBB"/>
    <w:rsid w:val="00F11986"/>
    <w:rsid w:val="00F16CF9"/>
    <w:rsid w:val="00F222C1"/>
    <w:rsid w:val="00F26914"/>
    <w:rsid w:val="00F40F7B"/>
    <w:rsid w:val="00F44E25"/>
    <w:rsid w:val="00F50E86"/>
    <w:rsid w:val="00F535B9"/>
    <w:rsid w:val="00F65EEE"/>
    <w:rsid w:val="00FB7352"/>
    <w:rsid w:val="00FB772D"/>
    <w:rsid w:val="00FC097E"/>
    <w:rsid w:val="00FC2B61"/>
    <w:rsid w:val="00FC37BD"/>
    <w:rsid w:val="00FC416F"/>
    <w:rsid w:val="00FC6E3B"/>
    <w:rsid w:val="00FD5C18"/>
    <w:rsid w:val="00FE7BB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7270C1C"/>
  <w15:docId w15:val="{B4AA50E0-ED03-47FC-B3DC-92E4D345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AF3"/>
    <w:pPr>
      <w:suppressAutoHyphens/>
      <w:jc w:val="both"/>
    </w:pPr>
    <w:rPr>
      <w:rFonts w:eastAsia="MS Mincho"/>
      <w:lang w:val="tr-TR" w:eastAsia="zh-CN"/>
    </w:rPr>
  </w:style>
  <w:style w:type="paragraph" w:styleId="Balk1">
    <w:name w:val="heading 1"/>
    <w:basedOn w:val="Normal"/>
    <w:next w:val="Normal"/>
    <w:qFormat/>
    <w:rsid w:val="00DC3AF3"/>
    <w:pPr>
      <w:keepNext/>
      <w:numPr>
        <w:numId w:val="1"/>
      </w:numPr>
      <w:spacing w:before="180" w:after="120"/>
      <w:jc w:val="center"/>
      <w:outlineLvl w:val="0"/>
    </w:pPr>
    <w:rPr>
      <w:b/>
      <w:bCs/>
      <w:sz w:val="22"/>
      <w:szCs w:val="22"/>
    </w:rPr>
  </w:style>
  <w:style w:type="paragraph" w:styleId="Balk2">
    <w:name w:val="heading 2"/>
    <w:basedOn w:val="Normal"/>
    <w:next w:val="Normal"/>
    <w:qFormat/>
    <w:rsid w:val="00DC3AF3"/>
    <w:pPr>
      <w:keepNext/>
      <w:numPr>
        <w:ilvl w:val="1"/>
        <w:numId w:val="1"/>
      </w:numPr>
      <w:spacing w:before="180" w:after="120"/>
      <w:outlineLvl w:val="1"/>
    </w:pPr>
    <w:rPr>
      <w:b/>
      <w:bCs/>
      <w:sz w:val="18"/>
      <w:szCs w:val="18"/>
    </w:rPr>
  </w:style>
  <w:style w:type="paragraph" w:styleId="Balk3">
    <w:name w:val="heading 3"/>
    <w:basedOn w:val="Normal"/>
    <w:next w:val="Normal"/>
    <w:qFormat/>
    <w:rsid w:val="00DC3AF3"/>
    <w:pPr>
      <w:keepNext/>
      <w:numPr>
        <w:ilvl w:val="2"/>
        <w:numId w:val="1"/>
      </w:numPr>
      <w:spacing w:before="180" w:after="120"/>
      <w:outlineLvl w:val="2"/>
    </w:pPr>
    <w:rPr>
      <w:i/>
      <w:iCs/>
      <w:sz w:val="18"/>
      <w:szCs w:val="18"/>
    </w:rPr>
  </w:style>
  <w:style w:type="paragraph" w:styleId="Balk4">
    <w:name w:val="heading 4"/>
    <w:basedOn w:val="Normal"/>
    <w:next w:val="Normal"/>
    <w:qFormat/>
    <w:rsid w:val="00DC3AF3"/>
    <w:pPr>
      <w:keepNext/>
      <w:numPr>
        <w:ilvl w:val="3"/>
        <w:numId w:val="1"/>
      </w:numPr>
      <w:spacing w:before="240" w:after="60"/>
      <w:outlineLvl w:val="3"/>
    </w:pPr>
    <w:rPr>
      <w:b/>
      <w:bCs/>
      <w:i/>
      <w:iCs/>
      <w:sz w:val="18"/>
      <w:szCs w:val="18"/>
    </w:rPr>
  </w:style>
  <w:style w:type="paragraph" w:styleId="Balk5">
    <w:name w:val="heading 5"/>
    <w:basedOn w:val="Normal"/>
    <w:next w:val="Normal"/>
    <w:qFormat/>
    <w:rsid w:val="00DC3AF3"/>
    <w:pPr>
      <w:numPr>
        <w:ilvl w:val="4"/>
        <w:numId w:val="1"/>
      </w:numPr>
      <w:spacing w:before="240" w:after="60"/>
      <w:outlineLvl w:val="4"/>
    </w:pPr>
    <w:rPr>
      <w:sz w:val="18"/>
      <w:szCs w:val="18"/>
    </w:rPr>
  </w:style>
  <w:style w:type="paragraph" w:styleId="Balk6">
    <w:name w:val="heading 6"/>
    <w:basedOn w:val="Normal"/>
    <w:next w:val="Normal"/>
    <w:qFormat/>
    <w:rsid w:val="00DC3AF3"/>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rsid w:val="00DC3AF3"/>
    <w:pPr>
      <w:numPr>
        <w:ilvl w:val="6"/>
        <w:numId w:val="1"/>
      </w:numPr>
      <w:spacing w:before="240" w:after="60"/>
      <w:outlineLvl w:val="6"/>
    </w:pPr>
    <w:rPr>
      <w:rFonts w:ascii="Arial" w:hAnsi="Arial" w:cs="Arial"/>
    </w:rPr>
  </w:style>
  <w:style w:type="paragraph" w:styleId="Balk8">
    <w:name w:val="heading 8"/>
    <w:basedOn w:val="Normal"/>
    <w:next w:val="Normal"/>
    <w:qFormat/>
    <w:rsid w:val="00DC3AF3"/>
    <w:pPr>
      <w:numPr>
        <w:ilvl w:val="7"/>
        <w:numId w:val="1"/>
      </w:numPr>
      <w:spacing w:before="240" w:after="60"/>
      <w:outlineLvl w:val="7"/>
    </w:pPr>
    <w:rPr>
      <w:rFonts w:ascii="Arial" w:hAnsi="Arial" w:cs="Arial"/>
      <w:i/>
      <w:iCs/>
    </w:rPr>
  </w:style>
  <w:style w:type="paragraph" w:styleId="Balk9">
    <w:name w:val="heading 9"/>
    <w:basedOn w:val="Normal"/>
    <w:next w:val="Normal"/>
    <w:qFormat/>
    <w:rsid w:val="00DC3AF3"/>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sid w:val="00DC3AF3"/>
    <w:rPr>
      <w:rFonts w:ascii="Symbol" w:hAnsi="Symbol" w:cs="Symbol"/>
    </w:rPr>
  </w:style>
  <w:style w:type="character" w:customStyle="1" w:styleId="WW8Num3z0">
    <w:name w:val="WW8Num3z0"/>
    <w:rsid w:val="00DC3AF3"/>
    <w:rPr>
      <w:rFonts w:ascii="Symbol" w:hAnsi="Symbol" w:cs="Symbol"/>
    </w:rPr>
  </w:style>
  <w:style w:type="character" w:customStyle="1" w:styleId="Absatz-Standardschriftart">
    <w:name w:val="Absatz-Standardschriftart"/>
    <w:rsid w:val="00DC3AF3"/>
  </w:style>
  <w:style w:type="character" w:customStyle="1" w:styleId="WW8Num3z1">
    <w:name w:val="WW8Num3z1"/>
    <w:rsid w:val="00DC3AF3"/>
    <w:rPr>
      <w:rFonts w:ascii="Courier New" w:hAnsi="Courier New" w:cs="Courier New"/>
    </w:rPr>
  </w:style>
  <w:style w:type="character" w:customStyle="1" w:styleId="WW8Num3z2">
    <w:name w:val="WW8Num3z2"/>
    <w:rsid w:val="00DC3AF3"/>
    <w:rPr>
      <w:rFonts w:ascii="Wingdings" w:hAnsi="Wingdings" w:cs="Wingdings"/>
    </w:rPr>
  </w:style>
  <w:style w:type="character" w:customStyle="1" w:styleId="VarsaylanParagrafYazTipi1">
    <w:name w:val="Varsayılan Paragraf Yazı Tipi1"/>
    <w:rsid w:val="00DC3AF3"/>
  </w:style>
  <w:style w:type="character" w:customStyle="1" w:styleId="EndnoteCharacters">
    <w:name w:val="Endnote Characters"/>
    <w:basedOn w:val="VarsaylanParagrafYazTipi1"/>
    <w:rsid w:val="00DC3AF3"/>
    <w:rPr>
      <w:vertAlign w:val="superscript"/>
    </w:rPr>
  </w:style>
  <w:style w:type="character" w:customStyle="1" w:styleId="FootnoteCharacters">
    <w:name w:val="Footnote Characters"/>
    <w:basedOn w:val="VarsaylanParagrafYazTipi1"/>
    <w:rsid w:val="00DC3AF3"/>
    <w:rPr>
      <w:vertAlign w:val="superscript"/>
    </w:rPr>
  </w:style>
  <w:style w:type="character" w:customStyle="1" w:styleId="Superscript">
    <w:name w:val="Superscript"/>
    <w:rsid w:val="00DC3AF3"/>
    <w:rPr>
      <w:vertAlign w:val="superscript"/>
    </w:rPr>
  </w:style>
  <w:style w:type="character" w:styleId="Vurgu">
    <w:name w:val="Emphasis"/>
    <w:basedOn w:val="VarsaylanParagrafYazTipi1"/>
    <w:uiPriority w:val="20"/>
    <w:qFormat/>
    <w:rsid w:val="00DC3AF3"/>
    <w:rPr>
      <w:i/>
      <w:iCs/>
    </w:rPr>
  </w:style>
  <w:style w:type="character" w:customStyle="1" w:styleId="AklamaBavurusu1">
    <w:name w:val="Açıklama Başvurusu1"/>
    <w:basedOn w:val="VarsaylanParagrafYazTipi1"/>
    <w:rsid w:val="00DC3AF3"/>
    <w:rPr>
      <w:sz w:val="16"/>
      <w:szCs w:val="16"/>
    </w:rPr>
  </w:style>
  <w:style w:type="character" w:styleId="Kpr">
    <w:name w:val="Hyperlink"/>
    <w:basedOn w:val="VarsaylanParagrafYazTipi1"/>
    <w:rsid w:val="00DC3AF3"/>
    <w:rPr>
      <w:color w:val="0000FF"/>
      <w:u w:val="single"/>
    </w:rPr>
  </w:style>
  <w:style w:type="character" w:styleId="zlenenKpr">
    <w:name w:val="FollowedHyperlink"/>
    <w:basedOn w:val="VarsaylanParagrafYazTipi1"/>
    <w:rsid w:val="00DC3AF3"/>
    <w:rPr>
      <w:color w:val="800080"/>
      <w:u w:val="single"/>
    </w:rPr>
  </w:style>
  <w:style w:type="paragraph" w:customStyle="1" w:styleId="Heading">
    <w:name w:val="Heading"/>
    <w:basedOn w:val="Normal"/>
    <w:next w:val="GvdeMetni"/>
    <w:rsid w:val="00DC3AF3"/>
    <w:pPr>
      <w:keepNext/>
      <w:spacing w:before="240" w:after="120"/>
    </w:pPr>
    <w:rPr>
      <w:rFonts w:ascii="Liberation Sans" w:eastAsia="DejaVu Sans" w:hAnsi="Liberation Sans" w:cs="DejaVu Sans"/>
      <w:sz w:val="28"/>
      <w:szCs w:val="28"/>
    </w:rPr>
  </w:style>
  <w:style w:type="paragraph" w:styleId="GvdeMetni">
    <w:name w:val="Body Text"/>
    <w:basedOn w:val="Normal"/>
    <w:rsid w:val="00DC3AF3"/>
    <w:pPr>
      <w:spacing w:after="120"/>
    </w:pPr>
  </w:style>
  <w:style w:type="paragraph" w:styleId="Liste">
    <w:name w:val="List"/>
    <w:basedOn w:val="GvdeMetni"/>
    <w:rsid w:val="00DC3AF3"/>
  </w:style>
  <w:style w:type="paragraph" w:styleId="ResimYazs">
    <w:name w:val="caption"/>
    <w:basedOn w:val="Normal"/>
    <w:qFormat/>
    <w:rsid w:val="00DC3AF3"/>
    <w:pPr>
      <w:suppressLineNumbers/>
      <w:spacing w:before="120" w:after="120"/>
    </w:pPr>
    <w:rPr>
      <w:i/>
      <w:iCs/>
      <w:sz w:val="24"/>
      <w:szCs w:val="24"/>
    </w:rPr>
  </w:style>
  <w:style w:type="paragraph" w:customStyle="1" w:styleId="Index">
    <w:name w:val="Index"/>
    <w:basedOn w:val="Normal"/>
    <w:rsid w:val="00DC3AF3"/>
    <w:pPr>
      <w:suppressLineNumbers/>
    </w:pPr>
  </w:style>
  <w:style w:type="paragraph" w:customStyle="1" w:styleId="AklamaMetni1">
    <w:name w:val="Açıklama Metni1"/>
    <w:basedOn w:val="Normal"/>
    <w:rsid w:val="00DC3AF3"/>
  </w:style>
  <w:style w:type="paragraph" w:customStyle="1" w:styleId="FootnoteBase">
    <w:name w:val="Footnote Base"/>
    <w:basedOn w:val="Normal"/>
    <w:rsid w:val="00DC3AF3"/>
    <w:pPr>
      <w:tabs>
        <w:tab w:val="left" w:pos="187"/>
      </w:tabs>
      <w:spacing w:line="220" w:lineRule="exact"/>
      <w:ind w:left="187" w:hanging="187"/>
    </w:pPr>
    <w:rPr>
      <w:sz w:val="18"/>
      <w:szCs w:val="18"/>
    </w:rPr>
  </w:style>
  <w:style w:type="paragraph" w:customStyle="1" w:styleId="ResimYazs1">
    <w:name w:val="Resim Yazısı1"/>
    <w:basedOn w:val="Normal"/>
    <w:next w:val="Normal"/>
    <w:rsid w:val="00DC3AF3"/>
    <w:pPr>
      <w:spacing w:before="120" w:after="240"/>
      <w:ind w:left="289" w:right="289"/>
    </w:pPr>
    <w:rPr>
      <w:i/>
      <w:iCs/>
      <w:sz w:val="18"/>
      <w:szCs w:val="18"/>
    </w:rPr>
  </w:style>
  <w:style w:type="paragraph" w:customStyle="1" w:styleId="Picture">
    <w:name w:val="Picture"/>
    <w:basedOn w:val="Normal"/>
    <w:next w:val="ResimYazs1"/>
    <w:rsid w:val="00DC3AF3"/>
    <w:pPr>
      <w:keepNext/>
      <w:spacing w:before="200" w:after="60"/>
      <w:ind w:right="43"/>
      <w:jc w:val="center"/>
    </w:pPr>
    <w:rPr>
      <w:sz w:val="18"/>
      <w:szCs w:val="18"/>
    </w:rPr>
  </w:style>
  <w:style w:type="paragraph" w:customStyle="1" w:styleId="URL">
    <w:name w:val="URL"/>
    <w:basedOn w:val="Normal"/>
    <w:rsid w:val="00DC3AF3"/>
    <w:rPr>
      <w:rFonts w:ascii="Courier" w:hAnsi="Courier" w:cs="Courier"/>
      <w:lang w:val="en-GB"/>
    </w:rPr>
  </w:style>
  <w:style w:type="paragraph" w:styleId="AltBilgi">
    <w:name w:val="footer"/>
    <w:basedOn w:val="Normal"/>
    <w:rsid w:val="00DC3AF3"/>
    <w:pPr>
      <w:tabs>
        <w:tab w:val="center" w:pos="4320"/>
        <w:tab w:val="right" w:pos="8640"/>
      </w:tabs>
    </w:pPr>
  </w:style>
  <w:style w:type="paragraph" w:styleId="DipnotMetni">
    <w:name w:val="footnote text"/>
    <w:basedOn w:val="Normal"/>
    <w:rsid w:val="00DC3AF3"/>
  </w:style>
  <w:style w:type="paragraph" w:customStyle="1" w:styleId="MakroMetni1">
    <w:name w:val="Makro Metni1"/>
    <w:basedOn w:val="Normal"/>
    <w:rsid w:val="00DC3AF3"/>
    <w:pPr>
      <w:spacing w:after="120"/>
      <w:ind w:right="45"/>
    </w:pPr>
    <w:rPr>
      <w:rFonts w:ascii="Courier New" w:hAnsi="Courier New" w:cs="Courier New"/>
      <w:sz w:val="18"/>
      <w:szCs w:val="18"/>
    </w:rPr>
  </w:style>
  <w:style w:type="paragraph" w:customStyle="1" w:styleId="Author">
    <w:name w:val="Author"/>
    <w:basedOn w:val="Normal"/>
    <w:next w:val="Normal"/>
    <w:rsid w:val="00DC3AF3"/>
    <w:pPr>
      <w:spacing w:before="220" w:after="220"/>
      <w:jc w:val="center"/>
    </w:pPr>
    <w:rPr>
      <w:i/>
      <w:iCs/>
      <w:sz w:val="24"/>
      <w:szCs w:val="24"/>
    </w:rPr>
  </w:style>
  <w:style w:type="paragraph" w:customStyle="1" w:styleId="HeadingBase">
    <w:name w:val="Heading Base"/>
    <w:basedOn w:val="Normal"/>
    <w:next w:val="Normal"/>
    <w:rsid w:val="00DC3AF3"/>
    <w:pPr>
      <w:keepNext/>
      <w:keepLines/>
      <w:spacing w:before="240" w:after="120"/>
    </w:pPr>
    <w:rPr>
      <w:rFonts w:ascii="Arial" w:hAnsi="Arial" w:cs="Arial"/>
      <w:b/>
      <w:bCs/>
      <w:kern w:val="1"/>
      <w:sz w:val="36"/>
      <w:szCs w:val="36"/>
    </w:rPr>
  </w:style>
  <w:style w:type="paragraph" w:styleId="GvdeMetniGirintisi">
    <w:name w:val="Body Text Indent"/>
    <w:basedOn w:val="Normal"/>
    <w:rsid w:val="00DC3AF3"/>
    <w:pPr>
      <w:numPr>
        <w:numId w:val="2"/>
      </w:numPr>
      <w:spacing w:after="120"/>
      <w:ind w:right="45"/>
    </w:pPr>
    <w:rPr>
      <w:sz w:val="18"/>
      <w:szCs w:val="18"/>
    </w:rPr>
  </w:style>
  <w:style w:type="paragraph" w:customStyle="1" w:styleId="BodyTextKeep">
    <w:name w:val="Body Text Keep"/>
    <w:basedOn w:val="Normal"/>
    <w:rsid w:val="00DC3AF3"/>
    <w:pPr>
      <w:keepNext/>
      <w:ind w:right="45"/>
    </w:pPr>
    <w:rPr>
      <w:sz w:val="18"/>
      <w:szCs w:val="18"/>
    </w:rPr>
  </w:style>
  <w:style w:type="paragraph" w:customStyle="1" w:styleId="Address">
    <w:name w:val="Address"/>
    <w:basedOn w:val="Normal"/>
    <w:rsid w:val="00DC3AF3"/>
    <w:pPr>
      <w:keepLines/>
      <w:ind w:right="4320"/>
    </w:pPr>
    <w:rPr>
      <w:sz w:val="18"/>
      <w:szCs w:val="18"/>
    </w:rPr>
  </w:style>
  <w:style w:type="paragraph" w:customStyle="1" w:styleId="Reference">
    <w:name w:val="Reference"/>
    <w:basedOn w:val="Normal"/>
    <w:rsid w:val="00DC3AF3"/>
    <w:pPr>
      <w:numPr>
        <w:numId w:val="5"/>
      </w:numPr>
    </w:pPr>
    <w:rPr>
      <w:sz w:val="18"/>
      <w:szCs w:val="18"/>
    </w:rPr>
  </w:style>
  <w:style w:type="paragraph" w:customStyle="1" w:styleId="Equation">
    <w:name w:val="Equation"/>
    <w:basedOn w:val="Normal"/>
    <w:rsid w:val="00DC3AF3"/>
    <w:pPr>
      <w:tabs>
        <w:tab w:val="left" w:pos="567"/>
        <w:tab w:val="right" w:pos="4678"/>
      </w:tabs>
      <w:spacing w:before="120" w:after="120"/>
      <w:jc w:val="left"/>
    </w:pPr>
    <w:rPr>
      <w:sz w:val="18"/>
      <w:szCs w:val="18"/>
    </w:rPr>
  </w:style>
  <w:style w:type="paragraph" w:customStyle="1" w:styleId="Title1">
    <w:name w:val="Title1"/>
    <w:basedOn w:val="Normal"/>
    <w:next w:val="Author"/>
    <w:rsid w:val="00DC3AF3"/>
    <w:pPr>
      <w:spacing w:before="100"/>
      <w:ind w:left="1134" w:right="720"/>
      <w:jc w:val="center"/>
    </w:pPr>
    <w:rPr>
      <w:b/>
      <w:bCs/>
      <w:sz w:val="28"/>
      <w:szCs w:val="28"/>
    </w:rPr>
  </w:style>
  <w:style w:type="paragraph" w:customStyle="1" w:styleId="Item">
    <w:name w:val="Item"/>
    <w:basedOn w:val="Normal"/>
    <w:rsid w:val="00DC3AF3"/>
    <w:pPr>
      <w:numPr>
        <w:numId w:val="6"/>
      </w:numPr>
      <w:ind w:right="288"/>
    </w:pPr>
    <w:rPr>
      <w:sz w:val="18"/>
      <w:szCs w:val="18"/>
    </w:rPr>
  </w:style>
  <w:style w:type="paragraph" w:customStyle="1" w:styleId="Abstract">
    <w:name w:val="Abstract"/>
    <w:basedOn w:val="Normal"/>
    <w:next w:val="Normal"/>
    <w:rsid w:val="00DC3AF3"/>
    <w:pPr>
      <w:ind w:right="45"/>
    </w:pPr>
    <w:rPr>
      <w:sz w:val="18"/>
      <w:szCs w:val="18"/>
    </w:rPr>
  </w:style>
  <w:style w:type="paragraph" w:customStyle="1" w:styleId="NumItem">
    <w:name w:val="NumItem"/>
    <w:basedOn w:val="Normal"/>
    <w:rsid w:val="00DC3AF3"/>
    <w:pPr>
      <w:numPr>
        <w:numId w:val="4"/>
      </w:numPr>
      <w:ind w:left="0" w:right="288" w:firstLine="0"/>
    </w:pPr>
    <w:rPr>
      <w:sz w:val="18"/>
      <w:szCs w:val="18"/>
    </w:rPr>
  </w:style>
  <w:style w:type="paragraph" w:customStyle="1" w:styleId="Affiliation">
    <w:name w:val="Affiliation"/>
    <w:basedOn w:val="Normal"/>
    <w:rsid w:val="00DC3AF3"/>
    <w:pPr>
      <w:jc w:val="center"/>
    </w:pPr>
    <w:rPr>
      <w:sz w:val="24"/>
      <w:szCs w:val="24"/>
    </w:rPr>
  </w:style>
  <w:style w:type="paragraph" w:customStyle="1" w:styleId="AbstractHeading">
    <w:name w:val="AbstractHeading"/>
    <w:basedOn w:val="Abstract"/>
    <w:rsid w:val="00DC3AF3"/>
    <w:pPr>
      <w:spacing w:before="80" w:after="120"/>
      <w:jc w:val="center"/>
    </w:pPr>
    <w:rPr>
      <w:b/>
      <w:bCs/>
      <w:sz w:val="22"/>
      <w:szCs w:val="22"/>
    </w:rPr>
  </w:style>
  <w:style w:type="paragraph" w:customStyle="1" w:styleId="BodyTextNext">
    <w:name w:val="Body Text Next"/>
    <w:basedOn w:val="Normal"/>
    <w:rsid w:val="00DC3AF3"/>
    <w:pPr>
      <w:ind w:right="45" w:firstLine="284"/>
    </w:pPr>
    <w:rPr>
      <w:sz w:val="18"/>
      <w:szCs w:val="18"/>
    </w:rPr>
  </w:style>
  <w:style w:type="paragraph" w:styleId="stBilgi">
    <w:name w:val="header"/>
    <w:basedOn w:val="Normal"/>
    <w:rsid w:val="00DC3AF3"/>
    <w:pPr>
      <w:tabs>
        <w:tab w:val="center" w:pos="4153"/>
        <w:tab w:val="right" w:pos="8306"/>
      </w:tabs>
    </w:pPr>
  </w:style>
  <w:style w:type="paragraph" w:customStyle="1" w:styleId="Tablecaption">
    <w:name w:val="Table caption"/>
    <w:basedOn w:val="ResimYazs1"/>
    <w:rsid w:val="00DC3AF3"/>
    <w:pPr>
      <w:spacing w:before="220" w:after="180"/>
      <w:jc w:val="center"/>
    </w:pPr>
    <w:rPr>
      <w:i w:val="0"/>
      <w:iCs w:val="0"/>
    </w:rPr>
  </w:style>
  <w:style w:type="paragraph" w:styleId="BalonMetni">
    <w:name w:val="Balloon Text"/>
    <w:basedOn w:val="Normal"/>
    <w:rsid w:val="00DC3AF3"/>
    <w:rPr>
      <w:rFonts w:ascii="Tahoma" w:hAnsi="Tahoma" w:cs="Tahoma"/>
      <w:sz w:val="16"/>
      <w:szCs w:val="16"/>
    </w:rPr>
  </w:style>
  <w:style w:type="paragraph" w:customStyle="1" w:styleId="Figurecaption">
    <w:name w:val="Figure caption"/>
    <w:basedOn w:val="Tablecaption"/>
    <w:rsid w:val="00DC3AF3"/>
    <w:rPr>
      <w:i/>
      <w:iCs/>
    </w:rPr>
  </w:style>
  <w:style w:type="paragraph" w:customStyle="1" w:styleId="TableContents">
    <w:name w:val="Table Contents"/>
    <w:basedOn w:val="Normal"/>
    <w:rsid w:val="00DC3AF3"/>
    <w:pPr>
      <w:suppressLineNumbers/>
    </w:pPr>
  </w:style>
  <w:style w:type="paragraph" w:customStyle="1" w:styleId="TableHeading">
    <w:name w:val="Table Heading"/>
    <w:basedOn w:val="TableContents"/>
    <w:rsid w:val="00DC3AF3"/>
    <w:pPr>
      <w:jc w:val="center"/>
    </w:pPr>
    <w:rPr>
      <w:b/>
      <w:bCs/>
    </w:rPr>
  </w:style>
  <w:style w:type="paragraph" w:customStyle="1" w:styleId="c0">
    <w:name w:val="c0"/>
    <w:basedOn w:val="Normal"/>
    <w:rsid w:val="00DC3AF3"/>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DC3AF3"/>
    <w:rPr>
      <w:color w:val="808080"/>
    </w:rPr>
  </w:style>
  <w:style w:type="character" w:styleId="Gl">
    <w:name w:val="Strong"/>
    <w:basedOn w:val="VarsaylanParagrafYazTipi"/>
    <w:uiPriority w:val="22"/>
    <w:qFormat/>
    <w:rsid w:val="000F7167"/>
    <w:rPr>
      <w:b/>
      <w:bCs/>
    </w:rPr>
  </w:style>
  <w:style w:type="paragraph" w:styleId="NormalWeb">
    <w:name w:val="Normal (Web)"/>
    <w:basedOn w:val="Normal"/>
    <w:uiPriority w:val="99"/>
    <w:unhideWhenUsed/>
    <w:rsid w:val="0017344E"/>
    <w:pPr>
      <w:suppressAutoHyphens w:val="0"/>
      <w:spacing w:before="100" w:beforeAutospacing="1" w:after="100" w:afterAutospacing="1"/>
      <w:jc w:val="left"/>
    </w:pPr>
    <w:rPr>
      <w:rFonts w:eastAsia="Times New Roman"/>
      <w:sz w:val="24"/>
      <w:szCs w:val="24"/>
      <w:lang w:eastAsia="tr-TR"/>
    </w:rPr>
  </w:style>
  <w:style w:type="character" w:customStyle="1" w:styleId="skimlinks-unlinked">
    <w:name w:val="skimlinks-unlinked"/>
    <w:basedOn w:val="VarsaylanParagrafYazTipi"/>
    <w:rsid w:val="0017344E"/>
  </w:style>
  <w:style w:type="paragraph" w:styleId="HTMLncedenBiimlendirilmi">
    <w:name w:val="HTML Preformatted"/>
    <w:basedOn w:val="Normal"/>
    <w:link w:val="HTMLncedenBiimlendirilmiChar"/>
    <w:uiPriority w:val="99"/>
    <w:unhideWhenUsed/>
    <w:rsid w:val="0079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lang w:eastAsia="tr-TR"/>
    </w:rPr>
  </w:style>
  <w:style w:type="character" w:customStyle="1" w:styleId="HTMLncedenBiimlendirilmiChar">
    <w:name w:val="HTML Önceden Biçimlendirilmiş Char"/>
    <w:basedOn w:val="VarsaylanParagrafYazTipi"/>
    <w:link w:val="HTMLncedenBiimlendirilmi"/>
    <w:uiPriority w:val="99"/>
    <w:rsid w:val="0079456D"/>
    <w:rPr>
      <w:rFonts w:ascii="Courier New" w:hAnsi="Courier New" w:cs="Courier New"/>
      <w:lang w:val="tr-TR" w:eastAsia="tr-TR"/>
    </w:rPr>
  </w:style>
  <w:style w:type="character" w:customStyle="1" w:styleId="crayon-m">
    <w:name w:val="crayon-m"/>
    <w:basedOn w:val="VarsaylanParagrafYazTipi"/>
    <w:rsid w:val="001301FF"/>
  </w:style>
  <w:style w:type="character" w:customStyle="1" w:styleId="crayon-h">
    <w:name w:val="crayon-h"/>
    <w:basedOn w:val="VarsaylanParagrafYazTipi"/>
    <w:rsid w:val="001301FF"/>
  </w:style>
  <w:style w:type="character" w:customStyle="1" w:styleId="crayon-t">
    <w:name w:val="crayon-t"/>
    <w:basedOn w:val="VarsaylanParagrafYazTipi"/>
    <w:rsid w:val="001301FF"/>
  </w:style>
  <w:style w:type="character" w:customStyle="1" w:styleId="crayon-e">
    <w:name w:val="crayon-e"/>
    <w:basedOn w:val="VarsaylanParagrafYazTipi"/>
    <w:rsid w:val="001301FF"/>
  </w:style>
  <w:style w:type="character" w:customStyle="1" w:styleId="crayon-sy">
    <w:name w:val="crayon-sy"/>
    <w:basedOn w:val="VarsaylanParagrafYazTipi"/>
    <w:rsid w:val="001301FF"/>
  </w:style>
  <w:style w:type="character" w:customStyle="1" w:styleId="crayon-v">
    <w:name w:val="crayon-v"/>
    <w:basedOn w:val="VarsaylanParagrafYazTipi"/>
    <w:rsid w:val="001301FF"/>
  </w:style>
  <w:style w:type="character" w:customStyle="1" w:styleId="crayon-i">
    <w:name w:val="crayon-i"/>
    <w:basedOn w:val="VarsaylanParagrafYazTipi"/>
    <w:rsid w:val="001301FF"/>
  </w:style>
  <w:style w:type="character" w:customStyle="1" w:styleId="crayon-o">
    <w:name w:val="crayon-o"/>
    <w:basedOn w:val="VarsaylanParagrafYazTipi"/>
    <w:rsid w:val="001301FF"/>
  </w:style>
  <w:style w:type="character" w:customStyle="1" w:styleId="crayon-cn">
    <w:name w:val="crayon-cn"/>
    <w:basedOn w:val="VarsaylanParagrafYazTipi"/>
    <w:rsid w:val="001301FF"/>
  </w:style>
  <w:style w:type="character" w:customStyle="1" w:styleId="crayon-r">
    <w:name w:val="crayon-r"/>
    <w:basedOn w:val="VarsaylanParagrafYazTipi"/>
    <w:rsid w:val="001301FF"/>
  </w:style>
  <w:style w:type="character" w:customStyle="1" w:styleId="author0">
    <w:name w:val="author"/>
    <w:basedOn w:val="VarsaylanParagrafYazTipi"/>
    <w:rsid w:val="00FC37BD"/>
  </w:style>
  <w:style w:type="character" w:customStyle="1" w:styleId="blcateg">
    <w:name w:val="bl_categ"/>
    <w:basedOn w:val="VarsaylanParagrafYazTipi"/>
    <w:rsid w:val="00FC37BD"/>
  </w:style>
  <w:style w:type="character" w:customStyle="1" w:styleId="sentence">
    <w:name w:val="sentence"/>
    <w:basedOn w:val="VarsaylanParagrafYazTipi"/>
    <w:rsid w:val="00FC37BD"/>
  </w:style>
  <w:style w:type="paragraph" w:styleId="ListeParagraf">
    <w:name w:val="List Paragraph"/>
    <w:basedOn w:val="Normal"/>
    <w:uiPriority w:val="34"/>
    <w:qFormat/>
    <w:rsid w:val="007209CF"/>
    <w:pPr>
      <w:ind w:left="720"/>
      <w:contextualSpacing/>
    </w:pPr>
  </w:style>
  <w:style w:type="character" w:customStyle="1" w:styleId="marked">
    <w:name w:val="marked"/>
    <w:basedOn w:val="VarsaylanParagrafYazTipi"/>
    <w:rsid w:val="005D76D8"/>
  </w:style>
  <w:style w:type="character" w:styleId="HTMLCite">
    <w:name w:val="HTML Cite"/>
    <w:basedOn w:val="VarsaylanParagrafYazTipi"/>
    <w:uiPriority w:val="99"/>
    <w:semiHidden/>
    <w:unhideWhenUsed/>
    <w:rsid w:val="00F222C1"/>
    <w:rPr>
      <w:i/>
      <w:iCs/>
    </w:rPr>
  </w:style>
  <w:style w:type="character" w:styleId="HTMLKodu">
    <w:name w:val="HTML Code"/>
    <w:basedOn w:val="VarsaylanParagrafYazTipi"/>
    <w:uiPriority w:val="99"/>
    <w:semiHidden/>
    <w:unhideWhenUsed/>
    <w:rsid w:val="001D2635"/>
    <w:rPr>
      <w:rFonts w:ascii="Courier New" w:eastAsia="Times New Roman" w:hAnsi="Courier New" w:cs="Courier New"/>
      <w:sz w:val="20"/>
      <w:szCs w:val="20"/>
    </w:rPr>
  </w:style>
  <w:style w:type="character" w:customStyle="1" w:styleId="typ">
    <w:name w:val="typ"/>
    <w:basedOn w:val="VarsaylanParagrafYazTipi"/>
    <w:rsid w:val="00CB4D36"/>
  </w:style>
  <w:style w:type="character" w:customStyle="1" w:styleId="pln">
    <w:name w:val="pln"/>
    <w:basedOn w:val="VarsaylanParagrafYazTipi"/>
    <w:rsid w:val="00CB4D36"/>
  </w:style>
  <w:style w:type="character" w:customStyle="1" w:styleId="pun">
    <w:name w:val="pun"/>
    <w:basedOn w:val="VarsaylanParagrafYazTipi"/>
    <w:rsid w:val="00CB4D36"/>
  </w:style>
  <w:style w:type="character" w:customStyle="1" w:styleId="lit">
    <w:name w:val="lit"/>
    <w:basedOn w:val="VarsaylanParagrafYazTipi"/>
    <w:rsid w:val="00CB4D36"/>
  </w:style>
  <w:style w:type="character" w:customStyle="1" w:styleId="kwd">
    <w:name w:val="kwd"/>
    <w:basedOn w:val="VarsaylanParagrafYazTipi"/>
    <w:rsid w:val="00CB4D36"/>
  </w:style>
  <w:style w:type="character" w:customStyle="1" w:styleId="com">
    <w:name w:val="com"/>
    <w:basedOn w:val="VarsaylanParagrafYazTipi"/>
    <w:rsid w:val="00A82E08"/>
  </w:style>
  <w:style w:type="character" w:customStyle="1" w:styleId="str">
    <w:name w:val="str"/>
    <w:basedOn w:val="VarsaylanParagrafYazTipi"/>
    <w:rsid w:val="00A82E08"/>
  </w:style>
  <w:style w:type="character" w:customStyle="1" w:styleId="Vurgu1">
    <w:name w:val="Vurgu1"/>
    <w:basedOn w:val="VarsaylanParagrafYazTipi"/>
    <w:rsid w:val="001D7BA9"/>
  </w:style>
  <w:style w:type="character" w:styleId="zmlenmeyenBahsetme">
    <w:name w:val="Unresolved Mention"/>
    <w:basedOn w:val="VarsaylanParagrafYazTipi"/>
    <w:uiPriority w:val="99"/>
    <w:semiHidden/>
    <w:unhideWhenUsed/>
    <w:rsid w:val="00C85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6325">
      <w:bodyDiv w:val="1"/>
      <w:marLeft w:val="0"/>
      <w:marRight w:val="0"/>
      <w:marTop w:val="0"/>
      <w:marBottom w:val="0"/>
      <w:divBdr>
        <w:top w:val="none" w:sz="0" w:space="0" w:color="auto"/>
        <w:left w:val="none" w:sz="0" w:space="0" w:color="auto"/>
        <w:bottom w:val="none" w:sz="0" w:space="0" w:color="auto"/>
        <w:right w:val="none" w:sz="0" w:space="0" w:color="auto"/>
      </w:divBdr>
    </w:div>
    <w:div w:id="140392608">
      <w:bodyDiv w:val="1"/>
      <w:marLeft w:val="0"/>
      <w:marRight w:val="0"/>
      <w:marTop w:val="0"/>
      <w:marBottom w:val="0"/>
      <w:divBdr>
        <w:top w:val="none" w:sz="0" w:space="0" w:color="auto"/>
        <w:left w:val="none" w:sz="0" w:space="0" w:color="auto"/>
        <w:bottom w:val="none" w:sz="0" w:space="0" w:color="auto"/>
        <w:right w:val="none" w:sz="0" w:space="0" w:color="auto"/>
      </w:divBdr>
      <w:divsChild>
        <w:div w:id="396320595">
          <w:marLeft w:val="0"/>
          <w:marRight w:val="0"/>
          <w:marTop w:val="0"/>
          <w:marBottom w:val="0"/>
          <w:divBdr>
            <w:top w:val="none" w:sz="0" w:space="0" w:color="auto"/>
            <w:left w:val="none" w:sz="0" w:space="0" w:color="auto"/>
            <w:bottom w:val="none" w:sz="0" w:space="0" w:color="auto"/>
            <w:right w:val="none" w:sz="0" w:space="0" w:color="auto"/>
          </w:divBdr>
          <w:divsChild>
            <w:div w:id="21305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924">
      <w:bodyDiv w:val="1"/>
      <w:marLeft w:val="0"/>
      <w:marRight w:val="0"/>
      <w:marTop w:val="0"/>
      <w:marBottom w:val="0"/>
      <w:divBdr>
        <w:top w:val="none" w:sz="0" w:space="0" w:color="auto"/>
        <w:left w:val="none" w:sz="0" w:space="0" w:color="auto"/>
        <w:bottom w:val="none" w:sz="0" w:space="0" w:color="auto"/>
        <w:right w:val="none" w:sz="0" w:space="0" w:color="auto"/>
      </w:divBdr>
      <w:divsChild>
        <w:div w:id="2016371726">
          <w:marLeft w:val="0"/>
          <w:marRight w:val="0"/>
          <w:marTop w:val="0"/>
          <w:marBottom w:val="0"/>
          <w:divBdr>
            <w:top w:val="none" w:sz="0" w:space="0" w:color="auto"/>
            <w:left w:val="none" w:sz="0" w:space="0" w:color="auto"/>
            <w:bottom w:val="none" w:sz="0" w:space="0" w:color="auto"/>
            <w:right w:val="none" w:sz="0" w:space="0" w:color="auto"/>
          </w:divBdr>
        </w:div>
      </w:divsChild>
    </w:div>
    <w:div w:id="175464593">
      <w:bodyDiv w:val="1"/>
      <w:marLeft w:val="0"/>
      <w:marRight w:val="0"/>
      <w:marTop w:val="0"/>
      <w:marBottom w:val="0"/>
      <w:divBdr>
        <w:top w:val="none" w:sz="0" w:space="0" w:color="auto"/>
        <w:left w:val="none" w:sz="0" w:space="0" w:color="auto"/>
        <w:bottom w:val="none" w:sz="0" w:space="0" w:color="auto"/>
        <w:right w:val="none" w:sz="0" w:space="0" w:color="auto"/>
      </w:divBdr>
      <w:divsChild>
        <w:div w:id="177812087">
          <w:marLeft w:val="0"/>
          <w:marRight w:val="0"/>
          <w:marTop w:val="272"/>
          <w:marBottom w:val="272"/>
          <w:divBdr>
            <w:top w:val="none" w:sz="0" w:space="0" w:color="auto"/>
            <w:left w:val="none" w:sz="0" w:space="0" w:color="auto"/>
            <w:bottom w:val="none" w:sz="0" w:space="0" w:color="auto"/>
            <w:right w:val="none" w:sz="0" w:space="0" w:color="auto"/>
          </w:divBdr>
        </w:div>
      </w:divsChild>
    </w:div>
    <w:div w:id="193735813">
      <w:bodyDiv w:val="1"/>
      <w:marLeft w:val="0"/>
      <w:marRight w:val="0"/>
      <w:marTop w:val="0"/>
      <w:marBottom w:val="0"/>
      <w:divBdr>
        <w:top w:val="none" w:sz="0" w:space="0" w:color="auto"/>
        <w:left w:val="none" w:sz="0" w:space="0" w:color="auto"/>
        <w:bottom w:val="none" w:sz="0" w:space="0" w:color="auto"/>
        <w:right w:val="none" w:sz="0" w:space="0" w:color="auto"/>
      </w:divBdr>
    </w:div>
    <w:div w:id="217593114">
      <w:bodyDiv w:val="1"/>
      <w:marLeft w:val="0"/>
      <w:marRight w:val="0"/>
      <w:marTop w:val="0"/>
      <w:marBottom w:val="0"/>
      <w:divBdr>
        <w:top w:val="none" w:sz="0" w:space="0" w:color="auto"/>
        <w:left w:val="none" w:sz="0" w:space="0" w:color="auto"/>
        <w:bottom w:val="none" w:sz="0" w:space="0" w:color="auto"/>
        <w:right w:val="none" w:sz="0" w:space="0" w:color="auto"/>
      </w:divBdr>
    </w:div>
    <w:div w:id="234125484">
      <w:bodyDiv w:val="1"/>
      <w:marLeft w:val="0"/>
      <w:marRight w:val="0"/>
      <w:marTop w:val="0"/>
      <w:marBottom w:val="0"/>
      <w:divBdr>
        <w:top w:val="none" w:sz="0" w:space="0" w:color="auto"/>
        <w:left w:val="none" w:sz="0" w:space="0" w:color="auto"/>
        <w:bottom w:val="none" w:sz="0" w:space="0" w:color="auto"/>
        <w:right w:val="none" w:sz="0" w:space="0" w:color="auto"/>
      </w:divBdr>
    </w:div>
    <w:div w:id="247348595">
      <w:bodyDiv w:val="1"/>
      <w:marLeft w:val="0"/>
      <w:marRight w:val="0"/>
      <w:marTop w:val="0"/>
      <w:marBottom w:val="0"/>
      <w:divBdr>
        <w:top w:val="none" w:sz="0" w:space="0" w:color="auto"/>
        <w:left w:val="none" w:sz="0" w:space="0" w:color="auto"/>
        <w:bottom w:val="none" w:sz="0" w:space="0" w:color="auto"/>
        <w:right w:val="none" w:sz="0" w:space="0" w:color="auto"/>
      </w:divBdr>
    </w:div>
    <w:div w:id="278492504">
      <w:bodyDiv w:val="1"/>
      <w:marLeft w:val="0"/>
      <w:marRight w:val="0"/>
      <w:marTop w:val="0"/>
      <w:marBottom w:val="0"/>
      <w:divBdr>
        <w:top w:val="none" w:sz="0" w:space="0" w:color="auto"/>
        <w:left w:val="none" w:sz="0" w:space="0" w:color="auto"/>
        <w:bottom w:val="none" w:sz="0" w:space="0" w:color="auto"/>
        <w:right w:val="none" w:sz="0" w:space="0" w:color="auto"/>
      </w:divBdr>
      <w:divsChild>
        <w:div w:id="979769633">
          <w:marLeft w:val="0"/>
          <w:marRight w:val="0"/>
          <w:marTop w:val="0"/>
          <w:marBottom w:val="0"/>
          <w:divBdr>
            <w:top w:val="none" w:sz="0" w:space="0" w:color="auto"/>
            <w:left w:val="none" w:sz="0" w:space="0" w:color="auto"/>
            <w:bottom w:val="none" w:sz="0" w:space="0" w:color="auto"/>
            <w:right w:val="none" w:sz="0" w:space="0" w:color="auto"/>
          </w:divBdr>
        </w:div>
      </w:divsChild>
    </w:div>
    <w:div w:id="279919380">
      <w:bodyDiv w:val="1"/>
      <w:marLeft w:val="0"/>
      <w:marRight w:val="0"/>
      <w:marTop w:val="0"/>
      <w:marBottom w:val="0"/>
      <w:divBdr>
        <w:top w:val="none" w:sz="0" w:space="0" w:color="auto"/>
        <w:left w:val="none" w:sz="0" w:space="0" w:color="auto"/>
        <w:bottom w:val="none" w:sz="0" w:space="0" w:color="auto"/>
        <w:right w:val="none" w:sz="0" w:space="0" w:color="auto"/>
      </w:divBdr>
    </w:div>
    <w:div w:id="290064814">
      <w:bodyDiv w:val="1"/>
      <w:marLeft w:val="0"/>
      <w:marRight w:val="0"/>
      <w:marTop w:val="0"/>
      <w:marBottom w:val="0"/>
      <w:divBdr>
        <w:top w:val="none" w:sz="0" w:space="0" w:color="auto"/>
        <w:left w:val="none" w:sz="0" w:space="0" w:color="auto"/>
        <w:bottom w:val="none" w:sz="0" w:space="0" w:color="auto"/>
        <w:right w:val="none" w:sz="0" w:space="0" w:color="auto"/>
      </w:divBdr>
    </w:div>
    <w:div w:id="310796523">
      <w:bodyDiv w:val="1"/>
      <w:marLeft w:val="0"/>
      <w:marRight w:val="0"/>
      <w:marTop w:val="0"/>
      <w:marBottom w:val="0"/>
      <w:divBdr>
        <w:top w:val="none" w:sz="0" w:space="0" w:color="auto"/>
        <w:left w:val="none" w:sz="0" w:space="0" w:color="auto"/>
        <w:bottom w:val="none" w:sz="0" w:space="0" w:color="auto"/>
        <w:right w:val="none" w:sz="0" w:space="0" w:color="auto"/>
      </w:divBdr>
      <w:divsChild>
        <w:div w:id="993727853">
          <w:marLeft w:val="0"/>
          <w:marRight w:val="0"/>
          <w:marTop w:val="180"/>
          <w:marBottom w:val="180"/>
          <w:divBdr>
            <w:top w:val="none" w:sz="0" w:space="0" w:color="auto"/>
            <w:left w:val="none" w:sz="0" w:space="0" w:color="auto"/>
            <w:bottom w:val="none" w:sz="0" w:space="0" w:color="auto"/>
            <w:right w:val="none" w:sz="0" w:space="0" w:color="auto"/>
          </w:divBdr>
          <w:divsChild>
            <w:div w:id="68386067">
              <w:marLeft w:val="0"/>
              <w:marRight w:val="0"/>
              <w:marTop w:val="0"/>
              <w:marBottom w:val="0"/>
              <w:divBdr>
                <w:top w:val="none" w:sz="0" w:space="0" w:color="auto"/>
                <w:left w:val="none" w:sz="0" w:space="0" w:color="auto"/>
                <w:bottom w:val="none" w:sz="0" w:space="0" w:color="auto"/>
                <w:right w:val="none" w:sz="0" w:space="0" w:color="auto"/>
              </w:divBdr>
            </w:div>
            <w:div w:id="1613784687">
              <w:marLeft w:val="0"/>
              <w:marRight w:val="0"/>
              <w:marTop w:val="0"/>
              <w:marBottom w:val="0"/>
              <w:divBdr>
                <w:top w:val="none" w:sz="0" w:space="0" w:color="auto"/>
                <w:left w:val="none" w:sz="0" w:space="0" w:color="auto"/>
                <w:bottom w:val="none" w:sz="0" w:space="0" w:color="auto"/>
                <w:right w:val="none" w:sz="0" w:space="0" w:color="auto"/>
              </w:divBdr>
            </w:div>
            <w:div w:id="1269239349">
              <w:marLeft w:val="0"/>
              <w:marRight w:val="0"/>
              <w:marTop w:val="0"/>
              <w:marBottom w:val="0"/>
              <w:divBdr>
                <w:top w:val="none" w:sz="0" w:space="0" w:color="auto"/>
                <w:left w:val="none" w:sz="0" w:space="0" w:color="auto"/>
                <w:bottom w:val="none" w:sz="0" w:space="0" w:color="auto"/>
                <w:right w:val="none" w:sz="0" w:space="0" w:color="auto"/>
              </w:divBdr>
            </w:div>
            <w:div w:id="347488840">
              <w:marLeft w:val="0"/>
              <w:marRight w:val="0"/>
              <w:marTop w:val="0"/>
              <w:marBottom w:val="0"/>
              <w:divBdr>
                <w:top w:val="none" w:sz="0" w:space="0" w:color="auto"/>
                <w:left w:val="none" w:sz="0" w:space="0" w:color="auto"/>
                <w:bottom w:val="none" w:sz="0" w:space="0" w:color="auto"/>
                <w:right w:val="none" w:sz="0" w:space="0" w:color="auto"/>
              </w:divBdr>
            </w:div>
            <w:div w:id="1688480245">
              <w:marLeft w:val="0"/>
              <w:marRight w:val="0"/>
              <w:marTop w:val="0"/>
              <w:marBottom w:val="0"/>
              <w:divBdr>
                <w:top w:val="none" w:sz="0" w:space="0" w:color="auto"/>
                <w:left w:val="none" w:sz="0" w:space="0" w:color="auto"/>
                <w:bottom w:val="none" w:sz="0" w:space="0" w:color="auto"/>
                <w:right w:val="none" w:sz="0" w:space="0" w:color="auto"/>
              </w:divBdr>
            </w:div>
          </w:divsChild>
        </w:div>
        <w:div w:id="426001773">
          <w:marLeft w:val="0"/>
          <w:marRight w:val="0"/>
          <w:marTop w:val="180"/>
          <w:marBottom w:val="180"/>
          <w:divBdr>
            <w:top w:val="none" w:sz="0" w:space="0" w:color="auto"/>
            <w:left w:val="none" w:sz="0" w:space="0" w:color="auto"/>
            <w:bottom w:val="none" w:sz="0" w:space="0" w:color="auto"/>
            <w:right w:val="none" w:sz="0" w:space="0" w:color="auto"/>
          </w:divBdr>
          <w:divsChild>
            <w:div w:id="335964551">
              <w:marLeft w:val="0"/>
              <w:marRight w:val="0"/>
              <w:marTop w:val="0"/>
              <w:marBottom w:val="0"/>
              <w:divBdr>
                <w:top w:val="none" w:sz="0" w:space="0" w:color="auto"/>
                <w:left w:val="none" w:sz="0" w:space="0" w:color="auto"/>
                <w:bottom w:val="none" w:sz="0" w:space="0" w:color="auto"/>
                <w:right w:val="none" w:sz="0" w:space="0" w:color="auto"/>
              </w:divBdr>
            </w:div>
            <w:div w:id="46220247">
              <w:marLeft w:val="0"/>
              <w:marRight w:val="0"/>
              <w:marTop w:val="0"/>
              <w:marBottom w:val="0"/>
              <w:divBdr>
                <w:top w:val="none" w:sz="0" w:space="0" w:color="auto"/>
                <w:left w:val="none" w:sz="0" w:space="0" w:color="auto"/>
                <w:bottom w:val="none" w:sz="0" w:space="0" w:color="auto"/>
                <w:right w:val="none" w:sz="0" w:space="0" w:color="auto"/>
              </w:divBdr>
            </w:div>
            <w:div w:id="829978098">
              <w:marLeft w:val="0"/>
              <w:marRight w:val="0"/>
              <w:marTop w:val="0"/>
              <w:marBottom w:val="0"/>
              <w:divBdr>
                <w:top w:val="none" w:sz="0" w:space="0" w:color="auto"/>
                <w:left w:val="none" w:sz="0" w:space="0" w:color="auto"/>
                <w:bottom w:val="none" w:sz="0" w:space="0" w:color="auto"/>
                <w:right w:val="none" w:sz="0" w:space="0" w:color="auto"/>
              </w:divBdr>
            </w:div>
            <w:div w:id="15720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170">
      <w:bodyDiv w:val="1"/>
      <w:marLeft w:val="0"/>
      <w:marRight w:val="0"/>
      <w:marTop w:val="0"/>
      <w:marBottom w:val="0"/>
      <w:divBdr>
        <w:top w:val="none" w:sz="0" w:space="0" w:color="auto"/>
        <w:left w:val="none" w:sz="0" w:space="0" w:color="auto"/>
        <w:bottom w:val="none" w:sz="0" w:space="0" w:color="auto"/>
        <w:right w:val="none" w:sz="0" w:space="0" w:color="auto"/>
      </w:divBdr>
    </w:div>
    <w:div w:id="411781626">
      <w:bodyDiv w:val="1"/>
      <w:marLeft w:val="0"/>
      <w:marRight w:val="0"/>
      <w:marTop w:val="0"/>
      <w:marBottom w:val="0"/>
      <w:divBdr>
        <w:top w:val="none" w:sz="0" w:space="0" w:color="auto"/>
        <w:left w:val="none" w:sz="0" w:space="0" w:color="auto"/>
        <w:bottom w:val="none" w:sz="0" w:space="0" w:color="auto"/>
        <w:right w:val="none" w:sz="0" w:space="0" w:color="auto"/>
      </w:divBdr>
    </w:div>
    <w:div w:id="423645222">
      <w:bodyDiv w:val="1"/>
      <w:marLeft w:val="0"/>
      <w:marRight w:val="0"/>
      <w:marTop w:val="0"/>
      <w:marBottom w:val="0"/>
      <w:divBdr>
        <w:top w:val="none" w:sz="0" w:space="0" w:color="auto"/>
        <w:left w:val="none" w:sz="0" w:space="0" w:color="auto"/>
        <w:bottom w:val="none" w:sz="0" w:space="0" w:color="auto"/>
        <w:right w:val="none" w:sz="0" w:space="0" w:color="auto"/>
      </w:divBdr>
    </w:div>
    <w:div w:id="446045036">
      <w:bodyDiv w:val="1"/>
      <w:marLeft w:val="0"/>
      <w:marRight w:val="0"/>
      <w:marTop w:val="0"/>
      <w:marBottom w:val="0"/>
      <w:divBdr>
        <w:top w:val="none" w:sz="0" w:space="0" w:color="auto"/>
        <w:left w:val="none" w:sz="0" w:space="0" w:color="auto"/>
        <w:bottom w:val="none" w:sz="0" w:space="0" w:color="auto"/>
        <w:right w:val="none" w:sz="0" w:space="0" w:color="auto"/>
      </w:divBdr>
    </w:div>
    <w:div w:id="485706283">
      <w:bodyDiv w:val="1"/>
      <w:marLeft w:val="0"/>
      <w:marRight w:val="0"/>
      <w:marTop w:val="0"/>
      <w:marBottom w:val="0"/>
      <w:divBdr>
        <w:top w:val="none" w:sz="0" w:space="0" w:color="auto"/>
        <w:left w:val="none" w:sz="0" w:space="0" w:color="auto"/>
        <w:bottom w:val="none" w:sz="0" w:space="0" w:color="auto"/>
        <w:right w:val="none" w:sz="0" w:space="0" w:color="auto"/>
      </w:divBdr>
    </w:div>
    <w:div w:id="514883235">
      <w:bodyDiv w:val="1"/>
      <w:marLeft w:val="0"/>
      <w:marRight w:val="0"/>
      <w:marTop w:val="0"/>
      <w:marBottom w:val="0"/>
      <w:divBdr>
        <w:top w:val="none" w:sz="0" w:space="0" w:color="auto"/>
        <w:left w:val="none" w:sz="0" w:space="0" w:color="auto"/>
        <w:bottom w:val="none" w:sz="0" w:space="0" w:color="auto"/>
        <w:right w:val="none" w:sz="0" w:space="0" w:color="auto"/>
      </w:divBdr>
      <w:divsChild>
        <w:div w:id="851838893">
          <w:marLeft w:val="0"/>
          <w:marRight w:val="0"/>
          <w:marTop w:val="150"/>
          <w:marBottom w:val="100"/>
          <w:divBdr>
            <w:top w:val="none" w:sz="0" w:space="0" w:color="auto"/>
            <w:left w:val="none" w:sz="0" w:space="0" w:color="auto"/>
            <w:bottom w:val="none" w:sz="0" w:space="0" w:color="auto"/>
            <w:right w:val="none" w:sz="0" w:space="0" w:color="auto"/>
          </w:divBdr>
          <w:divsChild>
            <w:div w:id="612904374">
              <w:marLeft w:val="0"/>
              <w:marRight w:val="0"/>
              <w:marTop w:val="0"/>
              <w:marBottom w:val="0"/>
              <w:divBdr>
                <w:top w:val="none" w:sz="0" w:space="0" w:color="auto"/>
                <w:left w:val="none" w:sz="0" w:space="0" w:color="auto"/>
                <w:bottom w:val="none" w:sz="0" w:space="0" w:color="auto"/>
                <w:right w:val="none" w:sz="0" w:space="0" w:color="auto"/>
              </w:divBdr>
              <w:divsChild>
                <w:div w:id="1619875073">
                  <w:marLeft w:val="0"/>
                  <w:marRight w:val="0"/>
                  <w:marTop w:val="0"/>
                  <w:marBottom w:val="0"/>
                  <w:divBdr>
                    <w:top w:val="none" w:sz="0" w:space="0" w:color="auto"/>
                    <w:left w:val="none" w:sz="0" w:space="0" w:color="auto"/>
                    <w:bottom w:val="none" w:sz="0" w:space="0" w:color="auto"/>
                    <w:right w:val="none" w:sz="0" w:space="0" w:color="auto"/>
                  </w:divBdr>
                  <w:divsChild>
                    <w:div w:id="1439983387">
                      <w:marLeft w:val="0"/>
                      <w:marRight w:val="0"/>
                      <w:marTop w:val="0"/>
                      <w:marBottom w:val="0"/>
                      <w:divBdr>
                        <w:top w:val="none" w:sz="0" w:space="0" w:color="auto"/>
                        <w:left w:val="none" w:sz="0" w:space="0" w:color="auto"/>
                        <w:bottom w:val="none" w:sz="0" w:space="0" w:color="auto"/>
                        <w:right w:val="none" w:sz="0" w:space="0" w:color="auto"/>
                      </w:divBdr>
                    </w:div>
                    <w:div w:id="294221896">
                      <w:marLeft w:val="0"/>
                      <w:marRight w:val="0"/>
                      <w:marTop w:val="0"/>
                      <w:marBottom w:val="0"/>
                      <w:divBdr>
                        <w:top w:val="none" w:sz="0" w:space="0" w:color="auto"/>
                        <w:left w:val="none" w:sz="0" w:space="0" w:color="auto"/>
                        <w:bottom w:val="none" w:sz="0" w:space="0" w:color="auto"/>
                        <w:right w:val="none" w:sz="0" w:space="0" w:color="auto"/>
                      </w:divBdr>
                    </w:div>
                    <w:div w:id="65809071">
                      <w:marLeft w:val="0"/>
                      <w:marRight w:val="0"/>
                      <w:marTop w:val="0"/>
                      <w:marBottom w:val="0"/>
                      <w:divBdr>
                        <w:top w:val="none" w:sz="0" w:space="0" w:color="auto"/>
                        <w:left w:val="none" w:sz="0" w:space="0" w:color="auto"/>
                        <w:bottom w:val="none" w:sz="0" w:space="0" w:color="auto"/>
                        <w:right w:val="none" w:sz="0" w:space="0" w:color="auto"/>
                      </w:divBdr>
                    </w:div>
                    <w:div w:id="567305819">
                      <w:marLeft w:val="0"/>
                      <w:marRight w:val="0"/>
                      <w:marTop w:val="0"/>
                      <w:marBottom w:val="0"/>
                      <w:divBdr>
                        <w:top w:val="none" w:sz="0" w:space="0" w:color="auto"/>
                        <w:left w:val="none" w:sz="0" w:space="0" w:color="auto"/>
                        <w:bottom w:val="none" w:sz="0" w:space="0" w:color="auto"/>
                        <w:right w:val="none" w:sz="0" w:space="0" w:color="auto"/>
                      </w:divBdr>
                    </w:div>
                    <w:div w:id="1576476880">
                      <w:marLeft w:val="0"/>
                      <w:marRight w:val="0"/>
                      <w:marTop w:val="0"/>
                      <w:marBottom w:val="0"/>
                      <w:divBdr>
                        <w:top w:val="none" w:sz="0" w:space="0" w:color="auto"/>
                        <w:left w:val="none" w:sz="0" w:space="0" w:color="auto"/>
                        <w:bottom w:val="none" w:sz="0" w:space="0" w:color="auto"/>
                        <w:right w:val="none" w:sz="0" w:space="0" w:color="auto"/>
                      </w:divBdr>
                      <w:divsChild>
                        <w:div w:id="1549805670">
                          <w:marLeft w:val="0"/>
                          <w:marRight w:val="0"/>
                          <w:marTop w:val="0"/>
                          <w:marBottom w:val="0"/>
                          <w:divBdr>
                            <w:top w:val="none" w:sz="0" w:space="0" w:color="auto"/>
                            <w:left w:val="none" w:sz="0" w:space="0" w:color="auto"/>
                            <w:bottom w:val="none" w:sz="0" w:space="0" w:color="auto"/>
                            <w:right w:val="none" w:sz="0" w:space="0" w:color="auto"/>
                          </w:divBdr>
                        </w:div>
                        <w:div w:id="1899046856">
                          <w:marLeft w:val="0"/>
                          <w:marRight w:val="0"/>
                          <w:marTop w:val="0"/>
                          <w:marBottom w:val="0"/>
                          <w:divBdr>
                            <w:top w:val="none" w:sz="0" w:space="0" w:color="auto"/>
                            <w:left w:val="none" w:sz="0" w:space="0" w:color="auto"/>
                            <w:bottom w:val="none" w:sz="0" w:space="0" w:color="auto"/>
                            <w:right w:val="none" w:sz="0" w:space="0" w:color="auto"/>
                          </w:divBdr>
                        </w:div>
                        <w:div w:id="8560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22396">
          <w:marLeft w:val="0"/>
          <w:marRight w:val="0"/>
          <w:marTop w:val="150"/>
          <w:marBottom w:val="100"/>
          <w:divBdr>
            <w:top w:val="none" w:sz="0" w:space="0" w:color="auto"/>
            <w:left w:val="none" w:sz="0" w:space="0" w:color="auto"/>
            <w:bottom w:val="none" w:sz="0" w:space="0" w:color="auto"/>
            <w:right w:val="none" w:sz="0" w:space="0" w:color="auto"/>
          </w:divBdr>
          <w:divsChild>
            <w:div w:id="330564616">
              <w:marLeft w:val="0"/>
              <w:marRight w:val="0"/>
              <w:marTop w:val="0"/>
              <w:marBottom w:val="0"/>
              <w:divBdr>
                <w:top w:val="none" w:sz="0" w:space="0" w:color="auto"/>
                <w:left w:val="none" w:sz="0" w:space="0" w:color="auto"/>
                <w:bottom w:val="none" w:sz="0" w:space="0" w:color="auto"/>
                <w:right w:val="none" w:sz="0" w:space="0" w:color="auto"/>
              </w:divBdr>
              <w:divsChild>
                <w:div w:id="1838299591">
                  <w:marLeft w:val="0"/>
                  <w:marRight w:val="0"/>
                  <w:marTop w:val="0"/>
                  <w:marBottom w:val="0"/>
                  <w:divBdr>
                    <w:top w:val="none" w:sz="0" w:space="0" w:color="auto"/>
                    <w:left w:val="none" w:sz="0" w:space="0" w:color="auto"/>
                    <w:bottom w:val="none" w:sz="0" w:space="0" w:color="auto"/>
                    <w:right w:val="none" w:sz="0" w:space="0" w:color="auto"/>
                  </w:divBdr>
                  <w:divsChild>
                    <w:div w:id="92437673">
                      <w:marLeft w:val="0"/>
                      <w:marRight w:val="0"/>
                      <w:marTop w:val="0"/>
                      <w:marBottom w:val="0"/>
                      <w:divBdr>
                        <w:top w:val="none" w:sz="0" w:space="0" w:color="auto"/>
                        <w:left w:val="none" w:sz="0" w:space="0" w:color="auto"/>
                        <w:bottom w:val="none" w:sz="0" w:space="0" w:color="auto"/>
                        <w:right w:val="none" w:sz="0" w:space="0" w:color="auto"/>
                      </w:divBdr>
                    </w:div>
                    <w:div w:id="461970934">
                      <w:marLeft w:val="0"/>
                      <w:marRight w:val="0"/>
                      <w:marTop w:val="0"/>
                      <w:marBottom w:val="0"/>
                      <w:divBdr>
                        <w:top w:val="none" w:sz="0" w:space="0" w:color="auto"/>
                        <w:left w:val="none" w:sz="0" w:space="0" w:color="auto"/>
                        <w:bottom w:val="none" w:sz="0" w:space="0" w:color="auto"/>
                        <w:right w:val="none" w:sz="0" w:space="0" w:color="auto"/>
                      </w:divBdr>
                    </w:div>
                    <w:div w:id="5062290">
                      <w:marLeft w:val="0"/>
                      <w:marRight w:val="0"/>
                      <w:marTop w:val="0"/>
                      <w:marBottom w:val="0"/>
                      <w:divBdr>
                        <w:top w:val="none" w:sz="0" w:space="0" w:color="auto"/>
                        <w:left w:val="none" w:sz="0" w:space="0" w:color="auto"/>
                        <w:bottom w:val="none" w:sz="0" w:space="0" w:color="auto"/>
                        <w:right w:val="none" w:sz="0" w:space="0" w:color="auto"/>
                      </w:divBdr>
                    </w:div>
                    <w:div w:id="339545657">
                      <w:marLeft w:val="0"/>
                      <w:marRight w:val="0"/>
                      <w:marTop w:val="0"/>
                      <w:marBottom w:val="0"/>
                      <w:divBdr>
                        <w:top w:val="none" w:sz="0" w:space="0" w:color="auto"/>
                        <w:left w:val="none" w:sz="0" w:space="0" w:color="auto"/>
                        <w:bottom w:val="none" w:sz="0" w:space="0" w:color="auto"/>
                        <w:right w:val="none" w:sz="0" w:space="0" w:color="auto"/>
                      </w:divBdr>
                    </w:div>
                    <w:div w:id="567805876">
                      <w:marLeft w:val="0"/>
                      <w:marRight w:val="0"/>
                      <w:marTop w:val="0"/>
                      <w:marBottom w:val="0"/>
                      <w:divBdr>
                        <w:top w:val="none" w:sz="0" w:space="0" w:color="auto"/>
                        <w:left w:val="none" w:sz="0" w:space="0" w:color="auto"/>
                        <w:bottom w:val="none" w:sz="0" w:space="0" w:color="auto"/>
                        <w:right w:val="none" w:sz="0" w:space="0" w:color="auto"/>
                      </w:divBdr>
                    </w:div>
                    <w:div w:id="506678406">
                      <w:marLeft w:val="0"/>
                      <w:marRight w:val="0"/>
                      <w:marTop w:val="0"/>
                      <w:marBottom w:val="0"/>
                      <w:divBdr>
                        <w:top w:val="none" w:sz="0" w:space="0" w:color="auto"/>
                        <w:left w:val="none" w:sz="0" w:space="0" w:color="auto"/>
                        <w:bottom w:val="none" w:sz="0" w:space="0" w:color="auto"/>
                        <w:right w:val="none" w:sz="0" w:space="0" w:color="auto"/>
                      </w:divBdr>
                    </w:div>
                    <w:div w:id="166286358">
                      <w:marLeft w:val="0"/>
                      <w:marRight w:val="0"/>
                      <w:marTop w:val="0"/>
                      <w:marBottom w:val="0"/>
                      <w:divBdr>
                        <w:top w:val="none" w:sz="0" w:space="0" w:color="auto"/>
                        <w:left w:val="none" w:sz="0" w:space="0" w:color="auto"/>
                        <w:bottom w:val="none" w:sz="0" w:space="0" w:color="auto"/>
                        <w:right w:val="none" w:sz="0" w:space="0" w:color="auto"/>
                      </w:divBdr>
                      <w:divsChild>
                        <w:div w:id="1497115272">
                          <w:marLeft w:val="0"/>
                          <w:marRight w:val="0"/>
                          <w:marTop w:val="0"/>
                          <w:marBottom w:val="0"/>
                          <w:divBdr>
                            <w:top w:val="none" w:sz="0" w:space="0" w:color="auto"/>
                            <w:left w:val="none" w:sz="0" w:space="0" w:color="auto"/>
                            <w:bottom w:val="none" w:sz="0" w:space="0" w:color="auto"/>
                            <w:right w:val="none" w:sz="0" w:space="0" w:color="auto"/>
                          </w:divBdr>
                        </w:div>
                        <w:div w:id="720861648">
                          <w:marLeft w:val="0"/>
                          <w:marRight w:val="0"/>
                          <w:marTop w:val="0"/>
                          <w:marBottom w:val="0"/>
                          <w:divBdr>
                            <w:top w:val="none" w:sz="0" w:space="0" w:color="auto"/>
                            <w:left w:val="none" w:sz="0" w:space="0" w:color="auto"/>
                            <w:bottom w:val="none" w:sz="0" w:space="0" w:color="auto"/>
                            <w:right w:val="none" w:sz="0" w:space="0" w:color="auto"/>
                          </w:divBdr>
                        </w:div>
                        <w:div w:id="1211381976">
                          <w:marLeft w:val="0"/>
                          <w:marRight w:val="0"/>
                          <w:marTop w:val="0"/>
                          <w:marBottom w:val="0"/>
                          <w:divBdr>
                            <w:top w:val="none" w:sz="0" w:space="0" w:color="auto"/>
                            <w:left w:val="none" w:sz="0" w:space="0" w:color="auto"/>
                            <w:bottom w:val="none" w:sz="0" w:space="0" w:color="auto"/>
                            <w:right w:val="none" w:sz="0" w:space="0" w:color="auto"/>
                          </w:divBdr>
                        </w:div>
                        <w:div w:id="1158375378">
                          <w:marLeft w:val="0"/>
                          <w:marRight w:val="0"/>
                          <w:marTop w:val="0"/>
                          <w:marBottom w:val="0"/>
                          <w:divBdr>
                            <w:top w:val="none" w:sz="0" w:space="0" w:color="auto"/>
                            <w:left w:val="none" w:sz="0" w:space="0" w:color="auto"/>
                            <w:bottom w:val="none" w:sz="0" w:space="0" w:color="auto"/>
                            <w:right w:val="none" w:sz="0" w:space="0" w:color="auto"/>
                          </w:divBdr>
                        </w:div>
                        <w:div w:id="283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8492">
          <w:marLeft w:val="0"/>
          <w:marRight w:val="0"/>
          <w:marTop w:val="150"/>
          <w:marBottom w:val="100"/>
          <w:divBdr>
            <w:top w:val="none" w:sz="0" w:space="0" w:color="auto"/>
            <w:left w:val="none" w:sz="0" w:space="0" w:color="auto"/>
            <w:bottom w:val="none" w:sz="0" w:space="0" w:color="auto"/>
            <w:right w:val="none" w:sz="0" w:space="0" w:color="auto"/>
          </w:divBdr>
          <w:divsChild>
            <w:div w:id="2067221573">
              <w:marLeft w:val="0"/>
              <w:marRight w:val="0"/>
              <w:marTop w:val="0"/>
              <w:marBottom w:val="0"/>
              <w:divBdr>
                <w:top w:val="none" w:sz="0" w:space="0" w:color="auto"/>
                <w:left w:val="none" w:sz="0" w:space="0" w:color="auto"/>
                <w:bottom w:val="none" w:sz="0" w:space="0" w:color="auto"/>
                <w:right w:val="none" w:sz="0" w:space="0" w:color="auto"/>
              </w:divBdr>
              <w:divsChild>
                <w:div w:id="554388675">
                  <w:marLeft w:val="0"/>
                  <w:marRight w:val="0"/>
                  <w:marTop w:val="0"/>
                  <w:marBottom w:val="0"/>
                  <w:divBdr>
                    <w:top w:val="none" w:sz="0" w:space="0" w:color="auto"/>
                    <w:left w:val="none" w:sz="0" w:space="0" w:color="auto"/>
                    <w:bottom w:val="none" w:sz="0" w:space="0" w:color="auto"/>
                    <w:right w:val="none" w:sz="0" w:space="0" w:color="auto"/>
                  </w:divBdr>
                  <w:divsChild>
                    <w:div w:id="892498119">
                      <w:marLeft w:val="0"/>
                      <w:marRight w:val="0"/>
                      <w:marTop w:val="0"/>
                      <w:marBottom w:val="0"/>
                      <w:divBdr>
                        <w:top w:val="none" w:sz="0" w:space="0" w:color="auto"/>
                        <w:left w:val="none" w:sz="0" w:space="0" w:color="auto"/>
                        <w:bottom w:val="none" w:sz="0" w:space="0" w:color="auto"/>
                        <w:right w:val="none" w:sz="0" w:space="0" w:color="auto"/>
                      </w:divBdr>
                    </w:div>
                    <w:div w:id="772432986">
                      <w:marLeft w:val="0"/>
                      <w:marRight w:val="0"/>
                      <w:marTop w:val="0"/>
                      <w:marBottom w:val="0"/>
                      <w:divBdr>
                        <w:top w:val="none" w:sz="0" w:space="0" w:color="auto"/>
                        <w:left w:val="none" w:sz="0" w:space="0" w:color="auto"/>
                        <w:bottom w:val="none" w:sz="0" w:space="0" w:color="auto"/>
                        <w:right w:val="none" w:sz="0" w:space="0" w:color="auto"/>
                      </w:divBdr>
                    </w:div>
                    <w:div w:id="2096903534">
                      <w:marLeft w:val="0"/>
                      <w:marRight w:val="0"/>
                      <w:marTop w:val="0"/>
                      <w:marBottom w:val="0"/>
                      <w:divBdr>
                        <w:top w:val="none" w:sz="0" w:space="0" w:color="auto"/>
                        <w:left w:val="none" w:sz="0" w:space="0" w:color="auto"/>
                        <w:bottom w:val="none" w:sz="0" w:space="0" w:color="auto"/>
                        <w:right w:val="none" w:sz="0" w:space="0" w:color="auto"/>
                      </w:divBdr>
                    </w:div>
                    <w:div w:id="1189443242">
                      <w:marLeft w:val="0"/>
                      <w:marRight w:val="0"/>
                      <w:marTop w:val="0"/>
                      <w:marBottom w:val="0"/>
                      <w:divBdr>
                        <w:top w:val="none" w:sz="0" w:space="0" w:color="auto"/>
                        <w:left w:val="none" w:sz="0" w:space="0" w:color="auto"/>
                        <w:bottom w:val="none" w:sz="0" w:space="0" w:color="auto"/>
                        <w:right w:val="none" w:sz="0" w:space="0" w:color="auto"/>
                      </w:divBdr>
                    </w:div>
                    <w:div w:id="33241648">
                      <w:marLeft w:val="0"/>
                      <w:marRight w:val="0"/>
                      <w:marTop w:val="0"/>
                      <w:marBottom w:val="0"/>
                      <w:divBdr>
                        <w:top w:val="none" w:sz="0" w:space="0" w:color="auto"/>
                        <w:left w:val="none" w:sz="0" w:space="0" w:color="auto"/>
                        <w:bottom w:val="none" w:sz="0" w:space="0" w:color="auto"/>
                        <w:right w:val="none" w:sz="0" w:space="0" w:color="auto"/>
                      </w:divBdr>
                    </w:div>
                    <w:div w:id="1382365019">
                      <w:marLeft w:val="0"/>
                      <w:marRight w:val="0"/>
                      <w:marTop w:val="0"/>
                      <w:marBottom w:val="0"/>
                      <w:divBdr>
                        <w:top w:val="none" w:sz="0" w:space="0" w:color="auto"/>
                        <w:left w:val="none" w:sz="0" w:space="0" w:color="auto"/>
                        <w:bottom w:val="none" w:sz="0" w:space="0" w:color="auto"/>
                        <w:right w:val="none" w:sz="0" w:space="0" w:color="auto"/>
                      </w:divBdr>
                    </w:div>
                    <w:div w:id="927273496">
                      <w:marLeft w:val="0"/>
                      <w:marRight w:val="0"/>
                      <w:marTop w:val="0"/>
                      <w:marBottom w:val="0"/>
                      <w:divBdr>
                        <w:top w:val="none" w:sz="0" w:space="0" w:color="auto"/>
                        <w:left w:val="none" w:sz="0" w:space="0" w:color="auto"/>
                        <w:bottom w:val="none" w:sz="0" w:space="0" w:color="auto"/>
                        <w:right w:val="none" w:sz="0" w:space="0" w:color="auto"/>
                      </w:divBdr>
                      <w:divsChild>
                        <w:div w:id="872576116">
                          <w:marLeft w:val="0"/>
                          <w:marRight w:val="0"/>
                          <w:marTop w:val="0"/>
                          <w:marBottom w:val="0"/>
                          <w:divBdr>
                            <w:top w:val="none" w:sz="0" w:space="0" w:color="auto"/>
                            <w:left w:val="none" w:sz="0" w:space="0" w:color="auto"/>
                            <w:bottom w:val="none" w:sz="0" w:space="0" w:color="auto"/>
                            <w:right w:val="none" w:sz="0" w:space="0" w:color="auto"/>
                          </w:divBdr>
                        </w:div>
                        <w:div w:id="835269934">
                          <w:marLeft w:val="0"/>
                          <w:marRight w:val="0"/>
                          <w:marTop w:val="0"/>
                          <w:marBottom w:val="0"/>
                          <w:divBdr>
                            <w:top w:val="none" w:sz="0" w:space="0" w:color="auto"/>
                            <w:left w:val="none" w:sz="0" w:space="0" w:color="auto"/>
                            <w:bottom w:val="none" w:sz="0" w:space="0" w:color="auto"/>
                            <w:right w:val="none" w:sz="0" w:space="0" w:color="auto"/>
                          </w:divBdr>
                        </w:div>
                        <w:div w:id="932399284">
                          <w:marLeft w:val="0"/>
                          <w:marRight w:val="0"/>
                          <w:marTop w:val="0"/>
                          <w:marBottom w:val="0"/>
                          <w:divBdr>
                            <w:top w:val="none" w:sz="0" w:space="0" w:color="auto"/>
                            <w:left w:val="none" w:sz="0" w:space="0" w:color="auto"/>
                            <w:bottom w:val="none" w:sz="0" w:space="0" w:color="auto"/>
                            <w:right w:val="none" w:sz="0" w:space="0" w:color="auto"/>
                          </w:divBdr>
                        </w:div>
                        <w:div w:id="745686005">
                          <w:marLeft w:val="0"/>
                          <w:marRight w:val="0"/>
                          <w:marTop w:val="0"/>
                          <w:marBottom w:val="0"/>
                          <w:divBdr>
                            <w:top w:val="none" w:sz="0" w:space="0" w:color="auto"/>
                            <w:left w:val="none" w:sz="0" w:space="0" w:color="auto"/>
                            <w:bottom w:val="none" w:sz="0" w:space="0" w:color="auto"/>
                            <w:right w:val="none" w:sz="0" w:space="0" w:color="auto"/>
                          </w:divBdr>
                        </w:div>
                        <w:div w:id="4518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13783">
          <w:marLeft w:val="0"/>
          <w:marRight w:val="0"/>
          <w:marTop w:val="150"/>
          <w:marBottom w:val="100"/>
          <w:divBdr>
            <w:top w:val="none" w:sz="0" w:space="0" w:color="auto"/>
            <w:left w:val="none" w:sz="0" w:space="0" w:color="auto"/>
            <w:bottom w:val="none" w:sz="0" w:space="0" w:color="auto"/>
            <w:right w:val="none" w:sz="0" w:space="0" w:color="auto"/>
          </w:divBdr>
          <w:divsChild>
            <w:div w:id="393160721">
              <w:marLeft w:val="0"/>
              <w:marRight w:val="0"/>
              <w:marTop w:val="0"/>
              <w:marBottom w:val="0"/>
              <w:divBdr>
                <w:top w:val="none" w:sz="0" w:space="0" w:color="auto"/>
                <w:left w:val="none" w:sz="0" w:space="0" w:color="auto"/>
                <w:bottom w:val="none" w:sz="0" w:space="0" w:color="auto"/>
                <w:right w:val="none" w:sz="0" w:space="0" w:color="auto"/>
              </w:divBdr>
              <w:divsChild>
                <w:div w:id="1069502767">
                  <w:marLeft w:val="0"/>
                  <w:marRight w:val="0"/>
                  <w:marTop w:val="0"/>
                  <w:marBottom w:val="0"/>
                  <w:divBdr>
                    <w:top w:val="none" w:sz="0" w:space="0" w:color="auto"/>
                    <w:left w:val="none" w:sz="0" w:space="0" w:color="auto"/>
                    <w:bottom w:val="none" w:sz="0" w:space="0" w:color="auto"/>
                    <w:right w:val="none" w:sz="0" w:space="0" w:color="auto"/>
                  </w:divBdr>
                  <w:divsChild>
                    <w:div w:id="21175873">
                      <w:marLeft w:val="0"/>
                      <w:marRight w:val="0"/>
                      <w:marTop w:val="0"/>
                      <w:marBottom w:val="0"/>
                      <w:divBdr>
                        <w:top w:val="none" w:sz="0" w:space="0" w:color="auto"/>
                        <w:left w:val="none" w:sz="0" w:space="0" w:color="auto"/>
                        <w:bottom w:val="none" w:sz="0" w:space="0" w:color="auto"/>
                        <w:right w:val="none" w:sz="0" w:space="0" w:color="auto"/>
                      </w:divBdr>
                    </w:div>
                    <w:div w:id="737676439">
                      <w:marLeft w:val="0"/>
                      <w:marRight w:val="0"/>
                      <w:marTop w:val="0"/>
                      <w:marBottom w:val="0"/>
                      <w:divBdr>
                        <w:top w:val="none" w:sz="0" w:space="0" w:color="auto"/>
                        <w:left w:val="none" w:sz="0" w:space="0" w:color="auto"/>
                        <w:bottom w:val="none" w:sz="0" w:space="0" w:color="auto"/>
                        <w:right w:val="none" w:sz="0" w:space="0" w:color="auto"/>
                      </w:divBdr>
                    </w:div>
                    <w:div w:id="209148435">
                      <w:marLeft w:val="0"/>
                      <w:marRight w:val="0"/>
                      <w:marTop w:val="0"/>
                      <w:marBottom w:val="0"/>
                      <w:divBdr>
                        <w:top w:val="none" w:sz="0" w:space="0" w:color="auto"/>
                        <w:left w:val="none" w:sz="0" w:space="0" w:color="auto"/>
                        <w:bottom w:val="none" w:sz="0" w:space="0" w:color="auto"/>
                        <w:right w:val="none" w:sz="0" w:space="0" w:color="auto"/>
                      </w:divBdr>
                    </w:div>
                    <w:div w:id="955329461">
                      <w:marLeft w:val="0"/>
                      <w:marRight w:val="0"/>
                      <w:marTop w:val="0"/>
                      <w:marBottom w:val="0"/>
                      <w:divBdr>
                        <w:top w:val="none" w:sz="0" w:space="0" w:color="auto"/>
                        <w:left w:val="none" w:sz="0" w:space="0" w:color="auto"/>
                        <w:bottom w:val="none" w:sz="0" w:space="0" w:color="auto"/>
                        <w:right w:val="none" w:sz="0" w:space="0" w:color="auto"/>
                      </w:divBdr>
                    </w:div>
                    <w:div w:id="1276786255">
                      <w:marLeft w:val="0"/>
                      <w:marRight w:val="0"/>
                      <w:marTop w:val="0"/>
                      <w:marBottom w:val="0"/>
                      <w:divBdr>
                        <w:top w:val="none" w:sz="0" w:space="0" w:color="auto"/>
                        <w:left w:val="none" w:sz="0" w:space="0" w:color="auto"/>
                        <w:bottom w:val="none" w:sz="0" w:space="0" w:color="auto"/>
                        <w:right w:val="none" w:sz="0" w:space="0" w:color="auto"/>
                      </w:divBdr>
                    </w:div>
                    <w:div w:id="1241715441">
                      <w:marLeft w:val="0"/>
                      <w:marRight w:val="0"/>
                      <w:marTop w:val="0"/>
                      <w:marBottom w:val="0"/>
                      <w:divBdr>
                        <w:top w:val="none" w:sz="0" w:space="0" w:color="auto"/>
                        <w:left w:val="none" w:sz="0" w:space="0" w:color="auto"/>
                        <w:bottom w:val="none" w:sz="0" w:space="0" w:color="auto"/>
                        <w:right w:val="none" w:sz="0" w:space="0" w:color="auto"/>
                      </w:divBdr>
                      <w:divsChild>
                        <w:div w:id="2085518641">
                          <w:marLeft w:val="0"/>
                          <w:marRight w:val="0"/>
                          <w:marTop w:val="0"/>
                          <w:marBottom w:val="0"/>
                          <w:divBdr>
                            <w:top w:val="none" w:sz="0" w:space="0" w:color="auto"/>
                            <w:left w:val="none" w:sz="0" w:space="0" w:color="auto"/>
                            <w:bottom w:val="none" w:sz="0" w:space="0" w:color="auto"/>
                            <w:right w:val="none" w:sz="0" w:space="0" w:color="auto"/>
                          </w:divBdr>
                        </w:div>
                        <w:div w:id="2130854738">
                          <w:marLeft w:val="0"/>
                          <w:marRight w:val="0"/>
                          <w:marTop w:val="0"/>
                          <w:marBottom w:val="0"/>
                          <w:divBdr>
                            <w:top w:val="none" w:sz="0" w:space="0" w:color="auto"/>
                            <w:left w:val="none" w:sz="0" w:space="0" w:color="auto"/>
                            <w:bottom w:val="none" w:sz="0" w:space="0" w:color="auto"/>
                            <w:right w:val="none" w:sz="0" w:space="0" w:color="auto"/>
                          </w:divBdr>
                        </w:div>
                        <w:div w:id="753892125">
                          <w:marLeft w:val="0"/>
                          <w:marRight w:val="0"/>
                          <w:marTop w:val="0"/>
                          <w:marBottom w:val="0"/>
                          <w:divBdr>
                            <w:top w:val="none" w:sz="0" w:space="0" w:color="auto"/>
                            <w:left w:val="none" w:sz="0" w:space="0" w:color="auto"/>
                            <w:bottom w:val="none" w:sz="0" w:space="0" w:color="auto"/>
                            <w:right w:val="none" w:sz="0" w:space="0" w:color="auto"/>
                          </w:divBdr>
                        </w:div>
                        <w:div w:id="9955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76643">
          <w:marLeft w:val="0"/>
          <w:marRight w:val="0"/>
          <w:marTop w:val="150"/>
          <w:marBottom w:val="100"/>
          <w:divBdr>
            <w:top w:val="none" w:sz="0" w:space="0" w:color="auto"/>
            <w:left w:val="none" w:sz="0" w:space="0" w:color="auto"/>
            <w:bottom w:val="none" w:sz="0" w:space="0" w:color="auto"/>
            <w:right w:val="none" w:sz="0" w:space="0" w:color="auto"/>
          </w:divBdr>
          <w:divsChild>
            <w:div w:id="444234199">
              <w:marLeft w:val="0"/>
              <w:marRight w:val="0"/>
              <w:marTop w:val="0"/>
              <w:marBottom w:val="0"/>
              <w:divBdr>
                <w:top w:val="none" w:sz="0" w:space="0" w:color="auto"/>
                <w:left w:val="none" w:sz="0" w:space="0" w:color="auto"/>
                <w:bottom w:val="none" w:sz="0" w:space="0" w:color="auto"/>
                <w:right w:val="none" w:sz="0" w:space="0" w:color="auto"/>
              </w:divBdr>
              <w:divsChild>
                <w:div w:id="2032337981">
                  <w:marLeft w:val="0"/>
                  <w:marRight w:val="0"/>
                  <w:marTop w:val="0"/>
                  <w:marBottom w:val="0"/>
                  <w:divBdr>
                    <w:top w:val="none" w:sz="0" w:space="0" w:color="auto"/>
                    <w:left w:val="none" w:sz="0" w:space="0" w:color="auto"/>
                    <w:bottom w:val="none" w:sz="0" w:space="0" w:color="auto"/>
                    <w:right w:val="none" w:sz="0" w:space="0" w:color="auto"/>
                  </w:divBdr>
                  <w:divsChild>
                    <w:div w:id="127283645">
                      <w:marLeft w:val="0"/>
                      <w:marRight w:val="0"/>
                      <w:marTop w:val="0"/>
                      <w:marBottom w:val="0"/>
                      <w:divBdr>
                        <w:top w:val="none" w:sz="0" w:space="0" w:color="auto"/>
                        <w:left w:val="none" w:sz="0" w:space="0" w:color="auto"/>
                        <w:bottom w:val="none" w:sz="0" w:space="0" w:color="auto"/>
                        <w:right w:val="none" w:sz="0" w:space="0" w:color="auto"/>
                      </w:divBdr>
                    </w:div>
                    <w:div w:id="1232882882">
                      <w:marLeft w:val="0"/>
                      <w:marRight w:val="0"/>
                      <w:marTop w:val="0"/>
                      <w:marBottom w:val="0"/>
                      <w:divBdr>
                        <w:top w:val="none" w:sz="0" w:space="0" w:color="auto"/>
                        <w:left w:val="none" w:sz="0" w:space="0" w:color="auto"/>
                        <w:bottom w:val="none" w:sz="0" w:space="0" w:color="auto"/>
                        <w:right w:val="none" w:sz="0" w:space="0" w:color="auto"/>
                      </w:divBdr>
                    </w:div>
                    <w:div w:id="1207251788">
                      <w:marLeft w:val="0"/>
                      <w:marRight w:val="0"/>
                      <w:marTop w:val="0"/>
                      <w:marBottom w:val="0"/>
                      <w:divBdr>
                        <w:top w:val="none" w:sz="0" w:space="0" w:color="auto"/>
                        <w:left w:val="none" w:sz="0" w:space="0" w:color="auto"/>
                        <w:bottom w:val="none" w:sz="0" w:space="0" w:color="auto"/>
                        <w:right w:val="none" w:sz="0" w:space="0" w:color="auto"/>
                      </w:divBdr>
                    </w:div>
                    <w:div w:id="312023763">
                      <w:marLeft w:val="0"/>
                      <w:marRight w:val="0"/>
                      <w:marTop w:val="0"/>
                      <w:marBottom w:val="0"/>
                      <w:divBdr>
                        <w:top w:val="none" w:sz="0" w:space="0" w:color="auto"/>
                        <w:left w:val="none" w:sz="0" w:space="0" w:color="auto"/>
                        <w:bottom w:val="none" w:sz="0" w:space="0" w:color="auto"/>
                        <w:right w:val="none" w:sz="0" w:space="0" w:color="auto"/>
                      </w:divBdr>
                    </w:div>
                    <w:div w:id="329606046">
                      <w:marLeft w:val="0"/>
                      <w:marRight w:val="0"/>
                      <w:marTop w:val="0"/>
                      <w:marBottom w:val="0"/>
                      <w:divBdr>
                        <w:top w:val="none" w:sz="0" w:space="0" w:color="auto"/>
                        <w:left w:val="none" w:sz="0" w:space="0" w:color="auto"/>
                        <w:bottom w:val="none" w:sz="0" w:space="0" w:color="auto"/>
                        <w:right w:val="none" w:sz="0" w:space="0" w:color="auto"/>
                      </w:divBdr>
                    </w:div>
                    <w:div w:id="1802771111">
                      <w:marLeft w:val="0"/>
                      <w:marRight w:val="0"/>
                      <w:marTop w:val="0"/>
                      <w:marBottom w:val="0"/>
                      <w:divBdr>
                        <w:top w:val="none" w:sz="0" w:space="0" w:color="auto"/>
                        <w:left w:val="none" w:sz="0" w:space="0" w:color="auto"/>
                        <w:bottom w:val="none" w:sz="0" w:space="0" w:color="auto"/>
                        <w:right w:val="none" w:sz="0" w:space="0" w:color="auto"/>
                      </w:divBdr>
                      <w:divsChild>
                        <w:div w:id="1457143864">
                          <w:marLeft w:val="0"/>
                          <w:marRight w:val="0"/>
                          <w:marTop w:val="0"/>
                          <w:marBottom w:val="0"/>
                          <w:divBdr>
                            <w:top w:val="none" w:sz="0" w:space="0" w:color="auto"/>
                            <w:left w:val="none" w:sz="0" w:space="0" w:color="auto"/>
                            <w:bottom w:val="none" w:sz="0" w:space="0" w:color="auto"/>
                            <w:right w:val="none" w:sz="0" w:space="0" w:color="auto"/>
                          </w:divBdr>
                        </w:div>
                        <w:div w:id="807212839">
                          <w:marLeft w:val="0"/>
                          <w:marRight w:val="0"/>
                          <w:marTop w:val="0"/>
                          <w:marBottom w:val="0"/>
                          <w:divBdr>
                            <w:top w:val="none" w:sz="0" w:space="0" w:color="auto"/>
                            <w:left w:val="none" w:sz="0" w:space="0" w:color="auto"/>
                            <w:bottom w:val="none" w:sz="0" w:space="0" w:color="auto"/>
                            <w:right w:val="none" w:sz="0" w:space="0" w:color="auto"/>
                          </w:divBdr>
                        </w:div>
                        <w:div w:id="837040672">
                          <w:marLeft w:val="0"/>
                          <w:marRight w:val="0"/>
                          <w:marTop w:val="0"/>
                          <w:marBottom w:val="0"/>
                          <w:divBdr>
                            <w:top w:val="none" w:sz="0" w:space="0" w:color="auto"/>
                            <w:left w:val="none" w:sz="0" w:space="0" w:color="auto"/>
                            <w:bottom w:val="none" w:sz="0" w:space="0" w:color="auto"/>
                            <w:right w:val="none" w:sz="0" w:space="0" w:color="auto"/>
                          </w:divBdr>
                        </w:div>
                        <w:div w:id="1282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4902">
          <w:marLeft w:val="0"/>
          <w:marRight w:val="0"/>
          <w:marTop w:val="150"/>
          <w:marBottom w:val="100"/>
          <w:divBdr>
            <w:top w:val="none" w:sz="0" w:space="0" w:color="auto"/>
            <w:left w:val="none" w:sz="0" w:space="0" w:color="auto"/>
            <w:bottom w:val="none" w:sz="0" w:space="0" w:color="auto"/>
            <w:right w:val="none" w:sz="0" w:space="0" w:color="auto"/>
          </w:divBdr>
          <w:divsChild>
            <w:div w:id="715200460">
              <w:marLeft w:val="0"/>
              <w:marRight w:val="0"/>
              <w:marTop w:val="0"/>
              <w:marBottom w:val="0"/>
              <w:divBdr>
                <w:top w:val="none" w:sz="0" w:space="0" w:color="auto"/>
                <w:left w:val="none" w:sz="0" w:space="0" w:color="auto"/>
                <w:bottom w:val="none" w:sz="0" w:space="0" w:color="auto"/>
                <w:right w:val="none" w:sz="0" w:space="0" w:color="auto"/>
              </w:divBdr>
              <w:divsChild>
                <w:div w:id="1704019313">
                  <w:marLeft w:val="0"/>
                  <w:marRight w:val="0"/>
                  <w:marTop w:val="0"/>
                  <w:marBottom w:val="0"/>
                  <w:divBdr>
                    <w:top w:val="none" w:sz="0" w:space="0" w:color="auto"/>
                    <w:left w:val="none" w:sz="0" w:space="0" w:color="auto"/>
                    <w:bottom w:val="none" w:sz="0" w:space="0" w:color="auto"/>
                    <w:right w:val="none" w:sz="0" w:space="0" w:color="auto"/>
                  </w:divBdr>
                  <w:divsChild>
                    <w:div w:id="1984506841">
                      <w:marLeft w:val="0"/>
                      <w:marRight w:val="0"/>
                      <w:marTop w:val="0"/>
                      <w:marBottom w:val="0"/>
                      <w:divBdr>
                        <w:top w:val="none" w:sz="0" w:space="0" w:color="auto"/>
                        <w:left w:val="none" w:sz="0" w:space="0" w:color="auto"/>
                        <w:bottom w:val="none" w:sz="0" w:space="0" w:color="auto"/>
                        <w:right w:val="none" w:sz="0" w:space="0" w:color="auto"/>
                      </w:divBdr>
                    </w:div>
                    <w:div w:id="814684032">
                      <w:marLeft w:val="0"/>
                      <w:marRight w:val="0"/>
                      <w:marTop w:val="0"/>
                      <w:marBottom w:val="0"/>
                      <w:divBdr>
                        <w:top w:val="none" w:sz="0" w:space="0" w:color="auto"/>
                        <w:left w:val="none" w:sz="0" w:space="0" w:color="auto"/>
                        <w:bottom w:val="none" w:sz="0" w:space="0" w:color="auto"/>
                        <w:right w:val="none" w:sz="0" w:space="0" w:color="auto"/>
                      </w:divBdr>
                    </w:div>
                    <w:div w:id="269241856">
                      <w:marLeft w:val="0"/>
                      <w:marRight w:val="0"/>
                      <w:marTop w:val="0"/>
                      <w:marBottom w:val="0"/>
                      <w:divBdr>
                        <w:top w:val="none" w:sz="0" w:space="0" w:color="auto"/>
                        <w:left w:val="none" w:sz="0" w:space="0" w:color="auto"/>
                        <w:bottom w:val="none" w:sz="0" w:space="0" w:color="auto"/>
                        <w:right w:val="none" w:sz="0" w:space="0" w:color="auto"/>
                      </w:divBdr>
                    </w:div>
                    <w:div w:id="1958368255">
                      <w:marLeft w:val="0"/>
                      <w:marRight w:val="0"/>
                      <w:marTop w:val="0"/>
                      <w:marBottom w:val="0"/>
                      <w:divBdr>
                        <w:top w:val="none" w:sz="0" w:space="0" w:color="auto"/>
                        <w:left w:val="none" w:sz="0" w:space="0" w:color="auto"/>
                        <w:bottom w:val="none" w:sz="0" w:space="0" w:color="auto"/>
                        <w:right w:val="none" w:sz="0" w:space="0" w:color="auto"/>
                      </w:divBdr>
                    </w:div>
                    <w:div w:id="2132626717">
                      <w:marLeft w:val="0"/>
                      <w:marRight w:val="0"/>
                      <w:marTop w:val="0"/>
                      <w:marBottom w:val="0"/>
                      <w:divBdr>
                        <w:top w:val="none" w:sz="0" w:space="0" w:color="auto"/>
                        <w:left w:val="none" w:sz="0" w:space="0" w:color="auto"/>
                        <w:bottom w:val="none" w:sz="0" w:space="0" w:color="auto"/>
                        <w:right w:val="none" w:sz="0" w:space="0" w:color="auto"/>
                      </w:divBdr>
                      <w:divsChild>
                        <w:div w:id="231163042">
                          <w:marLeft w:val="0"/>
                          <w:marRight w:val="0"/>
                          <w:marTop w:val="0"/>
                          <w:marBottom w:val="0"/>
                          <w:divBdr>
                            <w:top w:val="none" w:sz="0" w:space="0" w:color="auto"/>
                            <w:left w:val="none" w:sz="0" w:space="0" w:color="auto"/>
                            <w:bottom w:val="none" w:sz="0" w:space="0" w:color="auto"/>
                            <w:right w:val="none" w:sz="0" w:space="0" w:color="auto"/>
                          </w:divBdr>
                        </w:div>
                        <w:div w:id="110978430">
                          <w:marLeft w:val="0"/>
                          <w:marRight w:val="0"/>
                          <w:marTop w:val="0"/>
                          <w:marBottom w:val="0"/>
                          <w:divBdr>
                            <w:top w:val="none" w:sz="0" w:space="0" w:color="auto"/>
                            <w:left w:val="none" w:sz="0" w:space="0" w:color="auto"/>
                            <w:bottom w:val="none" w:sz="0" w:space="0" w:color="auto"/>
                            <w:right w:val="none" w:sz="0" w:space="0" w:color="auto"/>
                          </w:divBdr>
                        </w:div>
                        <w:div w:id="7336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31674">
          <w:marLeft w:val="0"/>
          <w:marRight w:val="0"/>
          <w:marTop w:val="150"/>
          <w:marBottom w:val="100"/>
          <w:divBdr>
            <w:top w:val="none" w:sz="0" w:space="0" w:color="auto"/>
            <w:left w:val="none" w:sz="0" w:space="0" w:color="auto"/>
            <w:bottom w:val="none" w:sz="0" w:space="0" w:color="auto"/>
            <w:right w:val="none" w:sz="0" w:space="0" w:color="auto"/>
          </w:divBdr>
          <w:divsChild>
            <w:div w:id="338772547">
              <w:marLeft w:val="0"/>
              <w:marRight w:val="0"/>
              <w:marTop w:val="0"/>
              <w:marBottom w:val="0"/>
              <w:divBdr>
                <w:top w:val="none" w:sz="0" w:space="0" w:color="auto"/>
                <w:left w:val="none" w:sz="0" w:space="0" w:color="auto"/>
                <w:bottom w:val="none" w:sz="0" w:space="0" w:color="auto"/>
                <w:right w:val="none" w:sz="0" w:space="0" w:color="auto"/>
              </w:divBdr>
              <w:divsChild>
                <w:div w:id="1959948323">
                  <w:marLeft w:val="0"/>
                  <w:marRight w:val="0"/>
                  <w:marTop w:val="0"/>
                  <w:marBottom w:val="0"/>
                  <w:divBdr>
                    <w:top w:val="none" w:sz="0" w:space="0" w:color="auto"/>
                    <w:left w:val="none" w:sz="0" w:space="0" w:color="auto"/>
                    <w:bottom w:val="none" w:sz="0" w:space="0" w:color="auto"/>
                    <w:right w:val="none" w:sz="0" w:space="0" w:color="auto"/>
                  </w:divBdr>
                  <w:divsChild>
                    <w:div w:id="433743916">
                      <w:marLeft w:val="0"/>
                      <w:marRight w:val="0"/>
                      <w:marTop w:val="0"/>
                      <w:marBottom w:val="0"/>
                      <w:divBdr>
                        <w:top w:val="none" w:sz="0" w:space="0" w:color="auto"/>
                        <w:left w:val="none" w:sz="0" w:space="0" w:color="auto"/>
                        <w:bottom w:val="none" w:sz="0" w:space="0" w:color="auto"/>
                        <w:right w:val="none" w:sz="0" w:space="0" w:color="auto"/>
                      </w:divBdr>
                    </w:div>
                    <w:div w:id="1996908139">
                      <w:marLeft w:val="0"/>
                      <w:marRight w:val="0"/>
                      <w:marTop w:val="0"/>
                      <w:marBottom w:val="0"/>
                      <w:divBdr>
                        <w:top w:val="none" w:sz="0" w:space="0" w:color="auto"/>
                        <w:left w:val="none" w:sz="0" w:space="0" w:color="auto"/>
                        <w:bottom w:val="none" w:sz="0" w:space="0" w:color="auto"/>
                        <w:right w:val="none" w:sz="0" w:space="0" w:color="auto"/>
                      </w:divBdr>
                    </w:div>
                    <w:div w:id="877399569">
                      <w:marLeft w:val="0"/>
                      <w:marRight w:val="0"/>
                      <w:marTop w:val="0"/>
                      <w:marBottom w:val="0"/>
                      <w:divBdr>
                        <w:top w:val="none" w:sz="0" w:space="0" w:color="auto"/>
                        <w:left w:val="none" w:sz="0" w:space="0" w:color="auto"/>
                        <w:bottom w:val="none" w:sz="0" w:space="0" w:color="auto"/>
                        <w:right w:val="none" w:sz="0" w:space="0" w:color="auto"/>
                      </w:divBdr>
                    </w:div>
                    <w:div w:id="869416168">
                      <w:marLeft w:val="0"/>
                      <w:marRight w:val="0"/>
                      <w:marTop w:val="0"/>
                      <w:marBottom w:val="0"/>
                      <w:divBdr>
                        <w:top w:val="none" w:sz="0" w:space="0" w:color="auto"/>
                        <w:left w:val="none" w:sz="0" w:space="0" w:color="auto"/>
                        <w:bottom w:val="none" w:sz="0" w:space="0" w:color="auto"/>
                        <w:right w:val="none" w:sz="0" w:space="0" w:color="auto"/>
                      </w:divBdr>
                    </w:div>
                    <w:div w:id="408044443">
                      <w:marLeft w:val="0"/>
                      <w:marRight w:val="0"/>
                      <w:marTop w:val="0"/>
                      <w:marBottom w:val="0"/>
                      <w:divBdr>
                        <w:top w:val="none" w:sz="0" w:space="0" w:color="auto"/>
                        <w:left w:val="none" w:sz="0" w:space="0" w:color="auto"/>
                        <w:bottom w:val="none" w:sz="0" w:space="0" w:color="auto"/>
                        <w:right w:val="none" w:sz="0" w:space="0" w:color="auto"/>
                      </w:divBdr>
                    </w:div>
                    <w:div w:id="2032029391">
                      <w:marLeft w:val="0"/>
                      <w:marRight w:val="0"/>
                      <w:marTop w:val="0"/>
                      <w:marBottom w:val="0"/>
                      <w:divBdr>
                        <w:top w:val="none" w:sz="0" w:space="0" w:color="auto"/>
                        <w:left w:val="none" w:sz="0" w:space="0" w:color="auto"/>
                        <w:bottom w:val="none" w:sz="0" w:space="0" w:color="auto"/>
                        <w:right w:val="none" w:sz="0" w:space="0" w:color="auto"/>
                      </w:divBdr>
                      <w:divsChild>
                        <w:div w:id="929507949">
                          <w:marLeft w:val="0"/>
                          <w:marRight w:val="0"/>
                          <w:marTop w:val="0"/>
                          <w:marBottom w:val="0"/>
                          <w:divBdr>
                            <w:top w:val="none" w:sz="0" w:space="0" w:color="auto"/>
                            <w:left w:val="none" w:sz="0" w:space="0" w:color="auto"/>
                            <w:bottom w:val="none" w:sz="0" w:space="0" w:color="auto"/>
                            <w:right w:val="none" w:sz="0" w:space="0" w:color="auto"/>
                          </w:divBdr>
                        </w:div>
                        <w:div w:id="1050108143">
                          <w:marLeft w:val="0"/>
                          <w:marRight w:val="0"/>
                          <w:marTop w:val="0"/>
                          <w:marBottom w:val="0"/>
                          <w:divBdr>
                            <w:top w:val="none" w:sz="0" w:space="0" w:color="auto"/>
                            <w:left w:val="none" w:sz="0" w:space="0" w:color="auto"/>
                            <w:bottom w:val="none" w:sz="0" w:space="0" w:color="auto"/>
                            <w:right w:val="none" w:sz="0" w:space="0" w:color="auto"/>
                          </w:divBdr>
                        </w:div>
                        <w:div w:id="1497652322">
                          <w:marLeft w:val="0"/>
                          <w:marRight w:val="0"/>
                          <w:marTop w:val="0"/>
                          <w:marBottom w:val="0"/>
                          <w:divBdr>
                            <w:top w:val="none" w:sz="0" w:space="0" w:color="auto"/>
                            <w:left w:val="none" w:sz="0" w:space="0" w:color="auto"/>
                            <w:bottom w:val="none" w:sz="0" w:space="0" w:color="auto"/>
                            <w:right w:val="none" w:sz="0" w:space="0" w:color="auto"/>
                          </w:divBdr>
                        </w:div>
                        <w:div w:id="12181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634186">
          <w:marLeft w:val="0"/>
          <w:marRight w:val="0"/>
          <w:marTop w:val="150"/>
          <w:marBottom w:val="100"/>
          <w:divBdr>
            <w:top w:val="none" w:sz="0" w:space="0" w:color="auto"/>
            <w:left w:val="none" w:sz="0" w:space="0" w:color="auto"/>
            <w:bottom w:val="none" w:sz="0" w:space="0" w:color="auto"/>
            <w:right w:val="none" w:sz="0" w:space="0" w:color="auto"/>
          </w:divBdr>
          <w:divsChild>
            <w:div w:id="1056051330">
              <w:marLeft w:val="0"/>
              <w:marRight w:val="0"/>
              <w:marTop w:val="0"/>
              <w:marBottom w:val="0"/>
              <w:divBdr>
                <w:top w:val="none" w:sz="0" w:space="0" w:color="auto"/>
                <w:left w:val="none" w:sz="0" w:space="0" w:color="auto"/>
                <w:bottom w:val="none" w:sz="0" w:space="0" w:color="auto"/>
                <w:right w:val="none" w:sz="0" w:space="0" w:color="auto"/>
              </w:divBdr>
              <w:divsChild>
                <w:div w:id="1884706650">
                  <w:marLeft w:val="0"/>
                  <w:marRight w:val="0"/>
                  <w:marTop w:val="0"/>
                  <w:marBottom w:val="0"/>
                  <w:divBdr>
                    <w:top w:val="none" w:sz="0" w:space="0" w:color="auto"/>
                    <w:left w:val="none" w:sz="0" w:space="0" w:color="auto"/>
                    <w:bottom w:val="none" w:sz="0" w:space="0" w:color="auto"/>
                    <w:right w:val="none" w:sz="0" w:space="0" w:color="auto"/>
                  </w:divBdr>
                  <w:divsChild>
                    <w:div w:id="431901360">
                      <w:marLeft w:val="0"/>
                      <w:marRight w:val="0"/>
                      <w:marTop w:val="0"/>
                      <w:marBottom w:val="0"/>
                      <w:divBdr>
                        <w:top w:val="none" w:sz="0" w:space="0" w:color="auto"/>
                        <w:left w:val="none" w:sz="0" w:space="0" w:color="auto"/>
                        <w:bottom w:val="none" w:sz="0" w:space="0" w:color="auto"/>
                        <w:right w:val="none" w:sz="0" w:space="0" w:color="auto"/>
                      </w:divBdr>
                    </w:div>
                    <w:div w:id="1699577412">
                      <w:marLeft w:val="0"/>
                      <w:marRight w:val="0"/>
                      <w:marTop w:val="0"/>
                      <w:marBottom w:val="0"/>
                      <w:divBdr>
                        <w:top w:val="none" w:sz="0" w:space="0" w:color="auto"/>
                        <w:left w:val="none" w:sz="0" w:space="0" w:color="auto"/>
                        <w:bottom w:val="none" w:sz="0" w:space="0" w:color="auto"/>
                        <w:right w:val="none" w:sz="0" w:space="0" w:color="auto"/>
                      </w:divBdr>
                    </w:div>
                    <w:div w:id="625552815">
                      <w:marLeft w:val="0"/>
                      <w:marRight w:val="0"/>
                      <w:marTop w:val="0"/>
                      <w:marBottom w:val="0"/>
                      <w:divBdr>
                        <w:top w:val="none" w:sz="0" w:space="0" w:color="auto"/>
                        <w:left w:val="none" w:sz="0" w:space="0" w:color="auto"/>
                        <w:bottom w:val="none" w:sz="0" w:space="0" w:color="auto"/>
                        <w:right w:val="none" w:sz="0" w:space="0" w:color="auto"/>
                      </w:divBdr>
                    </w:div>
                    <w:div w:id="637802061">
                      <w:marLeft w:val="0"/>
                      <w:marRight w:val="0"/>
                      <w:marTop w:val="0"/>
                      <w:marBottom w:val="0"/>
                      <w:divBdr>
                        <w:top w:val="none" w:sz="0" w:space="0" w:color="auto"/>
                        <w:left w:val="none" w:sz="0" w:space="0" w:color="auto"/>
                        <w:bottom w:val="none" w:sz="0" w:space="0" w:color="auto"/>
                        <w:right w:val="none" w:sz="0" w:space="0" w:color="auto"/>
                      </w:divBdr>
                    </w:div>
                    <w:div w:id="643000166">
                      <w:marLeft w:val="0"/>
                      <w:marRight w:val="0"/>
                      <w:marTop w:val="0"/>
                      <w:marBottom w:val="0"/>
                      <w:divBdr>
                        <w:top w:val="none" w:sz="0" w:space="0" w:color="auto"/>
                        <w:left w:val="none" w:sz="0" w:space="0" w:color="auto"/>
                        <w:bottom w:val="none" w:sz="0" w:space="0" w:color="auto"/>
                        <w:right w:val="none" w:sz="0" w:space="0" w:color="auto"/>
                      </w:divBdr>
                    </w:div>
                    <w:div w:id="13042698">
                      <w:marLeft w:val="0"/>
                      <w:marRight w:val="0"/>
                      <w:marTop w:val="0"/>
                      <w:marBottom w:val="0"/>
                      <w:divBdr>
                        <w:top w:val="none" w:sz="0" w:space="0" w:color="auto"/>
                        <w:left w:val="none" w:sz="0" w:space="0" w:color="auto"/>
                        <w:bottom w:val="none" w:sz="0" w:space="0" w:color="auto"/>
                        <w:right w:val="none" w:sz="0" w:space="0" w:color="auto"/>
                      </w:divBdr>
                      <w:divsChild>
                        <w:div w:id="1573664458">
                          <w:marLeft w:val="0"/>
                          <w:marRight w:val="0"/>
                          <w:marTop w:val="0"/>
                          <w:marBottom w:val="0"/>
                          <w:divBdr>
                            <w:top w:val="none" w:sz="0" w:space="0" w:color="auto"/>
                            <w:left w:val="none" w:sz="0" w:space="0" w:color="auto"/>
                            <w:bottom w:val="none" w:sz="0" w:space="0" w:color="auto"/>
                            <w:right w:val="none" w:sz="0" w:space="0" w:color="auto"/>
                          </w:divBdr>
                        </w:div>
                        <w:div w:id="2032216254">
                          <w:marLeft w:val="0"/>
                          <w:marRight w:val="0"/>
                          <w:marTop w:val="0"/>
                          <w:marBottom w:val="0"/>
                          <w:divBdr>
                            <w:top w:val="none" w:sz="0" w:space="0" w:color="auto"/>
                            <w:left w:val="none" w:sz="0" w:space="0" w:color="auto"/>
                            <w:bottom w:val="none" w:sz="0" w:space="0" w:color="auto"/>
                            <w:right w:val="none" w:sz="0" w:space="0" w:color="auto"/>
                          </w:divBdr>
                        </w:div>
                        <w:div w:id="566379832">
                          <w:marLeft w:val="0"/>
                          <w:marRight w:val="0"/>
                          <w:marTop w:val="0"/>
                          <w:marBottom w:val="0"/>
                          <w:divBdr>
                            <w:top w:val="none" w:sz="0" w:space="0" w:color="auto"/>
                            <w:left w:val="none" w:sz="0" w:space="0" w:color="auto"/>
                            <w:bottom w:val="none" w:sz="0" w:space="0" w:color="auto"/>
                            <w:right w:val="none" w:sz="0" w:space="0" w:color="auto"/>
                          </w:divBdr>
                        </w:div>
                        <w:div w:id="3322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429656">
          <w:marLeft w:val="0"/>
          <w:marRight w:val="0"/>
          <w:marTop w:val="150"/>
          <w:marBottom w:val="100"/>
          <w:divBdr>
            <w:top w:val="none" w:sz="0" w:space="0" w:color="auto"/>
            <w:left w:val="none" w:sz="0" w:space="0" w:color="auto"/>
            <w:bottom w:val="none" w:sz="0" w:space="0" w:color="auto"/>
            <w:right w:val="none" w:sz="0" w:space="0" w:color="auto"/>
          </w:divBdr>
          <w:divsChild>
            <w:div w:id="875384496">
              <w:marLeft w:val="0"/>
              <w:marRight w:val="0"/>
              <w:marTop w:val="0"/>
              <w:marBottom w:val="0"/>
              <w:divBdr>
                <w:top w:val="none" w:sz="0" w:space="0" w:color="auto"/>
                <w:left w:val="none" w:sz="0" w:space="0" w:color="auto"/>
                <w:bottom w:val="none" w:sz="0" w:space="0" w:color="auto"/>
                <w:right w:val="none" w:sz="0" w:space="0" w:color="auto"/>
              </w:divBdr>
              <w:divsChild>
                <w:div w:id="796991615">
                  <w:marLeft w:val="0"/>
                  <w:marRight w:val="0"/>
                  <w:marTop w:val="0"/>
                  <w:marBottom w:val="0"/>
                  <w:divBdr>
                    <w:top w:val="none" w:sz="0" w:space="0" w:color="auto"/>
                    <w:left w:val="none" w:sz="0" w:space="0" w:color="auto"/>
                    <w:bottom w:val="none" w:sz="0" w:space="0" w:color="auto"/>
                    <w:right w:val="none" w:sz="0" w:space="0" w:color="auto"/>
                  </w:divBdr>
                  <w:divsChild>
                    <w:div w:id="1073237505">
                      <w:marLeft w:val="0"/>
                      <w:marRight w:val="0"/>
                      <w:marTop w:val="0"/>
                      <w:marBottom w:val="0"/>
                      <w:divBdr>
                        <w:top w:val="none" w:sz="0" w:space="0" w:color="auto"/>
                        <w:left w:val="none" w:sz="0" w:space="0" w:color="auto"/>
                        <w:bottom w:val="none" w:sz="0" w:space="0" w:color="auto"/>
                        <w:right w:val="none" w:sz="0" w:space="0" w:color="auto"/>
                      </w:divBdr>
                    </w:div>
                    <w:div w:id="300310968">
                      <w:marLeft w:val="0"/>
                      <w:marRight w:val="0"/>
                      <w:marTop w:val="0"/>
                      <w:marBottom w:val="0"/>
                      <w:divBdr>
                        <w:top w:val="none" w:sz="0" w:space="0" w:color="auto"/>
                        <w:left w:val="none" w:sz="0" w:space="0" w:color="auto"/>
                        <w:bottom w:val="none" w:sz="0" w:space="0" w:color="auto"/>
                        <w:right w:val="none" w:sz="0" w:space="0" w:color="auto"/>
                      </w:divBdr>
                    </w:div>
                    <w:div w:id="85733159">
                      <w:marLeft w:val="0"/>
                      <w:marRight w:val="0"/>
                      <w:marTop w:val="0"/>
                      <w:marBottom w:val="0"/>
                      <w:divBdr>
                        <w:top w:val="none" w:sz="0" w:space="0" w:color="auto"/>
                        <w:left w:val="none" w:sz="0" w:space="0" w:color="auto"/>
                        <w:bottom w:val="none" w:sz="0" w:space="0" w:color="auto"/>
                        <w:right w:val="none" w:sz="0" w:space="0" w:color="auto"/>
                      </w:divBdr>
                    </w:div>
                    <w:div w:id="70003583">
                      <w:marLeft w:val="0"/>
                      <w:marRight w:val="0"/>
                      <w:marTop w:val="0"/>
                      <w:marBottom w:val="0"/>
                      <w:divBdr>
                        <w:top w:val="none" w:sz="0" w:space="0" w:color="auto"/>
                        <w:left w:val="none" w:sz="0" w:space="0" w:color="auto"/>
                        <w:bottom w:val="none" w:sz="0" w:space="0" w:color="auto"/>
                        <w:right w:val="none" w:sz="0" w:space="0" w:color="auto"/>
                      </w:divBdr>
                    </w:div>
                    <w:div w:id="1003364367">
                      <w:marLeft w:val="0"/>
                      <w:marRight w:val="0"/>
                      <w:marTop w:val="0"/>
                      <w:marBottom w:val="0"/>
                      <w:divBdr>
                        <w:top w:val="none" w:sz="0" w:space="0" w:color="auto"/>
                        <w:left w:val="none" w:sz="0" w:space="0" w:color="auto"/>
                        <w:bottom w:val="none" w:sz="0" w:space="0" w:color="auto"/>
                        <w:right w:val="none" w:sz="0" w:space="0" w:color="auto"/>
                      </w:divBdr>
                    </w:div>
                    <w:div w:id="8726141">
                      <w:marLeft w:val="0"/>
                      <w:marRight w:val="0"/>
                      <w:marTop w:val="0"/>
                      <w:marBottom w:val="0"/>
                      <w:divBdr>
                        <w:top w:val="none" w:sz="0" w:space="0" w:color="auto"/>
                        <w:left w:val="none" w:sz="0" w:space="0" w:color="auto"/>
                        <w:bottom w:val="none" w:sz="0" w:space="0" w:color="auto"/>
                        <w:right w:val="none" w:sz="0" w:space="0" w:color="auto"/>
                      </w:divBdr>
                    </w:div>
                    <w:div w:id="639959699">
                      <w:marLeft w:val="0"/>
                      <w:marRight w:val="0"/>
                      <w:marTop w:val="0"/>
                      <w:marBottom w:val="0"/>
                      <w:divBdr>
                        <w:top w:val="none" w:sz="0" w:space="0" w:color="auto"/>
                        <w:left w:val="none" w:sz="0" w:space="0" w:color="auto"/>
                        <w:bottom w:val="none" w:sz="0" w:space="0" w:color="auto"/>
                        <w:right w:val="none" w:sz="0" w:space="0" w:color="auto"/>
                      </w:divBdr>
                    </w:div>
                    <w:div w:id="1145851012">
                      <w:marLeft w:val="0"/>
                      <w:marRight w:val="0"/>
                      <w:marTop w:val="0"/>
                      <w:marBottom w:val="0"/>
                      <w:divBdr>
                        <w:top w:val="none" w:sz="0" w:space="0" w:color="auto"/>
                        <w:left w:val="none" w:sz="0" w:space="0" w:color="auto"/>
                        <w:bottom w:val="none" w:sz="0" w:space="0" w:color="auto"/>
                        <w:right w:val="none" w:sz="0" w:space="0" w:color="auto"/>
                      </w:divBdr>
                    </w:div>
                    <w:div w:id="26492719">
                      <w:marLeft w:val="0"/>
                      <w:marRight w:val="0"/>
                      <w:marTop w:val="0"/>
                      <w:marBottom w:val="0"/>
                      <w:divBdr>
                        <w:top w:val="none" w:sz="0" w:space="0" w:color="auto"/>
                        <w:left w:val="none" w:sz="0" w:space="0" w:color="auto"/>
                        <w:bottom w:val="none" w:sz="0" w:space="0" w:color="auto"/>
                        <w:right w:val="none" w:sz="0" w:space="0" w:color="auto"/>
                      </w:divBdr>
                    </w:div>
                    <w:div w:id="2004897303">
                      <w:marLeft w:val="0"/>
                      <w:marRight w:val="0"/>
                      <w:marTop w:val="0"/>
                      <w:marBottom w:val="0"/>
                      <w:divBdr>
                        <w:top w:val="none" w:sz="0" w:space="0" w:color="auto"/>
                        <w:left w:val="none" w:sz="0" w:space="0" w:color="auto"/>
                        <w:bottom w:val="none" w:sz="0" w:space="0" w:color="auto"/>
                        <w:right w:val="none" w:sz="0" w:space="0" w:color="auto"/>
                      </w:divBdr>
                    </w:div>
                    <w:div w:id="1854297764">
                      <w:marLeft w:val="0"/>
                      <w:marRight w:val="0"/>
                      <w:marTop w:val="0"/>
                      <w:marBottom w:val="0"/>
                      <w:divBdr>
                        <w:top w:val="none" w:sz="0" w:space="0" w:color="auto"/>
                        <w:left w:val="none" w:sz="0" w:space="0" w:color="auto"/>
                        <w:bottom w:val="none" w:sz="0" w:space="0" w:color="auto"/>
                        <w:right w:val="none" w:sz="0" w:space="0" w:color="auto"/>
                      </w:divBdr>
                    </w:div>
                    <w:div w:id="2131123386">
                      <w:marLeft w:val="0"/>
                      <w:marRight w:val="0"/>
                      <w:marTop w:val="0"/>
                      <w:marBottom w:val="0"/>
                      <w:divBdr>
                        <w:top w:val="none" w:sz="0" w:space="0" w:color="auto"/>
                        <w:left w:val="none" w:sz="0" w:space="0" w:color="auto"/>
                        <w:bottom w:val="none" w:sz="0" w:space="0" w:color="auto"/>
                        <w:right w:val="none" w:sz="0" w:space="0" w:color="auto"/>
                      </w:divBdr>
                    </w:div>
                    <w:div w:id="1952741064">
                      <w:marLeft w:val="0"/>
                      <w:marRight w:val="0"/>
                      <w:marTop w:val="0"/>
                      <w:marBottom w:val="0"/>
                      <w:divBdr>
                        <w:top w:val="none" w:sz="0" w:space="0" w:color="auto"/>
                        <w:left w:val="none" w:sz="0" w:space="0" w:color="auto"/>
                        <w:bottom w:val="none" w:sz="0" w:space="0" w:color="auto"/>
                        <w:right w:val="none" w:sz="0" w:space="0" w:color="auto"/>
                      </w:divBdr>
                    </w:div>
                    <w:div w:id="2105101389">
                      <w:marLeft w:val="0"/>
                      <w:marRight w:val="0"/>
                      <w:marTop w:val="0"/>
                      <w:marBottom w:val="0"/>
                      <w:divBdr>
                        <w:top w:val="none" w:sz="0" w:space="0" w:color="auto"/>
                        <w:left w:val="none" w:sz="0" w:space="0" w:color="auto"/>
                        <w:bottom w:val="none" w:sz="0" w:space="0" w:color="auto"/>
                        <w:right w:val="none" w:sz="0" w:space="0" w:color="auto"/>
                      </w:divBdr>
                    </w:div>
                    <w:div w:id="1214731018">
                      <w:marLeft w:val="0"/>
                      <w:marRight w:val="0"/>
                      <w:marTop w:val="0"/>
                      <w:marBottom w:val="0"/>
                      <w:divBdr>
                        <w:top w:val="none" w:sz="0" w:space="0" w:color="auto"/>
                        <w:left w:val="none" w:sz="0" w:space="0" w:color="auto"/>
                        <w:bottom w:val="none" w:sz="0" w:space="0" w:color="auto"/>
                        <w:right w:val="none" w:sz="0" w:space="0" w:color="auto"/>
                      </w:divBdr>
                    </w:div>
                    <w:div w:id="936139601">
                      <w:marLeft w:val="0"/>
                      <w:marRight w:val="0"/>
                      <w:marTop w:val="0"/>
                      <w:marBottom w:val="0"/>
                      <w:divBdr>
                        <w:top w:val="none" w:sz="0" w:space="0" w:color="auto"/>
                        <w:left w:val="none" w:sz="0" w:space="0" w:color="auto"/>
                        <w:bottom w:val="none" w:sz="0" w:space="0" w:color="auto"/>
                        <w:right w:val="none" w:sz="0" w:space="0" w:color="auto"/>
                      </w:divBdr>
                    </w:div>
                    <w:div w:id="1657224409">
                      <w:marLeft w:val="0"/>
                      <w:marRight w:val="0"/>
                      <w:marTop w:val="0"/>
                      <w:marBottom w:val="0"/>
                      <w:divBdr>
                        <w:top w:val="none" w:sz="0" w:space="0" w:color="auto"/>
                        <w:left w:val="none" w:sz="0" w:space="0" w:color="auto"/>
                        <w:bottom w:val="none" w:sz="0" w:space="0" w:color="auto"/>
                        <w:right w:val="none" w:sz="0" w:space="0" w:color="auto"/>
                      </w:divBdr>
                    </w:div>
                    <w:div w:id="1715496945">
                      <w:marLeft w:val="0"/>
                      <w:marRight w:val="0"/>
                      <w:marTop w:val="0"/>
                      <w:marBottom w:val="0"/>
                      <w:divBdr>
                        <w:top w:val="none" w:sz="0" w:space="0" w:color="auto"/>
                        <w:left w:val="none" w:sz="0" w:space="0" w:color="auto"/>
                        <w:bottom w:val="none" w:sz="0" w:space="0" w:color="auto"/>
                        <w:right w:val="none" w:sz="0" w:space="0" w:color="auto"/>
                      </w:divBdr>
                    </w:div>
                    <w:div w:id="705251891">
                      <w:marLeft w:val="0"/>
                      <w:marRight w:val="0"/>
                      <w:marTop w:val="0"/>
                      <w:marBottom w:val="0"/>
                      <w:divBdr>
                        <w:top w:val="none" w:sz="0" w:space="0" w:color="auto"/>
                        <w:left w:val="none" w:sz="0" w:space="0" w:color="auto"/>
                        <w:bottom w:val="none" w:sz="0" w:space="0" w:color="auto"/>
                        <w:right w:val="none" w:sz="0" w:space="0" w:color="auto"/>
                      </w:divBdr>
                      <w:divsChild>
                        <w:div w:id="574516129">
                          <w:marLeft w:val="0"/>
                          <w:marRight w:val="0"/>
                          <w:marTop w:val="0"/>
                          <w:marBottom w:val="0"/>
                          <w:divBdr>
                            <w:top w:val="none" w:sz="0" w:space="0" w:color="auto"/>
                            <w:left w:val="none" w:sz="0" w:space="0" w:color="auto"/>
                            <w:bottom w:val="none" w:sz="0" w:space="0" w:color="auto"/>
                            <w:right w:val="none" w:sz="0" w:space="0" w:color="auto"/>
                          </w:divBdr>
                        </w:div>
                        <w:div w:id="623584111">
                          <w:marLeft w:val="0"/>
                          <w:marRight w:val="0"/>
                          <w:marTop w:val="0"/>
                          <w:marBottom w:val="0"/>
                          <w:divBdr>
                            <w:top w:val="none" w:sz="0" w:space="0" w:color="auto"/>
                            <w:left w:val="none" w:sz="0" w:space="0" w:color="auto"/>
                            <w:bottom w:val="none" w:sz="0" w:space="0" w:color="auto"/>
                            <w:right w:val="none" w:sz="0" w:space="0" w:color="auto"/>
                          </w:divBdr>
                        </w:div>
                        <w:div w:id="2101021725">
                          <w:marLeft w:val="0"/>
                          <w:marRight w:val="0"/>
                          <w:marTop w:val="0"/>
                          <w:marBottom w:val="0"/>
                          <w:divBdr>
                            <w:top w:val="none" w:sz="0" w:space="0" w:color="auto"/>
                            <w:left w:val="none" w:sz="0" w:space="0" w:color="auto"/>
                            <w:bottom w:val="none" w:sz="0" w:space="0" w:color="auto"/>
                            <w:right w:val="none" w:sz="0" w:space="0" w:color="auto"/>
                          </w:divBdr>
                        </w:div>
                        <w:div w:id="993291395">
                          <w:marLeft w:val="0"/>
                          <w:marRight w:val="0"/>
                          <w:marTop w:val="0"/>
                          <w:marBottom w:val="0"/>
                          <w:divBdr>
                            <w:top w:val="none" w:sz="0" w:space="0" w:color="auto"/>
                            <w:left w:val="none" w:sz="0" w:space="0" w:color="auto"/>
                            <w:bottom w:val="none" w:sz="0" w:space="0" w:color="auto"/>
                            <w:right w:val="none" w:sz="0" w:space="0" w:color="auto"/>
                          </w:divBdr>
                        </w:div>
                        <w:div w:id="67000382">
                          <w:marLeft w:val="0"/>
                          <w:marRight w:val="0"/>
                          <w:marTop w:val="0"/>
                          <w:marBottom w:val="0"/>
                          <w:divBdr>
                            <w:top w:val="none" w:sz="0" w:space="0" w:color="auto"/>
                            <w:left w:val="none" w:sz="0" w:space="0" w:color="auto"/>
                            <w:bottom w:val="none" w:sz="0" w:space="0" w:color="auto"/>
                            <w:right w:val="none" w:sz="0" w:space="0" w:color="auto"/>
                          </w:divBdr>
                        </w:div>
                        <w:div w:id="1656495516">
                          <w:marLeft w:val="0"/>
                          <w:marRight w:val="0"/>
                          <w:marTop w:val="0"/>
                          <w:marBottom w:val="0"/>
                          <w:divBdr>
                            <w:top w:val="none" w:sz="0" w:space="0" w:color="auto"/>
                            <w:left w:val="none" w:sz="0" w:space="0" w:color="auto"/>
                            <w:bottom w:val="none" w:sz="0" w:space="0" w:color="auto"/>
                            <w:right w:val="none" w:sz="0" w:space="0" w:color="auto"/>
                          </w:divBdr>
                        </w:div>
                        <w:div w:id="1735546115">
                          <w:marLeft w:val="0"/>
                          <w:marRight w:val="0"/>
                          <w:marTop w:val="0"/>
                          <w:marBottom w:val="0"/>
                          <w:divBdr>
                            <w:top w:val="none" w:sz="0" w:space="0" w:color="auto"/>
                            <w:left w:val="none" w:sz="0" w:space="0" w:color="auto"/>
                            <w:bottom w:val="none" w:sz="0" w:space="0" w:color="auto"/>
                            <w:right w:val="none" w:sz="0" w:space="0" w:color="auto"/>
                          </w:divBdr>
                        </w:div>
                        <w:div w:id="28383199">
                          <w:marLeft w:val="0"/>
                          <w:marRight w:val="0"/>
                          <w:marTop w:val="0"/>
                          <w:marBottom w:val="0"/>
                          <w:divBdr>
                            <w:top w:val="none" w:sz="0" w:space="0" w:color="auto"/>
                            <w:left w:val="none" w:sz="0" w:space="0" w:color="auto"/>
                            <w:bottom w:val="none" w:sz="0" w:space="0" w:color="auto"/>
                            <w:right w:val="none" w:sz="0" w:space="0" w:color="auto"/>
                          </w:divBdr>
                        </w:div>
                        <w:div w:id="1363245885">
                          <w:marLeft w:val="0"/>
                          <w:marRight w:val="0"/>
                          <w:marTop w:val="0"/>
                          <w:marBottom w:val="0"/>
                          <w:divBdr>
                            <w:top w:val="none" w:sz="0" w:space="0" w:color="auto"/>
                            <w:left w:val="none" w:sz="0" w:space="0" w:color="auto"/>
                            <w:bottom w:val="none" w:sz="0" w:space="0" w:color="auto"/>
                            <w:right w:val="none" w:sz="0" w:space="0" w:color="auto"/>
                          </w:divBdr>
                        </w:div>
                        <w:div w:id="1862157537">
                          <w:marLeft w:val="0"/>
                          <w:marRight w:val="0"/>
                          <w:marTop w:val="0"/>
                          <w:marBottom w:val="0"/>
                          <w:divBdr>
                            <w:top w:val="none" w:sz="0" w:space="0" w:color="auto"/>
                            <w:left w:val="none" w:sz="0" w:space="0" w:color="auto"/>
                            <w:bottom w:val="none" w:sz="0" w:space="0" w:color="auto"/>
                            <w:right w:val="none" w:sz="0" w:space="0" w:color="auto"/>
                          </w:divBdr>
                        </w:div>
                        <w:div w:id="316232343">
                          <w:marLeft w:val="0"/>
                          <w:marRight w:val="0"/>
                          <w:marTop w:val="0"/>
                          <w:marBottom w:val="0"/>
                          <w:divBdr>
                            <w:top w:val="none" w:sz="0" w:space="0" w:color="auto"/>
                            <w:left w:val="none" w:sz="0" w:space="0" w:color="auto"/>
                            <w:bottom w:val="none" w:sz="0" w:space="0" w:color="auto"/>
                            <w:right w:val="none" w:sz="0" w:space="0" w:color="auto"/>
                          </w:divBdr>
                        </w:div>
                        <w:div w:id="185220244">
                          <w:marLeft w:val="0"/>
                          <w:marRight w:val="0"/>
                          <w:marTop w:val="0"/>
                          <w:marBottom w:val="0"/>
                          <w:divBdr>
                            <w:top w:val="none" w:sz="0" w:space="0" w:color="auto"/>
                            <w:left w:val="none" w:sz="0" w:space="0" w:color="auto"/>
                            <w:bottom w:val="none" w:sz="0" w:space="0" w:color="auto"/>
                            <w:right w:val="none" w:sz="0" w:space="0" w:color="auto"/>
                          </w:divBdr>
                        </w:div>
                        <w:div w:id="564874992">
                          <w:marLeft w:val="0"/>
                          <w:marRight w:val="0"/>
                          <w:marTop w:val="0"/>
                          <w:marBottom w:val="0"/>
                          <w:divBdr>
                            <w:top w:val="none" w:sz="0" w:space="0" w:color="auto"/>
                            <w:left w:val="none" w:sz="0" w:space="0" w:color="auto"/>
                            <w:bottom w:val="none" w:sz="0" w:space="0" w:color="auto"/>
                            <w:right w:val="none" w:sz="0" w:space="0" w:color="auto"/>
                          </w:divBdr>
                        </w:div>
                        <w:div w:id="1790003901">
                          <w:marLeft w:val="0"/>
                          <w:marRight w:val="0"/>
                          <w:marTop w:val="0"/>
                          <w:marBottom w:val="0"/>
                          <w:divBdr>
                            <w:top w:val="none" w:sz="0" w:space="0" w:color="auto"/>
                            <w:left w:val="none" w:sz="0" w:space="0" w:color="auto"/>
                            <w:bottom w:val="none" w:sz="0" w:space="0" w:color="auto"/>
                            <w:right w:val="none" w:sz="0" w:space="0" w:color="auto"/>
                          </w:divBdr>
                        </w:div>
                        <w:div w:id="1122192756">
                          <w:marLeft w:val="0"/>
                          <w:marRight w:val="0"/>
                          <w:marTop w:val="0"/>
                          <w:marBottom w:val="0"/>
                          <w:divBdr>
                            <w:top w:val="none" w:sz="0" w:space="0" w:color="auto"/>
                            <w:left w:val="none" w:sz="0" w:space="0" w:color="auto"/>
                            <w:bottom w:val="none" w:sz="0" w:space="0" w:color="auto"/>
                            <w:right w:val="none" w:sz="0" w:space="0" w:color="auto"/>
                          </w:divBdr>
                        </w:div>
                        <w:div w:id="2123647329">
                          <w:marLeft w:val="0"/>
                          <w:marRight w:val="0"/>
                          <w:marTop w:val="0"/>
                          <w:marBottom w:val="0"/>
                          <w:divBdr>
                            <w:top w:val="none" w:sz="0" w:space="0" w:color="auto"/>
                            <w:left w:val="none" w:sz="0" w:space="0" w:color="auto"/>
                            <w:bottom w:val="none" w:sz="0" w:space="0" w:color="auto"/>
                            <w:right w:val="none" w:sz="0" w:space="0" w:color="auto"/>
                          </w:divBdr>
                        </w:div>
                        <w:div w:id="10247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0304">
          <w:marLeft w:val="0"/>
          <w:marRight w:val="0"/>
          <w:marTop w:val="100"/>
          <w:marBottom w:val="100"/>
          <w:divBdr>
            <w:top w:val="none" w:sz="0" w:space="0" w:color="auto"/>
            <w:left w:val="none" w:sz="0" w:space="0" w:color="auto"/>
            <w:bottom w:val="none" w:sz="0" w:space="0" w:color="auto"/>
            <w:right w:val="none" w:sz="0" w:space="0" w:color="auto"/>
          </w:divBdr>
        </w:div>
      </w:divsChild>
    </w:div>
    <w:div w:id="520440183">
      <w:bodyDiv w:val="1"/>
      <w:marLeft w:val="0"/>
      <w:marRight w:val="0"/>
      <w:marTop w:val="0"/>
      <w:marBottom w:val="0"/>
      <w:divBdr>
        <w:top w:val="none" w:sz="0" w:space="0" w:color="auto"/>
        <w:left w:val="none" w:sz="0" w:space="0" w:color="auto"/>
        <w:bottom w:val="none" w:sz="0" w:space="0" w:color="auto"/>
        <w:right w:val="none" w:sz="0" w:space="0" w:color="auto"/>
      </w:divBdr>
    </w:div>
    <w:div w:id="523791392">
      <w:bodyDiv w:val="1"/>
      <w:marLeft w:val="0"/>
      <w:marRight w:val="0"/>
      <w:marTop w:val="0"/>
      <w:marBottom w:val="0"/>
      <w:divBdr>
        <w:top w:val="none" w:sz="0" w:space="0" w:color="auto"/>
        <w:left w:val="none" w:sz="0" w:space="0" w:color="auto"/>
        <w:bottom w:val="none" w:sz="0" w:space="0" w:color="auto"/>
        <w:right w:val="none" w:sz="0" w:space="0" w:color="auto"/>
      </w:divBdr>
    </w:div>
    <w:div w:id="525751364">
      <w:bodyDiv w:val="1"/>
      <w:marLeft w:val="0"/>
      <w:marRight w:val="0"/>
      <w:marTop w:val="0"/>
      <w:marBottom w:val="0"/>
      <w:divBdr>
        <w:top w:val="none" w:sz="0" w:space="0" w:color="auto"/>
        <w:left w:val="none" w:sz="0" w:space="0" w:color="auto"/>
        <w:bottom w:val="none" w:sz="0" w:space="0" w:color="auto"/>
        <w:right w:val="none" w:sz="0" w:space="0" w:color="auto"/>
      </w:divBdr>
    </w:div>
    <w:div w:id="547840577">
      <w:bodyDiv w:val="1"/>
      <w:marLeft w:val="0"/>
      <w:marRight w:val="0"/>
      <w:marTop w:val="0"/>
      <w:marBottom w:val="0"/>
      <w:divBdr>
        <w:top w:val="none" w:sz="0" w:space="0" w:color="auto"/>
        <w:left w:val="none" w:sz="0" w:space="0" w:color="auto"/>
        <w:bottom w:val="none" w:sz="0" w:space="0" w:color="auto"/>
        <w:right w:val="none" w:sz="0" w:space="0" w:color="auto"/>
      </w:divBdr>
      <w:divsChild>
        <w:div w:id="1275596057">
          <w:marLeft w:val="0"/>
          <w:marRight w:val="0"/>
          <w:marTop w:val="180"/>
          <w:marBottom w:val="180"/>
          <w:divBdr>
            <w:top w:val="none" w:sz="0" w:space="0" w:color="auto"/>
            <w:left w:val="none" w:sz="0" w:space="0" w:color="auto"/>
            <w:bottom w:val="none" w:sz="0" w:space="0" w:color="auto"/>
            <w:right w:val="none" w:sz="0" w:space="0" w:color="auto"/>
          </w:divBdr>
          <w:divsChild>
            <w:div w:id="1173106778">
              <w:marLeft w:val="0"/>
              <w:marRight w:val="0"/>
              <w:marTop w:val="0"/>
              <w:marBottom w:val="0"/>
              <w:divBdr>
                <w:top w:val="none" w:sz="0" w:space="0" w:color="auto"/>
                <w:left w:val="none" w:sz="0" w:space="0" w:color="auto"/>
                <w:bottom w:val="none" w:sz="0" w:space="0" w:color="auto"/>
                <w:right w:val="none" w:sz="0" w:space="0" w:color="auto"/>
              </w:divBdr>
            </w:div>
            <w:div w:id="1889952017">
              <w:marLeft w:val="0"/>
              <w:marRight w:val="0"/>
              <w:marTop w:val="0"/>
              <w:marBottom w:val="0"/>
              <w:divBdr>
                <w:top w:val="none" w:sz="0" w:space="0" w:color="auto"/>
                <w:left w:val="none" w:sz="0" w:space="0" w:color="auto"/>
                <w:bottom w:val="none" w:sz="0" w:space="0" w:color="auto"/>
                <w:right w:val="none" w:sz="0" w:space="0" w:color="auto"/>
              </w:divBdr>
            </w:div>
            <w:div w:id="1766222727">
              <w:marLeft w:val="0"/>
              <w:marRight w:val="0"/>
              <w:marTop w:val="0"/>
              <w:marBottom w:val="0"/>
              <w:divBdr>
                <w:top w:val="none" w:sz="0" w:space="0" w:color="auto"/>
                <w:left w:val="none" w:sz="0" w:space="0" w:color="auto"/>
                <w:bottom w:val="none" w:sz="0" w:space="0" w:color="auto"/>
                <w:right w:val="none" w:sz="0" w:space="0" w:color="auto"/>
              </w:divBdr>
            </w:div>
            <w:div w:id="1087120373">
              <w:marLeft w:val="0"/>
              <w:marRight w:val="0"/>
              <w:marTop w:val="0"/>
              <w:marBottom w:val="0"/>
              <w:divBdr>
                <w:top w:val="none" w:sz="0" w:space="0" w:color="auto"/>
                <w:left w:val="none" w:sz="0" w:space="0" w:color="auto"/>
                <w:bottom w:val="none" w:sz="0" w:space="0" w:color="auto"/>
                <w:right w:val="none" w:sz="0" w:space="0" w:color="auto"/>
              </w:divBdr>
            </w:div>
            <w:div w:id="2019960396">
              <w:marLeft w:val="0"/>
              <w:marRight w:val="0"/>
              <w:marTop w:val="0"/>
              <w:marBottom w:val="0"/>
              <w:divBdr>
                <w:top w:val="none" w:sz="0" w:space="0" w:color="auto"/>
                <w:left w:val="none" w:sz="0" w:space="0" w:color="auto"/>
                <w:bottom w:val="none" w:sz="0" w:space="0" w:color="auto"/>
                <w:right w:val="none" w:sz="0" w:space="0" w:color="auto"/>
              </w:divBdr>
            </w:div>
          </w:divsChild>
        </w:div>
        <w:div w:id="594945071">
          <w:marLeft w:val="0"/>
          <w:marRight w:val="0"/>
          <w:marTop w:val="180"/>
          <w:marBottom w:val="180"/>
          <w:divBdr>
            <w:top w:val="none" w:sz="0" w:space="0" w:color="auto"/>
            <w:left w:val="none" w:sz="0" w:space="0" w:color="auto"/>
            <w:bottom w:val="none" w:sz="0" w:space="0" w:color="auto"/>
            <w:right w:val="none" w:sz="0" w:space="0" w:color="auto"/>
          </w:divBdr>
          <w:divsChild>
            <w:div w:id="1932398221">
              <w:marLeft w:val="0"/>
              <w:marRight w:val="0"/>
              <w:marTop w:val="0"/>
              <w:marBottom w:val="0"/>
              <w:divBdr>
                <w:top w:val="none" w:sz="0" w:space="0" w:color="auto"/>
                <w:left w:val="none" w:sz="0" w:space="0" w:color="auto"/>
                <w:bottom w:val="none" w:sz="0" w:space="0" w:color="auto"/>
                <w:right w:val="none" w:sz="0" w:space="0" w:color="auto"/>
              </w:divBdr>
            </w:div>
            <w:div w:id="1396197159">
              <w:marLeft w:val="0"/>
              <w:marRight w:val="0"/>
              <w:marTop w:val="0"/>
              <w:marBottom w:val="0"/>
              <w:divBdr>
                <w:top w:val="none" w:sz="0" w:space="0" w:color="auto"/>
                <w:left w:val="none" w:sz="0" w:space="0" w:color="auto"/>
                <w:bottom w:val="none" w:sz="0" w:space="0" w:color="auto"/>
                <w:right w:val="none" w:sz="0" w:space="0" w:color="auto"/>
              </w:divBdr>
            </w:div>
            <w:div w:id="1010521772">
              <w:marLeft w:val="0"/>
              <w:marRight w:val="0"/>
              <w:marTop w:val="0"/>
              <w:marBottom w:val="0"/>
              <w:divBdr>
                <w:top w:val="none" w:sz="0" w:space="0" w:color="auto"/>
                <w:left w:val="none" w:sz="0" w:space="0" w:color="auto"/>
                <w:bottom w:val="none" w:sz="0" w:space="0" w:color="auto"/>
                <w:right w:val="none" w:sz="0" w:space="0" w:color="auto"/>
              </w:divBdr>
            </w:div>
            <w:div w:id="7261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6042">
      <w:bodyDiv w:val="1"/>
      <w:marLeft w:val="0"/>
      <w:marRight w:val="0"/>
      <w:marTop w:val="0"/>
      <w:marBottom w:val="0"/>
      <w:divBdr>
        <w:top w:val="none" w:sz="0" w:space="0" w:color="auto"/>
        <w:left w:val="none" w:sz="0" w:space="0" w:color="auto"/>
        <w:bottom w:val="none" w:sz="0" w:space="0" w:color="auto"/>
        <w:right w:val="none" w:sz="0" w:space="0" w:color="auto"/>
      </w:divBdr>
    </w:div>
    <w:div w:id="604533656">
      <w:bodyDiv w:val="1"/>
      <w:marLeft w:val="0"/>
      <w:marRight w:val="0"/>
      <w:marTop w:val="0"/>
      <w:marBottom w:val="0"/>
      <w:divBdr>
        <w:top w:val="none" w:sz="0" w:space="0" w:color="auto"/>
        <w:left w:val="none" w:sz="0" w:space="0" w:color="auto"/>
        <w:bottom w:val="none" w:sz="0" w:space="0" w:color="auto"/>
        <w:right w:val="none" w:sz="0" w:space="0" w:color="auto"/>
      </w:divBdr>
    </w:div>
    <w:div w:id="610357840">
      <w:bodyDiv w:val="1"/>
      <w:marLeft w:val="0"/>
      <w:marRight w:val="0"/>
      <w:marTop w:val="0"/>
      <w:marBottom w:val="0"/>
      <w:divBdr>
        <w:top w:val="none" w:sz="0" w:space="0" w:color="auto"/>
        <w:left w:val="none" w:sz="0" w:space="0" w:color="auto"/>
        <w:bottom w:val="none" w:sz="0" w:space="0" w:color="auto"/>
        <w:right w:val="none" w:sz="0" w:space="0" w:color="auto"/>
      </w:divBdr>
      <w:divsChild>
        <w:div w:id="1351684385">
          <w:marLeft w:val="41"/>
          <w:marRight w:val="41"/>
          <w:marTop w:val="14"/>
          <w:marBottom w:val="0"/>
          <w:divBdr>
            <w:top w:val="none" w:sz="0" w:space="0" w:color="auto"/>
            <w:left w:val="none" w:sz="0" w:space="0" w:color="auto"/>
            <w:bottom w:val="none" w:sz="0" w:space="0" w:color="auto"/>
            <w:right w:val="none" w:sz="0" w:space="0" w:color="auto"/>
          </w:divBdr>
          <w:divsChild>
            <w:div w:id="19894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7565">
      <w:bodyDiv w:val="1"/>
      <w:marLeft w:val="0"/>
      <w:marRight w:val="0"/>
      <w:marTop w:val="0"/>
      <w:marBottom w:val="0"/>
      <w:divBdr>
        <w:top w:val="none" w:sz="0" w:space="0" w:color="auto"/>
        <w:left w:val="none" w:sz="0" w:space="0" w:color="auto"/>
        <w:bottom w:val="none" w:sz="0" w:space="0" w:color="auto"/>
        <w:right w:val="none" w:sz="0" w:space="0" w:color="auto"/>
      </w:divBdr>
    </w:div>
    <w:div w:id="733968460">
      <w:bodyDiv w:val="1"/>
      <w:marLeft w:val="0"/>
      <w:marRight w:val="0"/>
      <w:marTop w:val="0"/>
      <w:marBottom w:val="0"/>
      <w:divBdr>
        <w:top w:val="none" w:sz="0" w:space="0" w:color="auto"/>
        <w:left w:val="none" w:sz="0" w:space="0" w:color="auto"/>
        <w:bottom w:val="none" w:sz="0" w:space="0" w:color="auto"/>
        <w:right w:val="none" w:sz="0" w:space="0" w:color="auto"/>
      </w:divBdr>
    </w:div>
    <w:div w:id="823202274">
      <w:bodyDiv w:val="1"/>
      <w:marLeft w:val="0"/>
      <w:marRight w:val="0"/>
      <w:marTop w:val="0"/>
      <w:marBottom w:val="0"/>
      <w:divBdr>
        <w:top w:val="none" w:sz="0" w:space="0" w:color="auto"/>
        <w:left w:val="none" w:sz="0" w:space="0" w:color="auto"/>
        <w:bottom w:val="none" w:sz="0" w:space="0" w:color="auto"/>
        <w:right w:val="none" w:sz="0" w:space="0" w:color="auto"/>
      </w:divBdr>
    </w:div>
    <w:div w:id="886181851">
      <w:bodyDiv w:val="1"/>
      <w:marLeft w:val="0"/>
      <w:marRight w:val="0"/>
      <w:marTop w:val="0"/>
      <w:marBottom w:val="0"/>
      <w:divBdr>
        <w:top w:val="none" w:sz="0" w:space="0" w:color="auto"/>
        <w:left w:val="none" w:sz="0" w:space="0" w:color="auto"/>
        <w:bottom w:val="none" w:sz="0" w:space="0" w:color="auto"/>
        <w:right w:val="none" w:sz="0" w:space="0" w:color="auto"/>
      </w:divBdr>
    </w:div>
    <w:div w:id="948396093">
      <w:bodyDiv w:val="1"/>
      <w:marLeft w:val="0"/>
      <w:marRight w:val="0"/>
      <w:marTop w:val="0"/>
      <w:marBottom w:val="0"/>
      <w:divBdr>
        <w:top w:val="none" w:sz="0" w:space="0" w:color="auto"/>
        <w:left w:val="none" w:sz="0" w:space="0" w:color="auto"/>
        <w:bottom w:val="none" w:sz="0" w:space="0" w:color="auto"/>
        <w:right w:val="none" w:sz="0" w:space="0" w:color="auto"/>
      </w:divBdr>
    </w:div>
    <w:div w:id="988753854">
      <w:bodyDiv w:val="1"/>
      <w:marLeft w:val="0"/>
      <w:marRight w:val="0"/>
      <w:marTop w:val="0"/>
      <w:marBottom w:val="0"/>
      <w:divBdr>
        <w:top w:val="none" w:sz="0" w:space="0" w:color="auto"/>
        <w:left w:val="none" w:sz="0" w:space="0" w:color="auto"/>
        <w:bottom w:val="none" w:sz="0" w:space="0" w:color="auto"/>
        <w:right w:val="none" w:sz="0" w:space="0" w:color="auto"/>
      </w:divBdr>
      <w:divsChild>
        <w:div w:id="586573647">
          <w:marLeft w:val="0"/>
          <w:marRight w:val="0"/>
          <w:marTop w:val="0"/>
          <w:marBottom w:val="525"/>
          <w:divBdr>
            <w:top w:val="none" w:sz="0" w:space="0" w:color="auto"/>
            <w:left w:val="none" w:sz="0" w:space="0" w:color="auto"/>
            <w:bottom w:val="none" w:sz="0" w:space="0" w:color="auto"/>
            <w:right w:val="none" w:sz="0" w:space="0" w:color="auto"/>
          </w:divBdr>
          <w:divsChild>
            <w:div w:id="947585763">
              <w:marLeft w:val="0"/>
              <w:marRight w:val="0"/>
              <w:marTop w:val="0"/>
              <w:marBottom w:val="0"/>
              <w:divBdr>
                <w:top w:val="none" w:sz="0" w:space="0" w:color="auto"/>
                <w:left w:val="none" w:sz="0" w:space="0" w:color="auto"/>
                <w:bottom w:val="none" w:sz="0" w:space="0" w:color="auto"/>
                <w:right w:val="none" w:sz="0" w:space="0" w:color="auto"/>
              </w:divBdr>
            </w:div>
            <w:div w:id="239950125">
              <w:marLeft w:val="0"/>
              <w:marRight w:val="0"/>
              <w:marTop w:val="0"/>
              <w:marBottom w:val="0"/>
              <w:divBdr>
                <w:top w:val="none" w:sz="0" w:space="0" w:color="auto"/>
                <w:left w:val="none" w:sz="0" w:space="0" w:color="auto"/>
                <w:bottom w:val="none" w:sz="0" w:space="0" w:color="auto"/>
                <w:right w:val="none" w:sz="0" w:space="0" w:color="auto"/>
              </w:divBdr>
              <w:divsChild>
                <w:div w:id="1366368555">
                  <w:marLeft w:val="0"/>
                  <w:marRight w:val="0"/>
                  <w:marTop w:val="0"/>
                  <w:marBottom w:val="0"/>
                  <w:divBdr>
                    <w:top w:val="none" w:sz="0" w:space="0" w:color="auto"/>
                    <w:left w:val="none" w:sz="0" w:space="0" w:color="auto"/>
                    <w:bottom w:val="none" w:sz="0" w:space="0" w:color="auto"/>
                    <w:right w:val="none" w:sz="0" w:space="0" w:color="auto"/>
                  </w:divBdr>
                  <w:divsChild>
                    <w:div w:id="1438401927">
                      <w:marLeft w:val="0"/>
                      <w:marRight w:val="0"/>
                      <w:marTop w:val="0"/>
                      <w:marBottom w:val="0"/>
                      <w:divBdr>
                        <w:top w:val="none" w:sz="0" w:space="0" w:color="auto"/>
                        <w:left w:val="none" w:sz="0" w:space="0" w:color="auto"/>
                        <w:bottom w:val="none" w:sz="0" w:space="0" w:color="auto"/>
                        <w:right w:val="none" w:sz="0" w:space="0" w:color="auto"/>
                      </w:divBdr>
                    </w:div>
                    <w:div w:id="185087236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207717922">
          <w:marLeft w:val="0"/>
          <w:marRight w:val="0"/>
          <w:marTop w:val="0"/>
          <w:marBottom w:val="0"/>
          <w:divBdr>
            <w:top w:val="none" w:sz="0" w:space="0" w:color="auto"/>
            <w:left w:val="none" w:sz="0" w:space="0" w:color="auto"/>
            <w:bottom w:val="none" w:sz="0" w:space="0" w:color="auto"/>
            <w:right w:val="none" w:sz="0" w:space="0" w:color="auto"/>
          </w:divBdr>
          <w:divsChild>
            <w:div w:id="567230373">
              <w:marLeft w:val="0"/>
              <w:marRight w:val="0"/>
              <w:marTop w:val="0"/>
              <w:marBottom w:val="0"/>
              <w:divBdr>
                <w:top w:val="none" w:sz="0" w:space="0" w:color="auto"/>
                <w:left w:val="none" w:sz="0" w:space="0" w:color="auto"/>
                <w:bottom w:val="none" w:sz="0" w:space="0" w:color="auto"/>
                <w:right w:val="none" w:sz="0" w:space="0" w:color="auto"/>
              </w:divBdr>
              <w:divsChild>
                <w:div w:id="1987317073">
                  <w:marLeft w:val="0"/>
                  <w:marRight w:val="0"/>
                  <w:marTop w:val="0"/>
                  <w:marBottom w:val="0"/>
                  <w:divBdr>
                    <w:top w:val="none" w:sz="0" w:space="0" w:color="auto"/>
                    <w:left w:val="none" w:sz="0" w:space="0" w:color="auto"/>
                    <w:bottom w:val="none" w:sz="0" w:space="0" w:color="auto"/>
                    <w:right w:val="none" w:sz="0" w:space="0" w:color="auto"/>
                  </w:divBdr>
                  <w:divsChild>
                    <w:div w:id="1117941732">
                      <w:marLeft w:val="0"/>
                      <w:marRight w:val="0"/>
                      <w:marTop w:val="0"/>
                      <w:marBottom w:val="0"/>
                      <w:divBdr>
                        <w:top w:val="none" w:sz="0" w:space="0" w:color="auto"/>
                        <w:left w:val="none" w:sz="0" w:space="0" w:color="auto"/>
                        <w:bottom w:val="none" w:sz="0" w:space="0" w:color="auto"/>
                        <w:right w:val="none" w:sz="0" w:space="0" w:color="auto"/>
                      </w:divBdr>
                    </w:div>
                    <w:div w:id="477769064">
                      <w:marLeft w:val="0"/>
                      <w:marRight w:val="0"/>
                      <w:marTop w:val="0"/>
                      <w:marBottom w:val="0"/>
                      <w:divBdr>
                        <w:top w:val="none" w:sz="0" w:space="0" w:color="auto"/>
                        <w:left w:val="none" w:sz="0" w:space="0" w:color="auto"/>
                        <w:bottom w:val="none" w:sz="0" w:space="0" w:color="auto"/>
                        <w:right w:val="none" w:sz="0" w:space="0" w:color="auto"/>
                      </w:divBdr>
                    </w:div>
                  </w:divsChild>
                </w:div>
                <w:div w:id="26687703">
                  <w:marLeft w:val="0"/>
                  <w:marRight w:val="0"/>
                  <w:marTop w:val="0"/>
                  <w:marBottom w:val="0"/>
                  <w:divBdr>
                    <w:top w:val="none" w:sz="0" w:space="0" w:color="auto"/>
                    <w:left w:val="none" w:sz="0" w:space="0" w:color="auto"/>
                    <w:bottom w:val="none" w:sz="0" w:space="0" w:color="auto"/>
                    <w:right w:val="none" w:sz="0" w:space="0" w:color="auto"/>
                  </w:divBdr>
                  <w:divsChild>
                    <w:div w:id="317073854">
                      <w:marLeft w:val="0"/>
                      <w:marRight w:val="0"/>
                      <w:marTop w:val="0"/>
                      <w:marBottom w:val="0"/>
                      <w:divBdr>
                        <w:top w:val="none" w:sz="0" w:space="0" w:color="auto"/>
                        <w:left w:val="none" w:sz="0" w:space="0" w:color="auto"/>
                        <w:bottom w:val="none" w:sz="0" w:space="0" w:color="auto"/>
                        <w:right w:val="none" w:sz="0" w:space="0" w:color="auto"/>
                      </w:divBdr>
                      <w:divsChild>
                        <w:div w:id="1834683503">
                          <w:marLeft w:val="0"/>
                          <w:marRight w:val="0"/>
                          <w:marTop w:val="0"/>
                          <w:marBottom w:val="0"/>
                          <w:divBdr>
                            <w:top w:val="none" w:sz="0" w:space="0" w:color="auto"/>
                            <w:left w:val="none" w:sz="0" w:space="0" w:color="auto"/>
                            <w:bottom w:val="none" w:sz="0" w:space="0" w:color="auto"/>
                            <w:right w:val="none" w:sz="0" w:space="0" w:color="auto"/>
                          </w:divBdr>
                          <w:divsChild>
                            <w:div w:id="17763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 w:id="1096438349">
      <w:bodyDiv w:val="1"/>
      <w:marLeft w:val="0"/>
      <w:marRight w:val="0"/>
      <w:marTop w:val="0"/>
      <w:marBottom w:val="0"/>
      <w:divBdr>
        <w:top w:val="none" w:sz="0" w:space="0" w:color="auto"/>
        <w:left w:val="none" w:sz="0" w:space="0" w:color="auto"/>
        <w:bottom w:val="none" w:sz="0" w:space="0" w:color="auto"/>
        <w:right w:val="none" w:sz="0" w:space="0" w:color="auto"/>
      </w:divBdr>
    </w:div>
    <w:div w:id="1106920264">
      <w:bodyDiv w:val="1"/>
      <w:marLeft w:val="0"/>
      <w:marRight w:val="0"/>
      <w:marTop w:val="0"/>
      <w:marBottom w:val="0"/>
      <w:divBdr>
        <w:top w:val="none" w:sz="0" w:space="0" w:color="auto"/>
        <w:left w:val="none" w:sz="0" w:space="0" w:color="auto"/>
        <w:bottom w:val="none" w:sz="0" w:space="0" w:color="auto"/>
        <w:right w:val="none" w:sz="0" w:space="0" w:color="auto"/>
      </w:divBdr>
    </w:div>
    <w:div w:id="1115489600">
      <w:bodyDiv w:val="1"/>
      <w:marLeft w:val="0"/>
      <w:marRight w:val="0"/>
      <w:marTop w:val="0"/>
      <w:marBottom w:val="0"/>
      <w:divBdr>
        <w:top w:val="none" w:sz="0" w:space="0" w:color="auto"/>
        <w:left w:val="none" w:sz="0" w:space="0" w:color="auto"/>
        <w:bottom w:val="none" w:sz="0" w:space="0" w:color="auto"/>
        <w:right w:val="none" w:sz="0" w:space="0" w:color="auto"/>
      </w:divBdr>
    </w:div>
    <w:div w:id="1116876523">
      <w:bodyDiv w:val="1"/>
      <w:marLeft w:val="0"/>
      <w:marRight w:val="0"/>
      <w:marTop w:val="0"/>
      <w:marBottom w:val="0"/>
      <w:divBdr>
        <w:top w:val="none" w:sz="0" w:space="0" w:color="auto"/>
        <w:left w:val="none" w:sz="0" w:space="0" w:color="auto"/>
        <w:bottom w:val="none" w:sz="0" w:space="0" w:color="auto"/>
        <w:right w:val="none" w:sz="0" w:space="0" w:color="auto"/>
      </w:divBdr>
    </w:div>
    <w:div w:id="1125852323">
      <w:bodyDiv w:val="1"/>
      <w:marLeft w:val="0"/>
      <w:marRight w:val="0"/>
      <w:marTop w:val="0"/>
      <w:marBottom w:val="0"/>
      <w:divBdr>
        <w:top w:val="none" w:sz="0" w:space="0" w:color="auto"/>
        <w:left w:val="none" w:sz="0" w:space="0" w:color="auto"/>
        <w:bottom w:val="none" w:sz="0" w:space="0" w:color="auto"/>
        <w:right w:val="none" w:sz="0" w:space="0" w:color="auto"/>
      </w:divBdr>
    </w:div>
    <w:div w:id="1193300822">
      <w:bodyDiv w:val="1"/>
      <w:marLeft w:val="0"/>
      <w:marRight w:val="0"/>
      <w:marTop w:val="0"/>
      <w:marBottom w:val="0"/>
      <w:divBdr>
        <w:top w:val="none" w:sz="0" w:space="0" w:color="auto"/>
        <w:left w:val="none" w:sz="0" w:space="0" w:color="auto"/>
        <w:bottom w:val="none" w:sz="0" w:space="0" w:color="auto"/>
        <w:right w:val="none" w:sz="0" w:space="0" w:color="auto"/>
      </w:divBdr>
    </w:div>
    <w:div w:id="1309749173">
      <w:bodyDiv w:val="1"/>
      <w:marLeft w:val="0"/>
      <w:marRight w:val="0"/>
      <w:marTop w:val="0"/>
      <w:marBottom w:val="0"/>
      <w:divBdr>
        <w:top w:val="none" w:sz="0" w:space="0" w:color="auto"/>
        <w:left w:val="none" w:sz="0" w:space="0" w:color="auto"/>
        <w:bottom w:val="none" w:sz="0" w:space="0" w:color="auto"/>
        <w:right w:val="none" w:sz="0" w:space="0" w:color="auto"/>
      </w:divBdr>
    </w:div>
    <w:div w:id="1310473962">
      <w:bodyDiv w:val="1"/>
      <w:marLeft w:val="0"/>
      <w:marRight w:val="0"/>
      <w:marTop w:val="0"/>
      <w:marBottom w:val="0"/>
      <w:divBdr>
        <w:top w:val="none" w:sz="0" w:space="0" w:color="auto"/>
        <w:left w:val="none" w:sz="0" w:space="0" w:color="auto"/>
        <w:bottom w:val="none" w:sz="0" w:space="0" w:color="auto"/>
        <w:right w:val="none" w:sz="0" w:space="0" w:color="auto"/>
      </w:divBdr>
    </w:div>
    <w:div w:id="1313407729">
      <w:bodyDiv w:val="1"/>
      <w:marLeft w:val="0"/>
      <w:marRight w:val="0"/>
      <w:marTop w:val="0"/>
      <w:marBottom w:val="0"/>
      <w:divBdr>
        <w:top w:val="none" w:sz="0" w:space="0" w:color="auto"/>
        <w:left w:val="none" w:sz="0" w:space="0" w:color="auto"/>
        <w:bottom w:val="none" w:sz="0" w:space="0" w:color="auto"/>
        <w:right w:val="none" w:sz="0" w:space="0" w:color="auto"/>
      </w:divBdr>
    </w:div>
    <w:div w:id="1442065477">
      <w:bodyDiv w:val="1"/>
      <w:marLeft w:val="0"/>
      <w:marRight w:val="0"/>
      <w:marTop w:val="0"/>
      <w:marBottom w:val="0"/>
      <w:divBdr>
        <w:top w:val="none" w:sz="0" w:space="0" w:color="auto"/>
        <w:left w:val="none" w:sz="0" w:space="0" w:color="auto"/>
        <w:bottom w:val="none" w:sz="0" w:space="0" w:color="auto"/>
        <w:right w:val="none" w:sz="0" w:space="0" w:color="auto"/>
      </w:divBdr>
    </w:div>
    <w:div w:id="1492021351">
      <w:bodyDiv w:val="1"/>
      <w:marLeft w:val="0"/>
      <w:marRight w:val="0"/>
      <w:marTop w:val="0"/>
      <w:marBottom w:val="0"/>
      <w:divBdr>
        <w:top w:val="none" w:sz="0" w:space="0" w:color="auto"/>
        <w:left w:val="none" w:sz="0" w:space="0" w:color="auto"/>
        <w:bottom w:val="none" w:sz="0" w:space="0" w:color="auto"/>
        <w:right w:val="none" w:sz="0" w:space="0" w:color="auto"/>
      </w:divBdr>
      <w:divsChild>
        <w:div w:id="1568766570">
          <w:marLeft w:val="0"/>
          <w:marRight w:val="0"/>
          <w:marTop w:val="272"/>
          <w:marBottom w:val="272"/>
          <w:divBdr>
            <w:top w:val="none" w:sz="0" w:space="0" w:color="auto"/>
            <w:left w:val="none" w:sz="0" w:space="0" w:color="auto"/>
            <w:bottom w:val="none" w:sz="0" w:space="0" w:color="auto"/>
            <w:right w:val="none" w:sz="0" w:space="0" w:color="auto"/>
          </w:divBdr>
        </w:div>
      </w:divsChild>
    </w:div>
    <w:div w:id="1516460044">
      <w:bodyDiv w:val="1"/>
      <w:marLeft w:val="0"/>
      <w:marRight w:val="0"/>
      <w:marTop w:val="0"/>
      <w:marBottom w:val="0"/>
      <w:divBdr>
        <w:top w:val="none" w:sz="0" w:space="0" w:color="auto"/>
        <w:left w:val="none" w:sz="0" w:space="0" w:color="auto"/>
        <w:bottom w:val="none" w:sz="0" w:space="0" w:color="auto"/>
        <w:right w:val="none" w:sz="0" w:space="0" w:color="auto"/>
      </w:divBdr>
    </w:div>
    <w:div w:id="1566456215">
      <w:bodyDiv w:val="1"/>
      <w:marLeft w:val="0"/>
      <w:marRight w:val="0"/>
      <w:marTop w:val="0"/>
      <w:marBottom w:val="0"/>
      <w:divBdr>
        <w:top w:val="none" w:sz="0" w:space="0" w:color="auto"/>
        <w:left w:val="none" w:sz="0" w:space="0" w:color="auto"/>
        <w:bottom w:val="none" w:sz="0" w:space="0" w:color="auto"/>
        <w:right w:val="none" w:sz="0" w:space="0" w:color="auto"/>
      </w:divBdr>
    </w:div>
    <w:div w:id="1573009220">
      <w:bodyDiv w:val="1"/>
      <w:marLeft w:val="0"/>
      <w:marRight w:val="0"/>
      <w:marTop w:val="0"/>
      <w:marBottom w:val="0"/>
      <w:divBdr>
        <w:top w:val="none" w:sz="0" w:space="0" w:color="auto"/>
        <w:left w:val="none" w:sz="0" w:space="0" w:color="auto"/>
        <w:bottom w:val="none" w:sz="0" w:space="0" w:color="auto"/>
        <w:right w:val="none" w:sz="0" w:space="0" w:color="auto"/>
      </w:divBdr>
    </w:div>
    <w:div w:id="1579091050">
      <w:bodyDiv w:val="1"/>
      <w:marLeft w:val="0"/>
      <w:marRight w:val="0"/>
      <w:marTop w:val="0"/>
      <w:marBottom w:val="0"/>
      <w:divBdr>
        <w:top w:val="none" w:sz="0" w:space="0" w:color="auto"/>
        <w:left w:val="none" w:sz="0" w:space="0" w:color="auto"/>
        <w:bottom w:val="none" w:sz="0" w:space="0" w:color="auto"/>
        <w:right w:val="none" w:sz="0" w:space="0" w:color="auto"/>
      </w:divBdr>
      <w:divsChild>
        <w:div w:id="1319728332">
          <w:marLeft w:val="41"/>
          <w:marRight w:val="41"/>
          <w:marTop w:val="14"/>
          <w:marBottom w:val="0"/>
          <w:divBdr>
            <w:top w:val="none" w:sz="0" w:space="0" w:color="auto"/>
            <w:left w:val="none" w:sz="0" w:space="0" w:color="auto"/>
            <w:bottom w:val="none" w:sz="0" w:space="0" w:color="auto"/>
            <w:right w:val="none" w:sz="0" w:space="0" w:color="auto"/>
          </w:divBdr>
          <w:divsChild>
            <w:div w:id="9338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0959">
      <w:bodyDiv w:val="1"/>
      <w:marLeft w:val="0"/>
      <w:marRight w:val="0"/>
      <w:marTop w:val="0"/>
      <w:marBottom w:val="0"/>
      <w:divBdr>
        <w:top w:val="none" w:sz="0" w:space="0" w:color="auto"/>
        <w:left w:val="none" w:sz="0" w:space="0" w:color="auto"/>
        <w:bottom w:val="none" w:sz="0" w:space="0" w:color="auto"/>
        <w:right w:val="none" w:sz="0" w:space="0" w:color="auto"/>
      </w:divBdr>
      <w:divsChild>
        <w:div w:id="1749227501">
          <w:marLeft w:val="0"/>
          <w:marRight w:val="0"/>
          <w:marTop w:val="0"/>
          <w:marBottom w:val="75"/>
          <w:divBdr>
            <w:top w:val="none" w:sz="0" w:space="0" w:color="auto"/>
            <w:left w:val="none" w:sz="0" w:space="0" w:color="auto"/>
            <w:bottom w:val="single" w:sz="6" w:space="4" w:color="CCCCCC"/>
            <w:right w:val="none" w:sz="0" w:space="0" w:color="auto"/>
          </w:divBdr>
        </w:div>
        <w:div w:id="1343703493">
          <w:marLeft w:val="0"/>
          <w:marRight w:val="0"/>
          <w:marTop w:val="0"/>
          <w:marBottom w:val="0"/>
          <w:divBdr>
            <w:top w:val="none" w:sz="0" w:space="0" w:color="auto"/>
            <w:left w:val="none" w:sz="0" w:space="0" w:color="auto"/>
            <w:bottom w:val="none" w:sz="0" w:space="0" w:color="auto"/>
            <w:right w:val="none" w:sz="0" w:space="0" w:color="auto"/>
          </w:divBdr>
          <w:divsChild>
            <w:div w:id="439450194">
              <w:marLeft w:val="0"/>
              <w:marRight w:val="0"/>
              <w:marTop w:val="0"/>
              <w:marBottom w:val="0"/>
              <w:divBdr>
                <w:top w:val="none" w:sz="0" w:space="0" w:color="auto"/>
                <w:left w:val="none" w:sz="0" w:space="0" w:color="auto"/>
                <w:bottom w:val="none" w:sz="0" w:space="0" w:color="auto"/>
                <w:right w:val="none" w:sz="0" w:space="0" w:color="auto"/>
              </w:divBdr>
              <w:divsChild>
                <w:div w:id="2000376852">
                  <w:marLeft w:val="0"/>
                  <w:marRight w:val="0"/>
                  <w:marTop w:val="0"/>
                  <w:marBottom w:val="0"/>
                  <w:divBdr>
                    <w:top w:val="none" w:sz="0" w:space="0" w:color="auto"/>
                    <w:left w:val="none" w:sz="0" w:space="0" w:color="auto"/>
                    <w:bottom w:val="none" w:sz="0" w:space="0" w:color="auto"/>
                    <w:right w:val="none" w:sz="0" w:space="0" w:color="auto"/>
                  </w:divBdr>
                </w:div>
                <w:div w:id="624964612">
                  <w:marLeft w:val="0"/>
                  <w:marRight w:val="0"/>
                  <w:marTop w:val="0"/>
                  <w:marBottom w:val="0"/>
                  <w:divBdr>
                    <w:top w:val="none" w:sz="0" w:space="0" w:color="auto"/>
                    <w:left w:val="none" w:sz="0" w:space="0" w:color="auto"/>
                    <w:bottom w:val="none" w:sz="0" w:space="0" w:color="auto"/>
                    <w:right w:val="none" w:sz="0" w:space="0" w:color="auto"/>
                  </w:divBdr>
                  <w:divsChild>
                    <w:div w:id="4732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28672">
          <w:marLeft w:val="0"/>
          <w:marRight w:val="0"/>
          <w:marTop w:val="0"/>
          <w:marBottom w:val="0"/>
          <w:divBdr>
            <w:top w:val="none" w:sz="0" w:space="0" w:color="auto"/>
            <w:left w:val="none" w:sz="0" w:space="0" w:color="auto"/>
            <w:bottom w:val="none" w:sz="0" w:space="0" w:color="auto"/>
            <w:right w:val="none" w:sz="0" w:space="0" w:color="auto"/>
          </w:divBdr>
          <w:divsChild>
            <w:div w:id="2006088012">
              <w:marLeft w:val="0"/>
              <w:marRight w:val="0"/>
              <w:marTop w:val="0"/>
              <w:marBottom w:val="0"/>
              <w:divBdr>
                <w:top w:val="none" w:sz="0" w:space="0" w:color="auto"/>
                <w:left w:val="none" w:sz="0" w:space="0" w:color="auto"/>
                <w:bottom w:val="none" w:sz="0" w:space="0" w:color="auto"/>
                <w:right w:val="none" w:sz="0" w:space="0" w:color="auto"/>
              </w:divBdr>
              <w:divsChild>
                <w:div w:id="732892903">
                  <w:marLeft w:val="0"/>
                  <w:marRight w:val="0"/>
                  <w:marTop w:val="0"/>
                  <w:marBottom w:val="0"/>
                  <w:divBdr>
                    <w:top w:val="none" w:sz="0" w:space="0" w:color="auto"/>
                    <w:left w:val="none" w:sz="0" w:space="0" w:color="auto"/>
                    <w:bottom w:val="none" w:sz="0" w:space="0" w:color="auto"/>
                    <w:right w:val="none" w:sz="0" w:space="0" w:color="auto"/>
                  </w:divBdr>
                </w:div>
                <w:div w:id="1350524933">
                  <w:marLeft w:val="0"/>
                  <w:marRight w:val="0"/>
                  <w:marTop w:val="0"/>
                  <w:marBottom w:val="0"/>
                  <w:divBdr>
                    <w:top w:val="none" w:sz="0" w:space="0" w:color="auto"/>
                    <w:left w:val="none" w:sz="0" w:space="0" w:color="auto"/>
                    <w:bottom w:val="none" w:sz="0" w:space="0" w:color="auto"/>
                    <w:right w:val="none" w:sz="0" w:space="0" w:color="auto"/>
                  </w:divBdr>
                </w:div>
                <w:div w:id="1377972212">
                  <w:marLeft w:val="0"/>
                  <w:marRight w:val="0"/>
                  <w:marTop w:val="0"/>
                  <w:marBottom w:val="0"/>
                  <w:divBdr>
                    <w:top w:val="none" w:sz="0" w:space="0" w:color="auto"/>
                    <w:left w:val="none" w:sz="0" w:space="0" w:color="auto"/>
                    <w:bottom w:val="none" w:sz="0" w:space="0" w:color="auto"/>
                    <w:right w:val="none" w:sz="0" w:space="0" w:color="auto"/>
                  </w:divBdr>
                </w:div>
                <w:div w:id="1010185007">
                  <w:marLeft w:val="0"/>
                  <w:marRight w:val="0"/>
                  <w:marTop w:val="0"/>
                  <w:marBottom w:val="0"/>
                  <w:divBdr>
                    <w:top w:val="none" w:sz="0" w:space="0" w:color="auto"/>
                    <w:left w:val="none" w:sz="0" w:space="0" w:color="auto"/>
                    <w:bottom w:val="none" w:sz="0" w:space="0" w:color="auto"/>
                    <w:right w:val="none" w:sz="0" w:space="0" w:color="auto"/>
                  </w:divBdr>
                </w:div>
                <w:div w:id="1040863444">
                  <w:marLeft w:val="0"/>
                  <w:marRight w:val="0"/>
                  <w:marTop w:val="0"/>
                  <w:marBottom w:val="0"/>
                  <w:divBdr>
                    <w:top w:val="none" w:sz="0" w:space="0" w:color="auto"/>
                    <w:left w:val="none" w:sz="0" w:space="0" w:color="auto"/>
                    <w:bottom w:val="none" w:sz="0" w:space="0" w:color="auto"/>
                    <w:right w:val="none" w:sz="0" w:space="0" w:color="auto"/>
                  </w:divBdr>
                  <w:divsChild>
                    <w:div w:id="520358248">
                      <w:marLeft w:val="0"/>
                      <w:marRight w:val="0"/>
                      <w:marTop w:val="0"/>
                      <w:marBottom w:val="0"/>
                      <w:divBdr>
                        <w:top w:val="none" w:sz="0" w:space="0" w:color="auto"/>
                        <w:left w:val="none" w:sz="0" w:space="0" w:color="auto"/>
                        <w:bottom w:val="none" w:sz="0" w:space="0" w:color="auto"/>
                        <w:right w:val="none" w:sz="0" w:space="0" w:color="auto"/>
                      </w:divBdr>
                    </w:div>
                    <w:div w:id="1479760994">
                      <w:marLeft w:val="0"/>
                      <w:marRight w:val="0"/>
                      <w:marTop w:val="0"/>
                      <w:marBottom w:val="0"/>
                      <w:divBdr>
                        <w:top w:val="none" w:sz="0" w:space="0" w:color="auto"/>
                        <w:left w:val="none" w:sz="0" w:space="0" w:color="auto"/>
                        <w:bottom w:val="none" w:sz="0" w:space="0" w:color="auto"/>
                        <w:right w:val="none" w:sz="0" w:space="0" w:color="auto"/>
                      </w:divBdr>
                    </w:div>
                    <w:div w:id="1066490530">
                      <w:marLeft w:val="0"/>
                      <w:marRight w:val="0"/>
                      <w:marTop w:val="0"/>
                      <w:marBottom w:val="0"/>
                      <w:divBdr>
                        <w:top w:val="none" w:sz="0" w:space="0" w:color="auto"/>
                        <w:left w:val="none" w:sz="0" w:space="0" w:color="auto"/>
                        <w:bottom w:val="none" w:sz="0" w:space="0" w:color="auto"/>
                        <w:right w:val="none" w:sz="0" w:space="0" w:color="auto"/>
                      </w:divBdr>
                    </w:div>
                    <w:div w:id="3281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38573">
          <w:marLeft w:val="0"/>
          <w:marRight w:val="0"/>
          <w:marTop w:val="0"/>
          <w:marBottom w:val="0"/>
          <w:divBdr>
            <w:top w:val="none" w:sz="0" w:space="0" w:color="auto"/>
            <w:left w:val="none" w:sz="0" w:space="0" w:color="auto"/>
            <w:bottom w:val="none" w:sz="0" w:space="0" w:color="auto"/>
            <w:right w:val="none" w:sz="0" w:space="0" w:color="auto"/>
          </w:divBdr>
          <w:divsChild>
            <w:div w:id="2040888336">
              <w:marLeft w:val="0"/>
              <w:marRight w:val="0"/>
              <w:marTop w:val="0"/>
              <w:marBottom w:val="0"/>
              <w:divBdr>
                <w:top w:val="none" w:sz="0" w:space="0" w:color="auto"/>
                <w:left w:val="none" w:sz="0" w:space="0" w:color="auto"/>
                <w:bottom w:val="none" w:sz="0" w:space="0" w:color="auto"/>
                <w:right w:val="none" w:sz="0" w:space="0" w:color="auto"/>
              </w:divBdr>
              <w:divsChild>
                <w:div w:id="554392032">
                  <w:marLeft w:val="0"/>
                  <w:marRight w:val="0"/>
                  <w:marTop w:val="0"/>
                  <w:marBottom w:val="0"/>
                  <w:divBdr>
                    <w:top w:val="none" w:sz="0" w:space="0" w:color="auto"/>
                    <w:left w:val="none" w:sz="0" w:space="0" w:color="auto"/>
                    <w:bottom w:val="none" w:sz="0" w:space="0" w:color="auto"/>
                    <w:right w:val="none" w:sz="0" w:space="0" w:color="auto"/>
                  </w:divBdr>
                </w:div>
                <w:div w:id="373500672">
                  <w:marLeft w:val="0"/>
                  <w:marRight w:val="0"/>
                  <w:marTop w:val="0"/>
                  <w:marBottom w:val="0"/>
                  <w:divBdr>
                    <w:top w:val="none" w:sz="0" w:space="0" w:color="auto"/>
                    <w:left w:val="none" w:sz="0" w:space="0" w:color="auto"/>
                    <w:bottom w:val="none" w:sz="0" w:space="0" w:color="auto"/>
                    <w:right w:val="none" w:sz="0" w:space="0" w:color="auto"/>
                  </w:divBdr>
                  <w:divsChild>
                    <w:div w:id="1130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4461">
          <w:marLeft w:val="0"/>
          <w:marRight w:val="0"/>
          <w:marTop w:val="0"/>
          <w:marBottom w:val="0"/>
          <w:divBdr>
            <w:top w:val="none" w:sz="0" w:space="0" w:color="auto"/>
            <w:left w:val="none" w:sz="0" w:space="0" w:color="auto"/>
            <w:bottom w:val="none" w:sz="0" w:space="0" w:color="auto"/>
            <w:right w:val="none" w:sz="0" w:space="0" w:color="auto"/>
          </w:divBdr>
          <w:divsChild>
            <w:div w:id="1469204221">
              <w:marLeft w:val="0"/>
              <w:marRight w:val="0"/>
              <w:marTop w:val="0"/>
              <w:marBottom w:val="0"/>
              <w:divBdr>
                <w:top w:val="none" w:sz="0" w:space="0" w:color="auto"/>
                <w:left w:val="none" w:sz="0" w:space="0" w:color="auto"/>
                <w:bottom w:val="none" w:sz="0" w:space="0" w:color="auto"/>
                <w:right w:val="none" w:sz="0" w:space="0" w:color="auto"/>
              </w:divBdr>
              <w:divsChild>
                <w:div w:id="2112818466">
                  <w:marLeft w:val="0"/>
                  <w:marRight w:val="0"/>
                  <w:marTop w:val="0"/>
                  <w:marBottom w:val="0"/>
                  <w:divBdr>
                    <w:top w:val="none" w:sz="0" w:space="0" w:color="auto"/>
                    <w:left w:val="none" w:sz="0" w:space="0" w:color="auto"/>
                    <w:bottom w:val="none" w:sz="0" w:space="0" w:color="auto"/>
                    <w:right w:val="none" w:sz="0" w:space="0" w:color="auto"/>
                  </w:divBdr>
                </w:div>
                <w:div w:id="1345128947">
                  <w:marLeft w:val="0"/>
                  <w:marRight w:val="0"/>
                  <w:marTop w:val="0"/>
                  <w:marBottom w:val="0"/>
                  <w:divBdr>
                    <w:top w:val="none" w:sz="0" w:space="0" w:color="auto"/>
                    <w:left w:val="none" w:sz="0" w:space="0" w:color="auto"/>
                    <w:bottom w:val="none" w:sz="0" w:space="0" w:color="auto"/>
                    <w:right w:val="none" w:sz="0" w:space="0" w:color="auto"/>
                  </w:divBdr>
                </w:div>
                <w:div w:id="886988767">
                  <w:marLeft w:val="0"/>
                  <w:marRight w:val="0"/>
                  <w:marTop w:val="0"/>
                  <w:marBottom w:val="0"/>
                  <w:divBdr>
                    <w:top w:val="none" w:sz="0" w:space="0" w:color="auto"/>
                    <w:left w:val="none" w:sz="0" w:space="0" w:color="auto"/>
                    <w:bottom w:val="none" w:sz="0" w:space="0" w:color="auto"/>
                    <w:right w:val="none" w:sz="0" w:space="0" w:color="auto"/>
                  </w:divBdr>
                </w:div>
                <w:div w:id="15160781">
                  <w:marLeft w:val="0"/>
                  <w:marRight w:val="0"/>
                  <w:marTop w:val="0"/>
                  <w:marBottom w:val="0"/>
                  <w:divBdr>
                    <w:top w:val="none" w:sz="0" w:space="0" w:color="auto"/>
                    <w:left w:val="none" w:sz="0" w:space="0" w:color="auto"/>
                    <w:bottom w:val="none" w:sz="0" w:space="0" w:color="auto"/>
                    <w:right w:val="none" w:sz="0" w:space="0" w:color="auto"/>
                  </w:divBdr>
                  <w:divsChild>
                    <w:div w:id="128669280">
                      <w:marLeft w:val="0"/>
                      <w:marRight w:val="0"/>
                      <w:marTop w:val="0"/>
                      <w:marBottom w:val="0"/>
                      <w:divBdr>
                        <w:top w:val="none" w:sz="0" w:space="0" w:color="auto"/>
                        <w:left w:val="none" w:sz="0" w:space="0" w:color="auto"/>
                        <w:bottom w:val="none" w:sz="0" w:space="0" w:color="auto"/>
                        <w:right w:val="none" w:sz="0" w:space="0" w:color="auto"/>
                      </w:divBdr>
                    </w:div>
                    <w:div w:id="885797611">
                      <w:marLeft w:val="0"/>
                      <w:marRight w:val="0"/>
                      <w:marTop w:val="0"/>
                      <w:marBottom w:val="0"/>
                      <w:divBdr>
                        <w:top w:val="none" w:sz="0" w:space="0" w:color="auto"/>
                        <w:left w:val="none" w:sz="0" w:space="0" w:color="auto"/>
                        <w:bottom w:val="none" w:sz="0" w:space="0" w:color="auto"/>
                        <w:right w:val="none" w:sz="0" w:space="0" w:color="auto"/>
                      </w:divBdr>
                    </w:div>
                    <w:div w:id="17885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06626">
          <w:marLeft w:val="0"/>
          <w:marRight w:val="0"/>
          <w:marTop w:val="0"/>
          <w:marBottom w:val="0"/>
          <w:divBdr>
            <w:top w:val="none" w:sz="0" w:space="0" w:color="auto"/>
            <w:left w:val="none" w:sz="0" w:space="0" w:color="auto"/>
            <w:bottom w:val="none" w:sz="0" w:space="0" w:color="auto"/>
            <w:right w:val="none" w:sz="0" w:space="0" w:color="auto"/>
          </w:divBdr>
          <w:divsChild>
            <w:div w:id="488448503">
              <w:marLeft w:val="0"/>
              <w:marRight w:val="0"/>
              <w:marTop w:val="0"/>
              <w:marBottom w:val="0"/>
              <w:divBdr>
                <w:top w:val="none" w:sz="0" w:space="0" w:color="auto"/>
                <w:left w:val="none" w:sz="0" w:space="0" w:color="auto"/>
                <w:bottom w:val="none" w:sz="0" w:space="0" w:color="auto"/>
                <w:right w:val="none" w:sz="0" w:space="0" w:color="auto"/>
              </w:divBdr>
              <w:divsChild>
                <w:div w:id="1508594830">
                  <w:marLeft w:val="0"/>
                  <w:marRight w:val="0"/>
                  <w:marTop w:val="0"/>
                  <w:marBottom w:val="0"/>
                  <w:divBdr>
                    <w:top w:val="none" w:sz="0" w:space="0" w:color="auto"/>
                    <w:left w:val="none" w:sz="0" w:space="0" w:color="auto"/>
                    <w:bottom w:val="none" w:sz="0" w:space="0" w:color="auto"/>
                    <w:right w:val="none" w:sz="0" w:space="0" w:color="auto"/>
                  </w:divBdr>
                </w:div>
                <w:div w:id="114912745">
                  <w:marLeft w:val="0"/>
                  <w:marRight w:val="0"/>
                  <w:marTop w:val="0"/>
                  <w:marBottom w:val="0"/>
                  <w:divBdr>
                    <w:top w:val="none" w:sz="0" w:space="0" w:color="auto"/>
                    <w:left w:val="none" w:sz="0" w:space="0" w:color="auto"/>
                    <w:bottom w:val="none" w:sz="0" w:space="0" w:color="auto"/>
                    <w:right w:val="none" w:sz="0" w:space="0" w:color="auto"/>
                  </w:divBdr>
                  <w:divsChild>
                    <w:div w:id="20005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94502">
          <w:marLeft w:val="0"/>
          <w:marRight w:val="0"/>
          <w:marTop w:val="0"/>
          <w:marBottom w:val="0"/>
          <w:divBdr>
            <w:top w:val="none" w:sz="0" w:space="0" w:color="auto"/>
            <w:left w:val="none" w:sz="0" w:space="0" w:color="auto"/>
            <w:bottom w:val="none" w:sz="0" w:space="0" w:color="auto"/>
            <w:right w:val="none" w:sz="0" w:space="0" w:color="auto"/>
          </w:divBdr>
          <w:divsChild>
            <w:div w:id="20521043">
              <w:marLeft w:val="0"/>
              <w:marRight w:val="0"/>
              <w:marTop w:val="0"/>
              <w:marBottom w:val="0"/>
              <w:divBdr>
                <w:top w:val="none" w:sz="0" w:space="0" w:color="auto"/>
                <w:left w:val="none" w:sz="0" w:space="0" w:color="auto"/>
                <w:bottom w:val="none" w:sz="0" w:space="0" w:color="auto"/>
                <w:right w:val="none" w:sz="0" w:space="0" w:color="auto"/>
              </w:divBdr>
              <w:divsChild>
                <w:div w:id="862520772">
                  <w:marLeft w:val="0"/>
                  <w:marRight w:val="0"/>
                  <w:marTop w:val="0"/>
                  <w:marBottom w:val="0"/>
                  <w:divBdr>
                    <w:top w:val="none" w:sz="0" w:space="0" w:color="auto"/>
                    <w:left w:val="none" w:sz="0" w:space="0" w:color="auto"/>
                    <w:bottom w:val="none" w:sz="0" w:space="0" w:color="auto"/>
                    <w:right w:val="none" w:sz="0" w:space="0" w:color="auto"/>
                  </w:divBdr>
                </w:div>
                <w:div w:id="776873504">
                  <w:marLeft w:val="0"/>
                  <w:marRight w:val="0"/>
                  <w:marTop w:val="0"/>
                  <w:marBottom w:val="0"/>
                  <w:divBdr>
                    <w:top w:val="none" w:sz="0" w:space="0" w:color="auto"/>
                    <w:left w:val="none" w:sz="0" w:space="0" w:color="auto"/>
                    <w:bottom w:val="none" w:sz="0" w:space="0" w:color="auto"/>
                    <w:right w:val="none" w:sz="0" w:space="0" w:color="auto"/>
                  </w:divBdr>
                </w:div>
                <w:div w:id="762265527">
                  <w:marLeft w:val="0"/>
                  <w:marRight w:val="0"/>
                  <w:marTop w:val="0"/>
                  <w:marBottom w:val="0"/>
                  <w:divBdr>
                    <w:top w:val="none" w:sz="0" w:space="0" w:color="auto"/>
                    <w:left w:val="none" w:sz="0" w:space="0" w:color="auto"/>
                    <w:bottom w:val="none" w:sz="0" w:space="0" w:color="auto"/>
                    <w:right w:val="none" w:sz="0" w:space="0" w:color="auto"/>
                  </w:divBdr>
                </w:div>
                <w:div w:id="1786150173">
                  <w:marLeft w:val="0"/>
                  <w:marRight w:val="0"/>
                  <w:marTop w:val="0"/>
                  <w:marBottom w:val="0"/>
                  <w:divBdr>
                    <w:top w:val="none" w:sz="0" w:space="0" w:color="auto"/>
                    <w:left w:val="none" w:sz="0" w:space="0" w:color="auto"/>
                    <w:bottom w:val="none" w:sz="0" w:space="0" w:color="auto"/>
                    <w:right w:val="none" w:sz="0" w:space="0" w:color="auto"/>
                  </w:divBdr>
                </w:div>
                <w:div w:id="1427969013">
                  <w:marLeft w:val="0"/>
                  <w:marRight w:val="0"/>
                  <w:marTop w:val="0"/>
                  <w:marBottom w:val="0"/>
                  <w:divBdr>
                    <w:top w:val="none" w:sz="0" w:space="0" w:color="auto"/>
                    <w:left w:val="none" w:sz="0" w:space="0" w:color="auto"/>
                    <w:bottom w:val="none" w:sz="0" w:space="0" w:color="auto"/>
                    <w:right w:val="none" w:sz="0" w:space="0" w:color="auto"/>
                  </w:divBdr>
                  <w:divsChild>
                    <w:div w:id="1854104178">
                      <w:marLeft w:val="0"/>
                      <w:marRight w:val="0"/>
                      <w:marTop w:val="0"/>
                      <w:marBottom w:val="0"/>
                      <w:divBdr>
                        <w:top w:val="none" w:sz="0" w:space="0" w:color="auto"/>
                        <w:left w:val="none" w:sz="0" w:space="0" w:color="auto"/>
                        <w:bottom w:val="none" w:sz="0" w:space="0" w:color="auto"/>
                        <w:right w:val="none" w:sz="0" w:space="0" w:color="auto"/>
                      </w:divBdr>
                    </w:div>
                    <w:div w:id="1648165372">
                      <w:marLeft w:val="0"/>
                      <w:marRight w:val="0"/>
                      <w:marTop w:val="0"/>
                      <w:marBottom w:val="0"/>
                      <w:divBdr>
                        <w:top w:val="none" w:sz="0" w:space="0" w:color="auto"/>
                        <w:left w:val="none" w:sz="0" w:space="0" w:color="auto"/>
                        <w:bottom w:val="none" w:sz="0" w:space="0" w:color="auto"/>
                        <w:right w:val="none" w:sz="0" w:space="0" w:color="auto"/>
                      </w:divBdr>
                    </w:div>
                    <w:div w:id="434208125">
                      <w:marLeft w:val="0"/>
                      <w:marRight w:val="0"/>
                      <w:marTop w:val="0"/>
                      <w:marBottom w:val="0"/>
                      <w:divBdr>
                        <w:top w:val="none" w:sz="0" w:space="0" w:color="auto"/>
                        <w:left w:val="none" w:sz="0" w:space="0" w:color="auto"/>
                        <w:bottom w:val="none" w:sz="0" w:space="0" w:color="auto"/>
                        <w:right w:val="none" w:sz="0" w:space="0" w:color="auto"/>
                      </w:divBdr>
                    </w:div>
                    <w:div w:id="16619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21782">
          <w:marLeft w:val="0"/>
          <w:marRight w:val="0"/>
          <w:marTop w:val="0"/>
          <w:marBottom w:val="0"/>
          <w:divBdr>
            <w:top w:val="none" w:sz="0" w:space="0" w:color="auto"/>
            <w:left w:val="none" w:sz="0" w:space="0" w:color="auto"/>
            <w:bottom w:val="none" w:sz="0" w:space="0" w:color="auto"/>
            <w:right w:val="none" w:sz="0" w:space="0" w:color="auto"/>
          </w:divBdr>
          <w:divsChild>
            <w:div w:id="1505779862">
              <w:marLeft w:val="0"/>
              <w:marRight w:val="0"/>
              <w:marTop w:val="0"/>
              <w:marBottom w:val="0"/>
              <w:divBdr>
                <w:top w:val="none" w:sz="0" w:space="0" w:color="auto"/>
                <w:left w:val="none" w:sz="0" w:space="0" w:color="auto"/>
                <w:bottom w:val="none" w:sz="0" w:space="0" w:color="auto"/>
                <w:right w:val="none" w:sz="0" w:space="0" w:color="auto"/>
              </w:divBdr>
              <w:divsChild>
                <w:div w:id="636643798">
                  <w:marLeft w:val="0"/>
                  <w:marRight w:val="0"/>
                  <w:marTop w:val="0"/>
                  <w:marBottom w:val="0"/>
                  <w:divBdr>
                    <w:top w:val="none" w:sz="0" w:space="0" w:color="auto"/>
                    <w:left w:val="none" w:sz="0" w:space="0" w:color="auto"/>
                    <w:bottom w:val="none" w:sz="0" w:space="0" w:color="auto"/>
                    <w:right w:val="none" w:sz="0" w:space="0" w:color="auto"/>
                  </w:divBdr>
                </w:div>
                <w:div w:id="1690836000">
                  <w:marLeft w:val="0"/>
                  <w:marRight w:val="0"/>
                  <w:marTop w:val="0"/>
                  <w:marBottom w:val="0"/>
                  <w:divBdr>
                    <w:top w:val="none" w:sz="0" w:space="0" w:color="auto"/>
                    <w:left w:val="none" w:sz="0" w:space="0" w:color="auto"/>
                    <w:bottom w:val="none" w:sz="0" w:space="0" w:color="auto"/>
                    <w:right w:val="none" w:sz="0" w:space="0" w:color="auto"/>
                  </w:divBdr>
                </w:div>
                <w:div w:id="436411887">
                  <w:marLeft w:val="0"/>
                  <w:marRight w:val="0"/>
                  <w:marTop w:val="0"/>
                  <w:marBottom w:val="0"/>
                  <w:divBdr>
                    <w:top w:val="none" w:sz="0" w:space="0" w:color="auto"/>
                    <w:left w:val="none" w:sz="0" w:space="0" w:color="auto"/>
                    <w:bottom w:val="none" w:sz="0" w:space="0" w:color="auto"/>
                    <w:right w:val="none" w:sz="0" w:space="0" w:color="auto"/>
                  </w:divBdr>
                </w:div>
                <w:div w:id="1705446529">
                  <w:marLeft w:val="0"/>
                  <w:marRight w:val="0"/>
                  <w:marTop w:val="0"/>
                  <w:marBottom w:val="0"/>
                  <w:divBdr>
                    <w:top w:val="none" w:sz="0" w:space="0" w:color="auto"/>
                    <w:left w:val="none" w:sz="0" w:space="0" w:color="auto"/>
                    <w:bottom w:val="none" w:sz="0" w:space="0" w:color="auto"/>
                    <w:right w:val="none" w:sz="0" w:space="0" w:color="auto"/>
                  </w:divBdr>
                </w:div>
                <w:div w:id="1567062225">
                  <w:marLeft w:val="0"/>
                  <w:marRight w:val="0"/>
                  <w:marTop w:val="0"/>
                  <w:marBottom w:val="0"/>
                  <w:divBdr>
                    <w:top w:val="none" w:sz="0" w:space="0" w:color="auto"/>
                    <w:left w:val="none" w:sz="0" w:space="0" w:color="auto"/>
                    <w:bottom w:val="none" w:sz="0" w:space="0" w:color="auto"/>
                    <w:right w:val="none" w:sz="0" w:space="0" w:color="auto"/>
                  </w:divBdr>
                  <w:divsChild>
                    <w:div w:id="1091387633">
                      <w:marLeft w:val="0"/>
                      <w:marRight w:val="0"/>
                      <w:marTop w:val="0"/>
                      <w:marBottom w:val="0"/>
                      <w:divBdr>
                        <w:top w:val="none" w:sz="0" w:space="0" w:color="auto"/>
                        <w:left w:val="none" w:sz="0" w:space="0" w:color="auto"/>
                        <w:bottom w:val="none" w:sz="0" w:space="0" w:color="auto"/>
                        <w:right w:val="none" w:sz="0" w:space="0" w:color="auto"/>
                      </w:divBdr>
                    </w:div>
                    <w:div w:id="1932203321">
                      <w:marLeft w:val="0"/>
                      <w:marRight w:val="0"/>
                      <w:marTop w:val="0"/>
                      <w:marBottom w:val="0"/>
                      <w:divBdr>
                        <w:top w:val="none" w:sz="0" w:space="0" w:color="auto"/>
                        <w:left w:val="none" w:sz="0" w:space="0" w:color="auto"/>
                        <w:bottom w:val="none" w:sz="0" w:space="0" w:color="auto"/>
                        <w:right w:val="none" w:sz="0" w:space="0" w:color="auto"/>
                      </w:divBdr>
                    </w:div>
                    <w:div w:id="880246727">
                      <w:marLeft w:val="0"/>
                      <w:marRight w:val="0"/>
                      <w:marTop w:val="0"/>
                      <w:marBottom w:val="0"/>
                      <w:divBdr>
                        <w:top w:val="none" w:sz="0" w:space="0" w:color="auto"/>
                        <w:left w:val="none" w:sz="0" w:space="0" w:color="auto"/>
                        <w:bottom w:val="none" w:sz="0" w:space="0" w:color="auto"/>
                        <w:right w:val="none" w:sz="0" w:space="0" w:color="auto"/>
                      </w:divBdr>
                    </w:div>
                    <w:div w:id="9125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37437">
          <w:marLeft w:val="0"/>
          <w:marRight w:val="0"/>
          <w:marTop w:val="0"/>
          <w:marBottom w:val="0"/>
          <w:divBdr>
            <w:top w:val="none" w:sz="0" w:space="0" w:color="auto"/>
            <w:left w:val="none" w:sz="0" w:space="0" w:color="auto"/>
            <w:bottom w:val="none" w:sz="0" w:space="0" w:color="auto"/>
            <w:right w:val="none" w:sz="0" w:space="0" w:color="auto"/>
          </w:divBdr>
          <w:divsChild>
            <w:div w:id="82578162">
              <w:marLeft w:val="0"/>
              <w:marRight w:val="0"/>
              <w:marTop w:val="0"/>
              <w:marBottom w:val="0"/>
              <w:divBdr>
                <w:top w:val="none" w:sz="0" w:space="0" w:color="auto"/>
                <w:left w:val="none" w:sz="0" w:space="0" w:color="auto"/>
                <w:bottom w:val="none" w:sz="0" w:space="0" w:color="auto"/>
                <w:right w:val="none" w:sz="0" w:space="0" w:color="auto"/>
              </w:divBdr>
              <w:divsChild>
                <w:div w:id="848714869">
                  <w:marLeft w:val="0"/>
                  <w:marRight w:val="0"/>
                  <w:marTop w:val="0"/>
                  <w:marBottom w:val="0"/>
                  <w:divBdr>
                    <w:top w:val="none" w:sz="0" w:space="0" w:color="auto"/>
                    <w:left w:val="none" w:sz="0" w:space="0" w:color="auto"/>
                    <w:bottom w:val="none" w:sz="0" w:space="0" w:color="auto"/>
                    <w:right w:val="none" w:sz="0" w:space="0" w:color="auto"/>
                  </w:divBdr>
                </w:div>
                <w:div w:id="439878222">
                  <w:marLeft w:val="0"/>
                  <w:marRight w:val="0"/>
                  <w:marTop w:val="0"/>
                  <w:marBottom w:val="0"/>
                  <w:divBdr>
                    <w:top w:val="none" w:sz="0" w:space="0" w:color="auto"/>
                    <w:left w:val="none" w:sz="0" w:space="0" w:color="auto"/>
                    <w:bottom w:val="none" w:sz="0" w:space="0" w:color="auto"/>
                    <w:right w:val="none" w:sz="0" w:space="0" w:color="auto"/>
                  </w:divBdr>
                </w:div>
                <w:div w:id="1681080214">
                  <w:marLeft w:val="0"/>
                  <w:marRight w:val="0"/>
                  <w:marTop w:val="0"/>
                  <w:marBottom w:val="0"/>
                  <w:divBdr>
                    <w:top w:val="none" w:sz="0" w:space="0" w:color="auto"/>
                    <w:left w:val="none" w:sz="0" w:space="0" w:color="auto"/>
                    <w:bottom w:val="none" w:sz="0" w:space="0" w:color="auto"/>
                    <w:right w:val="none" w:sz="0" w:space="0" w:color="auto"/>
                  </w:divBdr>
                </w:div>
                <w:div w:id="1822237485">
                  <w:marLeft w:val="0"/>
                  <w:marRight w:val="0"/>
                  <w:marTop w:val="0"/>
                  <w:marBottom w:val="0"/>
                  <w:divBdr>
                    <w:top w:val="none" w:sz="0" w:space="0" w:color="auto"/>
                    <w:left w:val="none" w:sz="0" w:space="0" w:color="auto"/>
                    <w:bottom w:val="none" w:sz="0" w:space="0" w:color="auto"/>
                    <w:right w:val="none" w:sz="0" w:space="0" w:color="auto"/>
                  </w:divBdr>
                </w:div>
                <w:div w:id="319619289">
                  <w:marLeft w:val="0"/>
                  <w:marRight w:val="0"/>
                  <w:marTop w:val="0"/>
                  <w:marBottom w:val="0"/>
                  <w:divBdr>
                    <w:top w:val="none" w:sz="0" w:space="0" w:color="auto"/>
                    <w:left w:val="none" w:sz="0" w:space="0" w:color="auto"/>
                    <w:bottom w:val="none" w:sz="0" w:space="0" w:color="auto"/>
                    <w:right w:val="none" w:sz="0" w:space="0" w:color="auto"/>
                  </w:divBdr>
                </w:div>
                <w:div w:id="1631745941">
                  <w:marLeft w:val="0"/>
                  <w:marRight w:val="0"/>
                  <w:marTop w:val="0"/>
                  <w:marBottom w:val="0"/>
                  <w:divBdr>
                    <w:top w:val="none" w:sz="0" w:space="0" w:color="auto"/>
                    <w:left w:val="none" w:sz="0" w:space="0" w:color="auto"/>
                    <w:bottom w:val="none" w:sz="0" w:space="0" w:color="auto"/>
                    <w:right w:val="none" w:sz="0" w:space="0" w:color="auto"/>
                  </w:divBdr>
                  <w:divsChild>
                    <w:div w:id="2115248589">
                      <w:marLeft w:val="0"/>
                      <w:marRight w:val="0"/>
                      <w:marTop w:val="0"/>
                      <w:marBottom w:val="0"/>
                      <w:divBdr>
                        <w:top w:val="none" w:sz="0" w:space="0" w:color="auto"/>
                        <w:left w:val="none" w:sz="0" w:space="0" w:color="auto"/>
                        <w:bottom w:val="none" w:sz="0" w:space="0" w:color="auto"/>
                        <w:right w:val="none" w:sz="0" w:space="0" w:color="auto"/>
                      </w:divBdr>
                    </w:div>
                    <w:div w:id="1466850717">
                      <w:marLeft w:val="0"/>
                      <w:marRight w:val="0"/>
                      <w:marTop w:val="0"/>
                      <w:marBottom w:val="0"/>
                      <w:divBdr>
                        <w:top w:val="none" w:sz="0" w:space="0" w:color="auto"/>
                        <w:left w:val="none" w:sz="0" w:space="0" w:color="auto"/>
                        <w:bottom w:val="none" w:sz="0" w:space="0" w:color="auto"/>
                        <w:right w:val="none" w:sz="0" w:space="0" w:color="auto"/>
                      </w:divBdr>
                    </w:div>
                    <w:div w:id="2016299808">
                      <w:marLeft w:val="0"/>
                      <w:marRight w:val="0"/>
                      <w:marTop w:val="0"/>
                      <w:marBottom w:val="0"/>
                      <w:divBdr>
                        <w:top w:val="none" w:sz="0" w:space="0" w:color="auto"/>
                        <w:left w:val="none" w:sz="0" w:space="0" w:color="auto"/>
                        <w:bottom w:val="none" w:sz="0" w:space="0" w:color="auto"/>
                        <w:right w:val="none" w:sz="0" w:space="0" w:color="auto"/>
                      </w:divBdr>
                    </w:div>
                    <w:div w:id="481311574">
                      <w:marLeft w:val="0"/>
                      <w:marRight w:val="0"/>
                      <w:marTop w:val="0"/>
                      <w:marBottom w:val="0"/>
                      <w:divBdr>
                        <w:top w:val="none" w:sz="0" w:space="0" w:color="auto"/>
                        <w:left w:val="none" w:sz="0" w:space="0" w:color="auto"/>
                        <w:bottom w:val="none" w:sz="0" w:space="0" w:color="auto"/>
                        <w:right w:val="none" w:sz="0" w:space="0" w:color="auto"/>
                      </w:divBdr>
                    </w:div>
                    <w:div w:id="16486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38904">
          <w:marLeft w:val="0"/>
          <w:marRight w:val="0"/>
          <w:marTop w:val="0"/>
          <w:marBottom w:val="0"/>
          <w:divBdr>
            <w:top w:val="none" w:sz="0" w:space="0" w:color="auto"/>
            <w:left w:val="none" w:sz="0" w:space="0" w:color="auto"/>
            <w:bottom w:val="none" w:sz="0" w:space="0" w:color="auto"/>
            <w:right w:val="none" w:sz="0" w:space="0" w:color="auto"/>
          </w:divBdr>
          <w:divsChild>
            <w:div w:id="190146949">
              <w:marLeft w:val="0"/>
              <w:marRight w:val="0"/>
              <w:marTop w:val="0"/>
              <w:marBottom w:val="0"/>
              <w:divBdr>
                <w:top w:val="none" w:sz="0" w:space="0" w:color="auto"/>
                <w:left w:val="none" w:sz="0" w:space="0" w:color="auto"/>
                <w:bottom w:val="none" w:sz="0" w:space="0" w:color="auto"/>
                <w:right w:val="none" w:sz="0" w:space="0" w:color="auto"/>
              </w:divBdr>
              <w:divsChild>
                <w:div w:id="1067612745">
                  <w:marLeft w:val="0"/>
                  <w:marRight w:val="0"/>
                  <w:marTop w:val="0"/>
                  <w:marBottom w:val="0"/>
                  <w:divBdr>
                    <w:top w:val="none" w:sz="0" w:space="0" w:color="auto"/>
                    <w:left w:val="none" w:sz="0" w:space="0" w:color="auto"/>
                    <w:bottom w:val="none" w:sz="0" w:space="0" w:color="auto"/>
                    <w:right w:val="none" w:sz="0" w:space="0" w:color="auto"/>
                  </w:divBdr>
                </w:div>
                <w:div w:id="1952082972">
                  <w:marLeft w:val="0"/>
                  <w:marRight w:val="0"/>
                  <w:marTop w:val="0"/>
                  <w:marBottom w:val="0"/>
                  <w:divBdr>
                    <w:top w:val="none" w:sz="0" w:space="0" w:color="auto"/>
                    <w:left w:val="none" w:sz="0" w:space="0" w:color="auto"/>
                    <w:bottom w:val="none" w:sz="0" w:space="0" w:color="auto"/>
                    <w:right w:val="none" w:sz="0" w:space="0" w:color="auto"/>
                  </w:divBdr>
                </w:div>
                <w:div w:id="593975786">
                  <w:marLeft w:val="0"/>
                  <w:marRight w:val="0"/>
                  <w:marTop w:val="0"/>
                  <w:marBottom w:val="0"/>
                  <w:divBdr>
                    <w:top w:val="none" w:sz="0" w:space="0" w:color="auto"/>
                    <w:left w:val="none" w:sz="0" w:space="0" w:color="auto"/>
                    <w:bottom w:val="none" w:sz="0" w:space="0" w:color="auto"/>
                    <w:right w:val="none" w:sz="0" w:space="0" w:color="auto"/>
                  </w:divBdr>
                </w:div>
                <w:div w:id="109595289">
                  <w:marLeft w:val="0"/>
                  <w:marRight w:val="0"/>
                  <w:marTop w:val="0"/>
                  <w:marBottom w:val="0"/>
                  <w:divBdr>
                    <w:top w:val="none" w:sz="0" w:space="0" w:color="auto"/>
                    <w:left w:val="none" w:sz="0" w:space="0" w:color="auto"/>
                    <w:bottom w:val="none" w:sz="0" w:space="0" w:color="auto"/>
                    <w:right w:val="none" w:sz="0" w:space="0" w:color="auto"/>
                  </w:divBdr>
                </w:div>
                <w:div w:id="861016756">
                  <w:marLeft w:val="0"/>
                  <w:marRight w:val="0"/>
                  <w:marTop w:val="0"/>
                  <w:marBottom w:val="0"/>
                  <w:divBdr>
                    <w:top w:val="none" w:sz="0" w:space="0" w:color="auto"/>
                    <w:left w:val="none" w:sz="0" w:space="0" w:color="auto"/>
                    <w:bottom w:val="none" w:sz="0" w:space="0" w:color="auto"/>
                    <w:right w:val="none" w:sz="0" w:space="0" w:color="auto"/>
                  </w:divBdr>
                  <w:divsChild>
                    <w:div w:id="2060745406">
                      <w:marLeft w:val="0"/>
                      <w:marRight w:val="0"/>
                      <w:marTop w:val="0"/>
                      <w:marBottom w:val="0"/>
                      <w:divBdr>
                        <w:top w:val="none" w:sz="0" w:space="0" w:color="auto"/>
                        <w:left w:val="none" w:sz="0" w:space="0" w:color="auto"/>
                        <w:bottom w:val="none" w:sz="0" w:space="0" w:color="auto"/>
                        <w:right w:val="none" w:sz="0" w:space="0" w:color="auto"/>
                      </w:divBdr>
                    </w:div>
                    <w:div w:id="2028755098">
                      <w:marLeft w:val="0"/>
                      <w:marRight w:val="0"/>
                      <w:marTop w:val="0"/>
                      <w:marBottom w:val="0"/>
                      <w:divBdr>
                        <w:top w:val="none" w:sz="0" w:space="0" w:color="auto"/>
                        <w:left w:val="none" w:sz="0" w:space="0" w:color="auto"/>
                        <w:bottom w:val="none" w:sz="0" w:space="0" w:color="auto"/>
                        <w:right w:val="none" w:sz="0" w:space="0" w:color="auto"/>
                      </w:divBdr>
                    </w:div>
                    <w:div w:id="785930543">
                      <w:marLeft w:val="0"/>
                      <w:marRight w:val="0"/>
                      <w:marTop w:val="0"/>
                      <w:marBottom w:val="0"/>
                      <w:divBdr>
                        <w:top w:val="none" w:sz="0" w:space="0" w:color="auto"/>
                        <w:left w:val="none" w:sz="0" w:space="0" w:color="auto"/>
                        <w:bottom w:val="none" w:sz="0" w:space="0" w:color="auto"/>
                        <w:right w:val="none" w:sz="0" w:space="0" w:color="auto"/>
                      </w:divBdr>
                    </w:div>
                    <w:div w:id="20423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80515">
          <w:marLeft w:val="0"/>
          <w:marRight w:val="0"/>
          <w:marTop w:val="0"/>
          <w:marBottom w:val="0"/>
          <w:divBdr>
            <w:top w:val="none" w:sz="0" w:space="0" w:color="auto"/>
            <w:left w:val="none" w:sz="0" w:space="0" w:color="auto"/>
            <w:bottom w:val="none" w:sz="0" w:space="0" w:color="auto"/>
            <w:right w:val="none" w:sz="0" w:space="0" w:color="auto"/>
          </w:divBdr>
          <w:divsChild>
            <w:div w:id="1898860387">
              <w:marLeft w:val="0"/>
              <w:marRight w:val="0"/>
              <w:marTop w:val="0"/>
              <w:marBottom w:val="0"/>
              <w:divBdr>
                <w:top w:val="none" w:sz="0" w:space="0" w:color="auto"/>
                <w:left w:val="none" w:sz="0" w:space="0" w:color="auto"/>
                <w:bottom w:val="none" w:sz="0" w:space="0" w:color="auto"/>
                <w:right w:val="none" w:sz="0" w:space="0" w:color="auto"/>
              </w:divBdr>
              <w:divsChild>
                <w:div w:id="907761881">
                  <w:marLeft w:val="0"/>
                  <w:marRight w:val="0"/>
                  <w:marTop w:val="0"/>
                  <w:marBottom w:val="0"/>
                  <w:divBdr>
                    <w:top w:val="none" w:sz="0" w:space="0" w:color="auto"/>
                    <w:left w:val="none" w:sz="0" w:space="0" w:color="auto"/>
                    <w:bottom w:val="none" w:sz="0" w:space="0" w:color="auto"/>
                    <w:right w:val="none" w:sz="0" w:space="0" w:color="auto"/>
                  </w:divBdr>
                </w:div>
                <w:div w:id="304705145">
                  <w:marLeft w:val="0"/>
                  <w:marRight w:val="0"/>
                  <w:marTop w:val="0"/>
                  <w:marBottom w:val="0"/>
                  <w:divBdr>
                    <w:top w:val="none" w:sz="0" w:space="0" w:color="auto"/>
                    <w:left w:val="none" w:sz="0" w:space="0" w:color="auto"/>
                    <w:bottom w:val="none" w:sz="0" w:space="0" w:color="auto"/>
                    <w:right w:val="none" w:sz="0" w:space="0" w:color="auto"/>
                  </w:divBdr>
                </w:div>
                <w:div w:id="970019547">
                  <w:marLeft w:val="0"/>
                  <w:marRight w:val="0"/>
                  <w:marTop w:val="0"/>
                  <w:marBottom w:val="0"/>
                  <w:divBdr>
                    <w:top w:val="none" w:sz="0" w:space="0" w:color="auto"/>
                    <w:left w:val="none" w:sz="0" w:space="0" w:color="auto"/>
                    <w:bottom w:val="none" w:sz="0" w:space="0" w:color="auto"/>
                    <w:right w:val="none" w:sz="0" w:space="0" w:color="auto"/>
                  </w:divBdr>
                </w:div>
                <w:div w:id="1160002187">
                  <w:marLeft w:val="0"/>
                  <w:marRight w:val="0"/>
                  <w:marTop w:val="0"/>
                  <w:marBottom w:val="0"/>
                  <w:divBdr>
                    <w:top w:val="none" w:sz="0" w:space="0" w:color="auto"/>
                    <w:left w:val="none" w:sz="0" w:space="0" w:color="auto"/>
                    <w:bottom w:val="none" w:sz="0" w:space="0" w:color="auto"/>
                    <w:right w:val="none" w:sz="0" w:space="0" w:color="auto"/>
                  </w:divBdr>
                </w:div>
                <w:div w:id="136651806">
                  <w:marLeft w:val="0"/>
                  <w:marRight w:val="0"/>
                  <w:marTop w:val="0"/>
                  <w:marBottom w:val="0"/>
                  <w:divBdr>
                    <w:top w:val="none" w:sz="0" w:space="0" w:color="auto"/>
                    <w:left w:val="none" w:sz="0" w:space="0" w:color="auto"/>
                    <w:bottom w:val="none" w:sz="0" w:space="0" w:color="auto"/>
                    <w:right w:val="none" w:sz="0" w:space="0" w:color="auto"/>
                  </w:divBdr>
                </w:div>
                <w:div w:id="326133099">
                  <w:marLeft w:val="0"/>
                  <w:marRight w:val="0"/>
                  <w:marTop w:val="0"/>
                  <w:marBottom w:val="0"/>
                  <w:divBdr>
                    <w:top w:val="none" w:sz="0" w:space="0" w:color="auto"/>
                    <w:left w:val="none" w:sz="0" w:space="0" w:color="auto"/>
                    <w:bottom w:val="none" w:sz="0" w:space="0" w:color="auto"/>
                    <w:right w:val="none" w:sz="0" w:space="0" w:color="auto"/>
                  </w:divBdr>
                </w:div>
                <w:div w:id="1661347202">
                  <w:marLeft w:val="0"/>
                  <w:marRight w:val="0"/>
                  <w:marTop w:val="0"/>
                  <w:marBottom w:val="0"/>
                  <w:divBdr>
                    <w:top w:val="none" w:sz="0" w:space="0" w:color="auto"/>
                    <w:left w:val="none" w:sz="0" w:space="0" w:color="auto"/>
                    <w:bottom w:val="none" w:sz="0" w:space="0" w:color="auto"/>
                    <w:right w:val="none" w:sz="0" w:space="0" w:color="auto"/>
                  </w:divBdr>
                </w:div>
                <w:div w:id="191386354">
                  <w:marLeft w:val="0"/>
                  <w:marRight w:val="0"/>
                  <w:marTop w:val="0"/>
                  <w:marBottom w:val="0"/>
                  <w:divBdr>
                    <w:top w:val="none" w:sz="0" w:space="0" w:color="auto"/>
                    <w:left w:val="none" w:sz="0" w:space="0" w:color="auto"/>
                    <w:bottom w:val="none" w:sz="0" w:space="0" w:color="auto"/>
                    <w:right w:val="none" w:sz="0" w:space="0" w:color="auto"/>
                  </w:divBdr>
                </w:div>
                <w:div w:id="546373642">
                  <w:marLeft w:val="0"/>
                  <w:marRight w:val="0"/>
                  <w:marTop w:val="0"/>
                  <w:marBottom w:val="0"/>
                  <w:divBdr>
                    <w:top w:val="none" w:sz="0" w:space="0" w:color="auto"/>
                    <w:left w:val="none" w:sz="0" w:space="0" w:color="auto"/>
                    <w:bottom w:val="none" w:sz="0" w:space="0" w:color="auto"/>
                    <w:right w:val="none" w:sz="0" w:space="0" w:color="auto"/>
                  </w:divBdr>
                </w:div>
                <w:div w:id="989791228">
                  <w:marLeft w:val="0"/>
                  <w:marRight w:val="0"/>
                  <w:marTop w:val="0"/>
                  <w:marBottom w:val="0"/>
                  <w:divBdr>
                    <w:top w:val="none" w:sz="0" w:space="0" w:color="auto"/>
                    <w:left w:val="none" w:sz="0" w:space="0" w:color="auto"/>
                    <w:bottom w:val="none" w:sz="0" w:space="0" w:color="auto"/>
                    <w:right w:val="none" w:sz="0" w:space="0" w:color="auto"/>
                  </w:divBdr>
                  <w:divsChild>
                    <w:div w:id="392168558">
                      <w:marLeft w:val="0"/>
                      <w:marRight w:val="0"/>
                      <w:marTop w:val="0"/>
                      <w:marBottom w:val="0"/>
                      <w:divBdr>
                        <w:top w:val="none" w:sz="0" w:space="0" w:color="auto"/>
                        <w:left w:val="none" w:sz="0" w:space="0" w:color="auto"/>
                        <w:bottom w:val="none" w:sz="0" w:space="0" w:color="auto"/>
                        <w:right w:val="none" w:sz="0" w:space="0" w:color="auto"/>
                      </w:divBdr>
                    </w:div>
                    <w:div w:id="1816486762">
                      <w:marLeft w:val="0"/>
                      <w:marRight w:val="0"/>
                      <w:marTop w:val="0"/>
                      <w:marBottom w:val="0"/>
                      <w:divBdr>
                        <w:top w:val="none" w:sz="0" w:space="0" w:color="auto"/>
                        <w:left w:val="none" w:sz="0" w:space="0" w:color="auto"/>
                        <w:bottom w:val="none" w:sz="0" w:space="0" w:color="auto"/>
                        <w:right w:val="none" w:sz="0" w:space="0" w:color="auto"/>
                      </w:divBdr>
                    </w:div>
                    <w:div w:id="2046787465">
                      <w:marLeft w:val="0"/>
                      <w:marRight w:val="0"/>
                      <w:marTop w:val="0"/>
                      <w:marBottom w:val="0"/>
                      <w:divBdr>
                        <w:top w:val="none" w:sz="0" w:space="0" w:color="auto"/>
                        <w:left w:val="none" w:sz="0" w:space="0" w:color="auto"/>
                        <w:bottom w:val="none" w:sz="0" w:space="0" w:color="auto"/>
                        <w:right w:val="none" w:sz="0" w:space="0" w:color="auto"/>
                      </w:divBdr>
                    </w:div>
                    <w:div w:id="1473670872">
                      <w:marLeft w:val="0"/>
                      <w:marRight w:val="0"/>
                      <w:marTop w:val="0"/>
                      <w:marBottom w:val="0"/>
                      <w:divBdr>
                        <w:top w:val="none" w:sz="0" w:space="0" w:color="auto"/>
                        <w:left w:val="none" w:sz="0" w:space="0" w:color="auto"/>
                        <w:bottom w:val="none" w:sz="0" w:space="0" w:color="auto"/>
                        <w:right w:val="none" w:sz="0" w:space="0" w:color="auto"/>
                      </w:divBdr>
                    </w:div>
                    <w:div w:id="1913276115">
                      <w:marLeft w:val="0"/>
                      <w:marRight w:val="0"/>
                      <w:marTop w:val="0"/>
                      <w:marBottom w:val="0"/>
                      <w:divBdr>
                        <w:top w:val="none" w:sz="0" w:space="0" w:color="auto"/>
                        <w:left w:val="none" w:sz="0" w:space="0" w:color="auto"/>
                        <w:bottom w:val="none" w:sz="0" w:space="0" w:color="auto"/>
                        <w:right w:val="none" w:sz="0" w:space="0" w:color="auto"/>
                      </w:divBdr>
                    </w:div>
                    <w:div w:id="663357944">
                      <w:marLeft w:val="0"/>
                      <w:marRight w:val="0"/>
                      <w:marTop w:val="0"/>
                      <w:marBottom w:val="0"/>
                      <w:divBdr>
                        <w:top w:val="none" w:sz="0" w:space="0" w:color="auto"/>
                        <w:left w:val="none" w:sz="0" w:space="0" w:color="auto"/>
                        <w:bottom w:val="none" w:sz="0" w:space="0" w:color="auto"/>
                        <w:right w:val="none" w:sz="0" w:space="0" w:color="auto"/>
                      </w:divBdr>
                    </w:div>
                    <w:div w:id="1754274009">
                      <w:marLeft w:val="0"/>
                      <w:marRight w:val="0"/>
                      <w:marTop w:val="0"/>
                      <w:marBottom w:val="0"/>
                      <w:divBdr>
                        <w:top w:val="none" w:sz="0" w:space="0" w:color="auto"/>
                        <w:left w:val="none" w:sz="0" w:space="0" w:color="auto"/>
                        <w:bottom w:val="none" w:sz="0" w:space="0" w:color="auto"/>
                        <w:right w:val="none" w:sz="0" w:space="0" w:color="auto"/>
                      </w:divBdr>
                    </w:div>
                    <w:div w:id="984089386">
                      <w:marLeft w:val="0"/>
                      <w:marRight w:val="0"/>
                      <w:marTop w:val="0"/>
                      <w:marBottom w:val="0"/>
                      <w:divBdr>
                        <w:top w:val="none" w:sz="0" w:space="0" w:color="auto"/>
                        <w:left w:val="none" w:sz="0" w:space="0" w:color="auto"/>
                        <w:bottom w:val="none" w:sz="0" w:space="0" w:color="auto"/>
                        <w:right w:val="none" w:sz="0" w:space="0" w:color="auto"/>
                      </w:divBdr>
                    </w:div>
                    <w:div w:id="15627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7482">
          <w:marLeft w:val="0"/>
          <w:marRight w:val="0"/>
          <w:marTop w:val="0"/>
          <w:marBottom w:val="0"/>
          <w:divBdr>
            <w:top w:val="none" w:sz="0" w:space="0" w:color="auto"/>
            <w:left w:val="none" w:sz="0" w:space="0" w:color="auto"/>
            <w:bottom w:val="none" w:sz="0" w:space="0" w:color="auto"/>
            <w:right w:val="none" w:sz="0" w:space="0" w:color="auto"/>
          </w:divBdr>
          <w:divsChild>
            <w:div w:id="875237177">
              <w:marLeft w:val="0"/>
              <w:marRight w:val="0"/>
              <w:marTop w:val="0"/>
              <w:marBottom w:val="0"/>
              <w:divBdr>
                <w:top w:val="none" w:sz="0" w:space="0" w:color="auto"/>
                <w:left w:val="none" w:sz="0" w:space="0" w:color="auto"/>
                <w:bottom w:val="none" w:sz="0" w:space="0" w:color="auto"/>
                <w:right w:val="none" w:sz="0" w:space="0" w:color="auto"/>
              </w:divBdr>
              <w:divsChild>
                <w:div w:id="2035693216">
                  <w:marLeft w:val="0"/>
                  <w:marRight w:val="0"/>
                  <w:marTop w:val="0"/>
                  <w:marBottom w:val="0"/>
                  <w:divBdr>
                    <w:top w:val="none" w:sz="0" w:space="0" w:color="auto"/>
                    <w:left w:val="none" w:sz="0" w:space="0" w:color="auto"/>
                    <w:bottom w:val="none" w:sz="0" w:space="0" w:color="auto"/>
                    <w:right w:val="none" w:sz="0" w:space="0" w:color="auto"/>
                  </w:divBdr>
                </w:div>
                <w:div w:id="1055088198">
                  <w:marLeft w:val="0"/>
                  <w:marRight w:val="0"/>
                  <w:marTop w:val="0"/>
                  <w:marBottom w:val="0"/>
                  <w:divBdr>
                    <w:top w:val="none" w:sz="0" w:space="0" w:color="auto"/>
                    <w:left w:val="none" w:sz="0" w:space="0" w:color="auto"/>
                    <w:bottom w:val="none" w:sz="0" w:space="0" w:color="auto"/>
                    <w:right w:val="none" w:sz="0" w:space="0" w:color="auto"/>
                  </w:divBdr>
                </w:div>
                <w:div w:id="1064525698">
                  <w:marLeft w:val="0"/>
                  <w:marRight w:val="0"/>
                  <w:marTop w:val="0"/>
                  <w:marBottom w:val="0"/>
                  <w:divBdr>
                    <w:top w:val="none" w:sz="0" w:space="0" w:color="auto"/>
                    <w:left w:val="none" w:sz="0" w:space="0" w:color="auto"/>
                    <w:bottom w:val="none" w:sz="0" w:space="0" w:color="auto"/>
                    <w:right w:val="none" w:sz="0" w:space="0" w:color="auto"/>
                  </w:divBdr>
                </w:div>
                <w:div w:id="501816141">
                  <w:marLeft w:val="0"/>
                  <w:marRight w:val="0"/>
                  <w:marTop w:val="0"/>
                  <w:marBottom w:val="0"/>
                  <w:divBdr>
                    <w:top w:val="none" w:sz="0" w:space="0" w:color="auto"/>
                    <w:left w:val="none" w:sz="0" w:space="0" w:color="auto"/>
                    <w:bottom w:val="none" w:sz="0" w:space="0" w:color="auto"/>
                    <w:right w:val="none" w:sz="0" w:space="0" w:color="auto"/>
                  </w:divBdr>
                </w:div>
                <w:div w:id="1956327427">
                  <w:marLeft w:val="0"/>
                  <w:marRight w:val="0"/>
                  <w:marTop w:val="0"/>
                  <w:marBottom w:val="0"/>
                  <w:divBdr>
                    <w:top w:val="none" w:sz="0" w:space="0" w:color="auto"/>
                    <w:left w:val="none" w:sz="0" w:space="0" w:color="auto"/>
                    <w:bottom w:val="none" w:sz="0" w:space="0" w:color="auto"/>
                    <w:right w:val="none" w:sz="0" w:space="0" w:color="auto"/>
                  </w:divBdr>
                </w:div>
                <w:div w:id="1942949789">
                  <w:marLeft w:val="0"/>
                  <w:marRight w:val="0"/>
                  <w:marTop w:val="0"/>
                  <w:marBottom w:val="0"/>
                  <w:divBdr>
                    <w:top w:val="none" w:sz="0" w:space="0" w:color="auto"/>
                    <w:left w:val="none" w:sz="0" w:space="0" w:color="auto"/>
                    <w:bottom w:val="none" w:sz="0" w:space="0" w:color="auto"/>
                    <w:right w:val="none" w:sz="0" w:space="0" w:color="auto"/>
                  </w:divBdr>
                </w:div>
                <w:div w:id="67045194">
                  <w:marLeft w:val="0"/>
                  <w:marRight w:val="0"/>
                  <w:marTop w:val="0"/>
                  <w:marBottom w:val="0"/>
                  <w:divBdr>
                    <w:top w:val="none" w:sz="0" w:space="0" w:color="auto"/>
                    <w:left w:val="none" w:sz="0" w:space="0" w:color="auto"/>
                    <w:bottom w:val="none" w:sz="0" w:space="0" w:color="auto"/>
                    <w:right w:val="none" w:sz="0" w:space="0" w:color="auto"/>
                  </w:divBdr>
                </w:div>
                <w:div w:id="66343370">
                  <w:marLeft w:val="0"/>
                  <w:marRight w:val="0"/>
                  <w:marTop w:val="0"/>
                  <w:marBottom w:val="0"/>
                  <w:divBdr>
                    <w:top w:val="none" w:sz="0" w:space="0" w:color="auto"/>
                    <w:left w:val="none" w:sz="0" w:space="0" w:color="auto"/>
                    <w:bottom w:val="none" w:sz="0" w:space="0" w:color="auto"/>
                    <w:right w:val="none" w:sz="0" w:space="0" w:color="auto"/>
                  </w:divBdr>
                  <w:divsChild>
                    <w:div w:id="678387896">
                      <w:marLeft w:val="0"/>
                      <w:marRight w:val="0"/>
                      <w:marTop w:val="0"/>
                      <w:marBottom w:val="0"/>
                      <w:divBdr>
                        <w:top w:val="none" w:sz="0" w:space="0" w:color="auto"/>
                        <w:left w:val="none" w:sz="0" w:space="0" w:color="auto"/>
                        <w:bottom w:val="none" w:sz="0" w:space="0" w:color="auto"/>
                        <w:right w:val="none" w:sz="0" w:space="0" w:color="auto"/>
                      </w:divBdr>
                    </w:div>
                    <w:div w:id="333534876">
                      <w:marLeft w:val="0"/>
                      <w:marRight w:val="0"/>
                      <w:marTop w:val="0"/>
                      <w:marBottom w:val="0"/>
                      <w:divBdr>
                        <w:top w:val="none" w:sz="0" w:space="0" w:color="auto"/>
                        <w:left w:val="none" w:sz="0" w:space="0" w:color="auto"/>
                        <w:bottom w:val="none" w:sz="0" w:space="0" w:color="auto"/>
                        <w:right w:val="none" w:sz="0" w:space="0" w:color="auto"/>
                      </w:divBdr>
                    </w:div>
                    <w:div w:id="1348947265">
                      <w:marLeft w:val="0"/>
                      <w:marRight w:val="0"/>
                      <w:marTop w:val="0"/>
                      <w:marBottom w:val="0"/>
                      <w:divBdr>
                        <w:top w:val="none" w:sz="0" w:space="0" w:color="auto"/>
                        <w:left w:val="none" w:sz="0" w:space="0" w:color="auto"/>
                        <w:bottom w:val="none" w:sz="0" w:space="0" w:color="auto"/>
                        <w:right w:val="none" w:sz="0" w:space="0" w:color="auto"/>
                      </w:divBdr>
                    </w:div>
                    <w:div w:id="1659111442">
                      <w:marLeft w:val="0"/>
                      <w:marRight w:val="0"/>
                      <w:marTop w:val="0"/>
                      <w:marBottom w:val="0"/>
                      <w:divBdr>
                        <w:top w:val="none" w:sz="0" w:space="0" w:color="auto"/>
                        <w:left w:val="none" w:sz="0" w:space="0" w:color="auto"/>
                        <w:bottom w:val="none" w:sz="0" w:space="0" w:color="auto"/>
                        <w:right w:val="none" w:sz="0" w:space="0" w:color="auto"/>
                      </w:divBdr>
                    </w:div>
                    <w:div w:id="361906201">
                      <w:marLeft w:val="0"/>
                      <w:marRight w:val="0"/>
                      <w:marTop w:val="0"/>
                      <w:marBottom w:val="0"/>
                      <w:divBdr>
                        <w:top w:val="none" w:sz="0" w:space="0" w:color="auto"/>
                        <w:left w:val="none" w:sz="0" w:space="0" w:color="auto"/>
                        <w:bottom w:val="none" w:sz="0" w:space="0" w:color="auto"/>
                        <w:right w:val="none" w:sz="0" w:space="0" w:color="auto"/>
                      </w:divBdr>
                    </w:div>
                    <w:div w:id="291331755">
                      <w:marLeft w:val="0"/>
                      <w:marRight w:val="0"/>
                      <w:marTop w:val="0"/>
                      <w:marBottom w:val="0"/>
                      <w:divBdr>
                        <w:top w:val="none" w:sz="0" w:space="0" w:color="auto"/>
                        <w:left w:val="none" w:sz="0" w:space="0" w:color="auto"/>
                        <w:bottom w:val="none" w:sz="0" w:space="0" w:color="auto"/>
                        <w:right w:val="none" w:sz="0" w:space="0" w:color="auto"/>
                      </w:divBdr>
                    </w:div>
                    <w:div w:id="17752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3017">
          <w:marLeft w:val="0"/>
          <w:marRight w:val="0"/>
          <w:marTop w:val="0"/>
          <w:marBottom w:val="0"/>
          <w:divBdr>
            <w:top w:val="none" w:sz="0" w:space="0" w:color="auto"/>
            <w:left w:val="none" w:sz="0" w:space="0" w:color="auto"/>
            <w:bottom w:val="none" w:sz="0" w:space="0" w:color="auto"/>
            <w:right w:val="none" w:sz="0" w:space="0" w:color="auto"/>
          </w:divBdr>
          <w:divsChild>
            <w:div w:id="270472542">
              <w:marLeft w:val="0"/>
              <w:marRight w:val="0"/>
              <w:marTop w:val="0"/>
              <w:marBottom w:val="0"/>
              <w:divBdr>
                <w:top w:val="none" w:sz="0" w:space="0" w:color="auto"/>
                <w:left w:val="none" w:sz="0" w:space="0" w:color="auto"/>
                <w:bottom w:val="none" w:sz="0" w:space="0" w:color="auto"/>
                <w:right w:val="none" w:sz="0" w:space="0" w:color="auto"/>
              </w:divBdr>
              <w:divsChild>
                <w:div w:id="343283819">
                  <w:marLeft w:val="0"/>
                  <w:marRight w:val="0"/>
                  <w:marTop w:val="0"/>
                  <w:marBottom w:val="0"/>
                  <w:divBdr>
                    <w:top w:val="none" w:sz="0" w:space="0" w:color="auto"/>
                    <w:left w:val="none" w:sz="0" w:space="0" w:color="auto"/>
                    <w:bottom w:val="none" w:sz="0" w:space="0" w:color="auto"/>
                    <w:right w:val="none" w:sz="0" w:space="0" w:color="auto"/>
                  </w:divBdr>
                </w:div>
                <w:div w:id="1387803496">
                  <w:marLeft w:val="0"/>
                  <w:marRight w:val="0"/>
                  <w:marTop w:val="0"/>
                  <w:marBottom w:val="0"/>
                  <w:divBdr>
                    <w:top w:val="none" w:sz="0" w:space="0" w:color="auto"/>
                    <w:left w:val="none" w:sz="0" w:space="0" w:color="auto"/>
                    <w:bottom w:val="none" w:sz="0" w:space="0" w:color="auto"/>
                    <w:right w:val="none" w:sz="0" w:space="0" w:color="auto"/>
                  </w:divBdr>
                </w:div>
                <w:div w:id="1911580129">
                  <w:marLeft w:val="0"/>
                  <w:marRight w:val="0"/>
                  <w:marTop w:val="0"/>
                  <w:marBottom w:val="0"/>
                  <w:divBdr>
                    <w:top w:val="none" w:sz="0" w:space="0" w:color="auto"/>
                    <w:left w:val="none" w:sz="0" w:space="0" w:color="auto"/>
                    <w:bottom w:val="none" w:sz="0" w:space="0" w:color="auto"/>
                    <w:right w:val="none" w:sz="0" w:space="0" w:color="auto"/>
                  </w:divBdr>
                  <w:divsChild>
                    <w:div w:id="940141461">
                      <w:marLeft w:val="0"/>
                      <w:marRight w:val="0"/>
                      <w:marTop w:val="0"/>
                      <w:marBottom w:val="0"/>
                      <w:divBdr>
                        <w:top w:val="none" w:sz="0" w:space="0" w:color="auto"/>
                        <w:left w:val="none" w:sz="0" w:space="0" w:color="auto"/>
                        <w:bottom w:val="none" w:sz="0" w:space="0" w:color="auto"/>
                        <w:right w:val="none" w:sz="0" w:space="0" w:color="auto"/>
                      </w:divBdr>
                    </w:div>
                    <w:div w:id="18454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2594">
          <w:marLeft w:val="0"/>
          <w:marRight w:val="0"/>
          <w:marTop w:val="0"/>
          <w:marBottom w:val="0"/>
          <w:divBdr>
            <w:top w:val="none" w:sz="0" w:space="0" w:color="auto"/>
            <w:left w:val="none" w:sz="0" w:space="0" w:color="auto"/>
            <w:bottom w:val="none" w:sz="0" w:space="0" w:color="auto"/>
            <w:right w:val="none" w:sz="0" w:space="0" w:color="auto"/>
          </w:divBdr>
          <w:divsChild>
            <w:div w:id="1770614294">
              <w:marLeft w:val="0"/>
              <w:marRight w:val="0"/>
              <w:marTop w:val="0"/>
              <w:marBottom w:val="0"/>
              <w:divBdr>
                <w:top w:val="none" w:sz="0" w:space="0" w:color="auto"/>
                <w:left w:val="none" w:sz="0" w:space="0" w:color="auto"/>
                <w:bottom w:val="none" w:sz="0" w:space="0" w:color="auto"/>
                <w:right w:val="none" w:sz="0" w:space="0" w:color="auto"/>
              </w:divBdr>
              <w:divsChild>
                <w:div w:id="1624268962">
                  <w:marLeft w:val="0"/>
                  <w:marRight w:val="0"/>
                  <w:marTop w:val="0"/>
                  <w:marBottom w:val="0"/>
                  <w:divBdr>
                    <w:top w:val="none" w:sz="0" w:space="0" w:color="auto"/>
                    <w:left w:val="none" w:sz="0" w:space="0" w:color="auto"/>
                    <w:bottom w:val="none" w:sz="0" w:space="0" w:color="auto"/>
                    <w:right w:val="none" w:sz="0" w:space="0" w:color="auto"/>
                  </w:divBdr>
                  <w:divsChild>
                    <w:div w:id="320891581">
                      <w:marLeft w:val="0"/>
                      <w:marRight w:val="0"/>
                      <w:marTop w:val="0"/>
                      <w:marBottom w:val="0"/>
                      <w:divBdr>
                        <w:top w:val="none" w:sz="0" w:space="0" w:color="auto"/>
                        <w:left w:val="none" w:sz="0" w:space="0" w:color="auto"/>
                        <w:bottom w:val="none" w:sz="0" w:space="0" w:color="auto"/>
                        <w:right w:val="none" w:sz="0" w:space="0" w:color="auto"/>
                      </w:divBdr>
                    </w:div>
                    <w:div w:id="1977371357">
                      <w:marLeft w:val="0"/>
                      <w:marRight w:val="0"/>
                      <w:marTop w:val="0"/>
                      <w:marBottom w:val="0"/>
                      <w:divBdr>
                        <w:top w:val="none" w:sz="0" w:space="0" w:color="auto"/>
                        <w:left w:val="none" w:sz="0" w:space="0" w:color="auto"/>
                        <w:bottom w:val="none" w:sz="0" w:space="0" w:color="auto"/>
                        <w:right w:val="none" w:sz="0" w:space="0" w:color="auto"/>
                      </w:divBdr>
                    </w:div>
                    <w:div w:id="813571026">
                      <w:marLeft w:val="0"/>
                      <w:marRight w:val="0"/>
                      <w:marTop w:val="0"/>
                      <w:marBottom w:val="0"/>
                      <w:divBdr>
                        <w:top w:val="none" w:sz="0" w:space="0" w:color="auto"/>
                        <w:left w:val="none" w:sz="0" w:space="0" w:color="auto"/>
                        <w:bottom w:val="none" w:sz="0" w:space="0" w:color="auto"/>
                        <w:right w:val="none" w:sz="0" w:space="0" w:color="auto"/>
                      </w:divBdr>
                    </w:div>
                    <w:div w:id="1172256379">
                      <w:marLeft w:val="0"/>
                      <w:marRight w:val="0"/>
                      <w:marTop w:val="0"/>
                      <w:marBottom w:val="0"/>
                      <w:divBdr>
                        <w:top w:val="none" w:sz="0" w:space="0" w:color="auto"/>
                        <w:left w:val="none" w:sz="0" w:space="0" w:color="auto"/>
                        <w:bottom w:val="none" w:sz="0" w:space="0" w:color="auto"/>
                        <w:right w:val="none" w:sz="0" w:space="0" w:color="auto"/>
                      </w:divBdr>
                    </w:div>
                    <w:div w:id="507795323">
                      <w:marLeft w:val="0"/>
                      <w:marRight w:val="0"/>
                      <w:marTop w:val="0"/>
                      <w:marBottom w:val="0"/>
                      <w:divBdr>
                        <w:top w:val="none" w:sz="0" w:space="0" w:color="auto"/>
                        <w:left w:val="none" w:sz="0" w:space="0" w:color="auto"/>
                        <w:bottom w:val="none" w:sz="0" w:space="0" w:color="auto"/>
                        <w:right w:val="none" w:sz="0" w:space="0" w:color="auto"/>
                      </w:divBdr>
                    </w:div>
                    <w:div w:id="60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5038">
          <w:marLeft w:val="0"/>
          <w:marRight w:val="0"/>
          <w:marTop w:val="0"/>
          <w:marBottom w:val="0"/>
          <w:divBdr>
            <w:top w:val="none" w:sz="0" w:space="0" w:color="auto"/>
            <w:left w:val="none" w:sz="0" w:space="0" w:color="auto"/>
            <w:bottom w:val="none" w:sz="0" w:space="0" w:color="auto"/>
            <w:right w:val="none" w:sz="0" w:space="0" w:color="auto"/>
          </w:divBdr>
          <w:divsChild>
            <w:div w:id="2018261812">
              <w:marLeft w:val="0"/>
              <w:marRight w:val="0"/>
              <w:marTop w:val="0"/>
              <w:marBottom w:val="0"/>
              <w:divBdr>
                <w:top w:val="none" w:sz="0" w:space="0" w:color="auto"/>
                <w:left w:val="none" w:sz="0" w:space="0" w:color="auto"/>
                <w:bottom w:val="none" w:sz="0" w:space="0" w:color="auto"/>
                <w:right w:val="none" w:sz="0" w:space="0" w:color="auto"/>
              </w:divBdr>
              <w:divsChild>
                <w:div w:id="2132285942">
                  <w:marLeft w:val="0"/>
                  <w:marRight w:val="0"/>
                  <w:marTop w:val="0"/>
                  <w:marBottom w:val="0"/>
                  <w:divBdr>
                    <w:top w:val="none" w:sz="0" w:space="0" w:color="auto"/>
                    <w:left w:val="none" w:sz="0" w:space="0" w:color="auto"/>
                    <w:bottom w:val="none" w:sz="0" w:space="0" w:color="auto"/>
                    <w:right w:val="none" w:sz="0" w:space="0" w:color="auto"/>
                  </w:divBdr>
                </w:div>
                <w:div w:id="2067754536">
                  <w:marLeft w:val="0"/>
                  <w:marRight w:val="0"/>
                  <w:marTop w:val="0"/>
                  <w:marBottom w:val="0"/>
                  <w:divBdr>
                    <w:top w:val="none" w:sz="0" w:space="0" w:color="auto"/>
                    <w:left w:val="none" w:sz="0" w:space="0" w:color="auto"/>
                    <w:bottom w:val="none" w:sz="0" w:space="0" w:color="auto"/>
                    <w:right w:val="none" w:sz="0" w:space="0" w:color="auto"/>
                  </w:divBdr>
                </w:div>
                <w:div w:id="177887772">
                  <w:marLeft w:val="0"/>
                  <w:marRight w:val="0"/>
                  <w:marTop w:val="0"/>
                  <w:marBottom w:val="0"/>
                  <w:divBdr>
                    <w:top w:val="none" w:sz="0" w:space="0" w:color="auto"/>
                    <w:left w:val="none" w:sz="0" w:space="0" w:color="auto"/>
                    <w:bottom w:val="none" w:sz="0" w:space="0" w:color="auto"/>
                    <w:right w:val="none" w:sz="0" w:space="0" w:color="auto"/>
                  </w:divBdr>
                  <w:divsChild>
                    <w:div w:id="189802390">
                      <w:marLeft w:val="0"/>
                      <w:marRight w:val="0"/>
                      <w:marTop w:val="0"/>
                      <w:marBottom w:val="0"/>
                      <w:divBdr>
                        <w:top w:val="none" w:sz="0" w:space="0" w:color="auto"/>
                        <w:left w:val="none" w:sz="0" w:space="0" w:color="auto"/>
                        <w:bottom w:val="none" w:sz="0" w:space="0" w:color="auto"/>
                        <w:right w:val="none" w:sz="0" w:space="0" w:color="auto"/>
                      </w:divBdr>
                    </w:div>
                    <w:div w:id="6870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90725">
          <w:marLeft w:val="0"/>
          <w:marRight w:val="0"/>
          <w:marTop w:val="0"/>
          <w:marBottom w:val="0"/>
          <w:divBdr>
            <w:top w:val="none" w:sz="0" w:space="0" w:color="auto"/>
            <w:left w:val="none" w:sz="0" w:space="0" w:color="auto"/>
            <w:bottom w:val="none" w:sz="0" w:space="0" w:color="auto"/>
            <w:right w:val="none" w:sz="0" w:space="0" w:color="auto"/>
          </w:divBdr>
          <w:divsChild>
            <w:div w:id="1880702982">
              <w:marLeft w:val="0"/>
              <w:marRight w:val="0"/>
              <w:marTop w:val="0"/>
              <w:marBottom w:val="0"/>
              <w:divBdr>
                <w:top w:val="none" w:sz="0" w:space="0" w:color="auto"/>
                <w:left w:val="none" w:sz="0" w:space="0" w:color="auto"/>
                <w:bottom w:val="none" w:sz="0" w:space="0" w:color="auto"/>
                <w:right w:val="none" w:sz="0" w:space="0" w:color="auto"/>
              </w:divBdr>
              <w:divsChild>
                <w:div w:id="1635259690">
                  <w:marLeft w:val="0"/>
                  <w:marRight w:val="0"/>
                  <w:marTop w:val="0"/>
                  <w:marBottom w:val="0"/>
                  <w:divBdr>
                    <w:top w:val="none" w:sz="0" w:space="0" w:color="auto"/>
                    <w:left w:val="none" w:sz="0" w:space="0" w:color="auto"/>
                    <w:bottom w:val="none" w:sz="0" w:space="0" w:color="auto"/>
                    <w:right w:val="none" w:sz="0" w:space="0" w:color="auto"/>
                  </w:divBdr>
                </w:div>
                <w:div w:id="1976909136">
                  <w:marLeft w:val="0"/>
                  <w:marRight w:val="0"/>
                  <w:marTop w:val="0"/>
                  <w:marBottom w:val="0"/>
                  <w:divBdr>
                    <w:top w:val="none" w:sz="0" w:space="0" w:color="auto"/>
                    <w:left w:val="none" w:sz="0" w:space="0" w:color="auto"/>
                    <w:bottom w:val="none" w:sz="0" w:space="0" w:color="auto"/>
                    <w:right w:val="none" w:sz="0" w:space="0" w:color="auto"/>
                  </w:divBdr>
                </w:div>
                <w:div w:id="688262260">
                  <w:marLeft w:val="0"/>
                  <w:marRight w:val="0"/>
                  <w:marTop w:val="0"/>
                  <w:marBottom w:val="0"/>
                  <w:divBdr>
                    <w:top w:val="none" w:sz="0" w:space="0" w:color="auto"/>
                    <w:left w:val="none" w:sz="0" w:space="0" w:color="auto"/>
                    <w:bottom w:val="none" w:sz="0" w:space="0" w:color="auto"/>
                    <w:right w:val="none" w:sz="0" w:space="0" w:color="auto"/>
                  </w:divBdr>
                  <w:divsChild>
                    <w:div w:id="797454838">
                      <w:marLeft w:val="0"/>
                      <w:marRight w:val="0"/>
                      <w:marTop w:val="0"/>
                      <w:marBottom w:val="0"/>
                      <w:divBdr>
                        <w:top w:val="none" w:sz="0" w:space="0" w:color="auto"/>
                        <w:left w:val="none" w:sz="0" w:space="0" w:color="auto"/>
                        <w:bottom w:val="none" w:sz="0" w:space="0" w:color="auto"/>
                        <w:right w:val="none" w:sz="0" w:space="0" w:color="auto"/>
                      </w:divBdr>
                    </w:div>
                    <w:div w:id="10136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82935">
      <w:bodyDiv w:val="1"/>
      <w:marLeft w:val="0"/>
      <w:marRight w:val="0"/>
      <w:marTop w:val="0"/>
      <w:marBottom w:val="0"/>
      <w:divBdr>
        <w:top w:val="none" w:sz="0" w:space="0" w:color="auto"/>
        <w:left w:val="none" w:sz="0" w:space="0" w:color="auto"/>
        <w:bottom w:val="none" w:sz="0" w:space="0" w:color="auto"/>
        <w:right w:val="none" w:sz="0" w:space="0" w:color="auto"/>
      </w:divBdr>
    </w:div>
    <w:div w:id="1660882932">
      <w:bodyDiv w:val="1"/>
      <w:marLeft w:val="0"/>
      <w:marRight w:val="0"/>
      <w:marTop w:val="0"/>
      <w:marBottom w:val="0"/>
      <w:divBdr>
        <w:top w:val="none" w:sz="0" w:space="0" w:color="auto"/>
        <w:left w:val="none" w:sz="0" w:space="0" w:color="auto"/>
        <w:bottom w:val="none" w:sz="0" w:space="0" w:color="auto"/>
        <w:right w:val="none" w:sz="0" w:space="0" w:color="auto"/>
      </w:divBdr>
    </w:div>
    <w:div w:id="1722438887">
      <w:bodyDiv w:val="1"/>
      <w:marLeft w:val="0"/>
      <w:marRight w:val="0"/>
      <w:marTop w:val="0"/>
      <w:marBottom w:val="0"/>
      <w:divBdr>
        <w:top w:val="none" w:sz="0" w:space="0" w:color="auto"/>
        <w:left w:val="none" w:sz="0" w:space="0" w:color="auto"/>
        <w:bottom w:val="none" w:sz="0" w:space="0" w:color="auto"/>
        <w:right w:val="none" w:sz="0" w:space="0" w:color="auto"/>
      </w:divBdr>
    </w:div>
    <w:div w:id="1726294266">
      <w:bodyDiv w:val="1"/>
      <w:marLeft w:val="0"/>
      <w:marRight w:val="0"/>
      <w:marTop w:val="0"/>
      <w:marBottom w:val="0"/>
      <w:divBdr>
        <w:top w:val="none" w:sz="0" w:space="0" w:color="auto"/>
        <w:left w:val="none" w:sz="0" w:space="0" w:color="auto"/>
        <w:bottom w:val="none" w:sz="0" w:space="0" w:color="auto"/>
        <w:right w:val="none" w:sz="0" w:space="0" w:color="auto"/>
      </w:divBdr>
    </w:div>
    <w:div w:id="1739354356">
      <w:bodyDiv w:val="1"/>
      <w:marLeft w:val="0"/>
      <w:marRight w:val="0"/>
      <w:marTop w:val="0"/>
      <w:marBottom w:val="0"/>
      <w:divBdr>
        <w:top w:val="none" w:sz="0" w:space="0" w:color="auto"/>
        <w:left w:val="none" w:sz="0" w:space="0" w:color="auto"/>
        <w:bottom w:val="none" w:sz="0" w:space="0" w:color="auto"/>
        <w:right w:val="none" w:sz="0" w:space="0" w:color="auto"/>
      </w:divBdr>
    </w:div>
    <w:div w:id="1835796335">
      <w:bodyDiv w:val="1"/>
      <w:marLeft w:val="0"/>
      <w:marRight w:val="0"/>
      <w:marTop w:val="0"/>
      <w:marBottom w:val="0"/>
      <w:divBdr>
        <w:top w:val="none" w:sz="0" w:space="0" w:color="auto"/>
        <w:left w:val="none" w:sz="0" w:space="0" w:color="auto"/>
        <w:bottom w:val="none" w:sz="0" w:space="0" w:color="auto"/>
        <w:right w:val="none" w:sz="0" w:space="0" w:color="auto"/>
      </w:divBdr>
    </w:div>
    <w:div w:id="1841656128">
      <w:bodyDiv w:val="1"/>
      <w:marLeft w:val="0"/>
      <w:marRight w:val="0"/>
      <w:marTop w:val="0"/>
      <w:marBottom w:val="0"/>
      <w:divBdr>
        <w:top w:val="none" w:sz="0" w:space="0" w:color="auto"/>
        <w:left w:val="none" w:sz="0" w:space="0" w:color="auto"/>
        <w:bottom w:val="none" w:sz="0" w:space="0" w:color="auto"/>
        <w:right w:val="none" w:sz="0" w:space="0" w:color="auto"/>
      </w:divBdr>
      <w:divsChild>
        <w:div w:id="1344353938">
          <w:marLeft w:val="0"/>
          <w:marRight w:val="0"/>
          <w:marTop w:val="0"/>
          <w:marBottom w:val="240"/>
          <w:divBdr>
            <w:top w:val="none" w:sz="0" w:space="0" w:color="auto"/>
            <w:left w:val="none" w:sz="0" w:space="0" w:color="auto"/>
            <w:bottom w:val="none" w:sz="0" w:space="0" w:color="auto"/>
            <w:right w:val="none" w:sz="0" w:space="0" w:color="auto"/>
          </w:divBdr>
        </w:div>
        <w:div w:id="1428816752">
          <w:marLeft w:val="0"/>
          <w:marRight w:val="0"/>
          <w:marTop w:val="0"/>
          <w:marBottom w:val="0"/>
          <w:divBdr>
            <w:top w:val="none" w:sz="0" w:space="0" w:color="auto"/>
            <w:left w:val="none" w:sz="0" w:space="0" w:color="auto"/>
            <w:bottom w:val="none" w:sz="0" w:space="0" w:color="auto"/>
            <w:right w:val="none" w:sz="0" w:space="0" w:color="auto"/>
          </w:divBdr>
          <w:divsChild>
            <w:div w:id="1756658889">
              <w:marLeft w:val="0"/>
              <w:marRight w:val="0"/>
              <w:marTop w:val="0"/>
              <w:marBottom w:val="0"/>
              <w:divBdr>
                <w:top w:val="none" w:sz="0" w:space="0" w:color="auto"/>
                <w:left w:val="none" w:sz="0" w:space="0" w:color="auto"/>
                <w:bottom w:val="none" w:sz="0" w:space="0" w:color="auto"/>
                <w:right w:val="none" w:sz="0" w:space="0" w:color="auto"/>
              </w:divBdr>
              <w:divsChild>
                <w:div w:id="2214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80569">
      <w:bodyDiv w:val="1"/>
      <w:marLeft w:val="0"/>
      <w:marRight w:val="0"/>
      <w:marTop w:val="0"/>
      <w:marBottom w:val="0"/>
      <w:divBdr>
        <w:top w:val="none" w:sz="0" w:space="0" w:color="auto"/>
        <w:left w:val="none" w:sz="0" w:space="0" w:color="auto"/>
        <w:bottom w:val="none" w:sz="0" w:space="0" w:color="auto"/>
        <w:right w:val="none" w:sz="0" w:space="0" w:color="auto"/>
      </w:divBdr>
    </w:div>
    <w:div w:id="203641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5onurguler45@gmail.com" TargetMode="External"/><Relationship Id="rId13" Type="http://schemas.openxmlformats.org/officeDocument/2006/relationships/hyperlink" Target="https://firebase.google.com/docs/storage/android/start" TargetMode="External"/><Relationship Id="rId18" Type="http://schemas.openxmlformats.org/officeDocument/2006/relationships/hyperlink" Target="https://firebase.google.com/docs/ml-kit/android/label-images"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firebase/functions-samples/tree/master/quickstarts/thumbnails" TargetMode="External"/><Relationship Id="rId2" Type="http://schemas.openxmlformats.org/officeDocument/2006/relationships/numbering" Target="numbering.xml"/><Relationship Id="rId16" Type="http://schemas.openxmlformats.org/officeDocument/2006/relationships/hyperlink" Target="https://www.youtube.com/watch?v=DYfP-UIKxH0&amp;t=493s"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reference/android/net/Uri.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jTfMSSPTkZw&amp;%20%20%20%20%20t=1276s" TargetMode="External"/><Relationship Id="rId23" Type="http://schemas.openxmlformats.org/officeDocument/2006/relationships/fontTable" Target="fontTable.xml"/><Relationship Id="rId10" Type="http://schemas.openxmlformats.org/officeDocument/2006/relationships/hyperlink" Target="https://developer.android.com/reference/android/net/Uri.html"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developer.android.com/reference/android/content/Intent.html" TargetMode="External"/><Relationship Id="rId14" Type="http://schemas.openxmlformats.org/officeDocument/2006/relationships/hyperlink" Target="https://www.youtube.com/watch?v=Mhn6n-16kuA" TargetMode="External"/><Relationship Id="rId22"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FF29B-0946-4AC8-BF5C-3B10D84E3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1315</TotalTime>
  <Pages>4</Pages>
  <Words>1781</Words>
  <Characters>10153</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45onurguler45@gmail.com</cp:lastModifiedBy>
  <cp:revision>18</cp:revision>
  <cp:lastPrinted>2007-11-28T13:58:00Z</cp:lastPrinted>
  <dcterms:created xsi:type="dcterms:W3CDTF">2019-03-15T20:18:00Z</dcterms:created>
  <dcterms:modified xsi:type="dcterms:W3CDTF">2020-01-08T15:40:00Z</dcterms:modified>
</cp:coreProperties>
</file>